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09287C" w14:paraId="2EE93052" w14:textId="77777777">
        <w:trPr>
          <w:trHeight w:val="15200"/>
          <w:tblCellSpacing w:w="0" w:type="dxa"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5E3718F2" w14:textId="77777777" w:rsidR="0009287C" w:rsidRDefault="0023448F" w:rsidP="0023448F">
            <w:pPr>
              <w:pStyle w:val="Heading1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02C4EE7C" w14:textId="77777777" w:rsidR="0009287C" w:rsidRPr="0023448F" w:rsidRDefault="0023448F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48"/>
                <w:szCs w:val="48"/>
                <w:shd w:val="clear" w:color="auto" w:fill="auto"/>
              </w:rPr>
            </w:pPr>
            <w:r w:rsidRPr="0023448F">
              <w:rPr>
                <w:rStyle w:val="span"/>
                <w:rFonts w:ascii="Century Gothic" w:eastAsia="Century Gothic" w:hAnsi="Century Gothic" w:cs="Century Gothic"/>
                <w:sz w:val="48"/>
                <w:szCs w:val="48"/>
              </w:rPr>
              <w:t>Uzoma</w:t>
            </w:r>
            <w:r w:rsidRPr="0023448F">
              <w:rPr>
                <w:rStyle w:val="divdocumentleft-box"/>
                <w:rFonts w:ascii="Century Gothic" w:eastAsia="Century Gothic" w:hAnsi="Century Gothic" w:cs="Century Gothic"/>
                <w:sz w:val="48"/>
                <w:szCs w:val="48"/>
                <w:shd w:val="clear" w:color="auto" w:fill="auto"/>
              </w:rPr>
              <w:t xml:space="preserve"> </w:t>
            </w:r>
            <w:r w:rsidRPr="0023448F">
              <w:rPr>
                <w:rStyle w:val="span"/>
                <w:rFonts w:ascii="Century Gothic" w:eastAsia="Century Gothic" w:hAnsi="Century Gothic" w:cs="Century Gothic"/>
                <w:sz w:val="48"/>
                <w:szCs w:val="48"/>
              </w:rPr>
              <w:t>Uwanamodo</w:t>
            </w:r>
          </w:p>
          <w:p w14:paraId="57FDB41B" w14:textId="77777777" w:rsidR="0009287C" w:rsidRDefault="0023448F">
            <w:pPr>
              <w:pStyle w:val="documentresumeTitle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Computer Programmer</w:t>
            </w:r>
          </w:p>
          <w:p w14:paraId="3AF35E55" w14:textId="77777777" w:rsidR="0009287C" w:rsidRDefault="0023448F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09287C" w14:paraId="546F9054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576AA4A" w14:textId="77777777" w:rsidR="0009287C" w:rsidRDefault="0023448F">
                  <w:pPr>
                    <w:pStyle w:val="divdocumentleft-boxdivsectiontitleParagraph"/>
                    <w:shd w:val="clear" w:color="auto" w:fill="auto"/>
                    <w:spacing w:line="40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4"/>
                      <w:szCs w:val="34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4"/>
                      <w:szCs w:val="34"/>
                      <w:shd w:val="clear" w:color="auto" w:fill="auto"/>
                    </w:rPr>
                    <w:t>Personal Info</w:t>
                  </w:r>
                </w:p>
              </w:tc>
            </w:tr>
          </w:tbl>
          <w:p w14:paraId="5700D03D" w14:textId="77777777" w:rsidR="0009287C" w:rsidRDefault="0023448F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55419950" w14:textId="77777777" w:rsidR="0009287C" w:rsidRDefault="0023448F">
            <w:pPr>
              <w:pStyle w:val="txtBold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Address </w:t>
            </w:r>
          </w:p>
          <w:p w14:paraId="50A37425" w14:textId="77777777" w:rsidR="0009287C" w:rsidRDefault="0023448F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333 </w:t>
            </w:r>
            <w:proofErr w:type="spellStart"/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Picea</w:t>
            </w:r>
            <w:proofErr w:type="spellEnd"/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View Court</w:t>
            </w:r>
          </w:p>
          <w:p w14:paraId="29AB805E" w14:textId="77777777" w:rsidR="0009287C" w:rsidRDefault="0023448F">
            <w:pPr>
              <w:spacing w:line="340" w:lineRule="atLeast"/>
              <w:ind w:left="300" w:right="300"/>
              <w:rPr>
                <w:rStyle w:val="span"/>
                <w:rFonts w:ascii="Century Gothic" w:eastAsia="Century Gothic" w:hAnsi="Century Gothic" w:cs="Century Gothic"/>
                <w:color w:val="FFFFFF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</w:rPr>
              <w:t>Derwood,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</w:rPr>
              <w:t>MD, 20855</w:t>
            </w:r>
          </w:p>
          <w:p w14:paraId="33685038" w14:textId="77777777" w:rsidR="0009287C" w:rsidRDefault="0023448F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Phone </w:t>
            </w:r>
          </w:p>
          <w:p w14:paraId="43DA456B" w14:textId="77777777" w:rsidR="0009287C" w:rsidRDefault="0023448F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</w:rPr>
              <w:t>240-671-6529</w:t>
            </w:r>
          </w:p>
          <w:p w14:paraId="27A5E1E1" w14:textId="77777777" w:rsidR="0009287C" w:rsidRDefault="0023448F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E-mail </w:t>
            </w:r>
          </w:p>
          <w:p w14:paraId="21D73D92" w14:textId="77777777" w:rsidR="0009287C" w:rsidRDefault="0023448F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</w:rPr>
              <w:t>uu3@umbc.edu</w:t>
            </w:r>
          </w:p>
          <w:p w14:paraId="5961D2CB" w14:textId="77777777" w:rsidR="0009287C" w:rsidRDefault="0023448F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LinkedIn</w:t>
            </w:r>
          </w:p>
          <w:p w14:paraId="18E09DE6" w14:textId="77777777" w:rsidR="0009287C" w:rsidRDefault="0023448F">
            <w:pPr>
              <w:pStyle w:val="div"/>
              <w:spacing w:after="10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https://www.linkedin.com/in/uzoma-uwanamodo-ba92a8</w:t>
            </w:r>
          </w:p>
          <w:p w14:paraId="7C164676" w14:textId="77777777" w:rsidR="0009287C" w:rsidRDefault="0023448F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09287C" w14:paraId="194F1043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7D9A08C3" w14:textId="77777777" w:rsidR="0009287C" w:rsidRDefault="0023448F">
                  <w:pPr>
                    <w:pStyle w:val="divdocumentleft-boxdivsectiontitleParagraph"/>
                    <w:shd w:val="clear" w:color="auto" w:fill="auto"/>
                    <w:spacing w:line="40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4"/>
                      <w:szCs w:val="34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4"/>
                      <w:szCs w:val="34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092F91B7" w14:textId="77777777" w:rsidR="0009287C" w:rsidRDefault="0023448F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00F5D5E0" w14:textId="77777777" w:rsidR="0009287C" w:rsidRDefault="0023448F">
            <w:pPr>
              <w:pStyle w:val="divdocumentleft-boxsinglecolumn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Java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721AB549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77988BDA" wp14:editId="323A2E25">
                  <wp:extent cx="1958288" cy="94922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53882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9933B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Good</w:t>
            </w:r>
          </w:p>
          <w:p w14:paraId="5581F80D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Bash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7615FEB5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7D091655" wp14:editId="60AAB35D">
                  <wp:extent cx="1958288" cy="94922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41178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96CDA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Good</w:t>
            </w:r>
          </w:p>
          <w:p w14:paraId="6431ADDA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Databases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60E7690C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0FAFD3A0" wp14:editId="6756569F">
                  <wp:extent cx="1958288" cy="94922"/>
                  <wp:effectExtent l="0" t="0" r="0" b="0"/>
                  <wp:docPr id="100003" name="Picture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5888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5DDEF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Good</w:t>
            </w:r>
          </w:p>
          <w:p w14:paraId="640FD4DE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Eclipse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4E662795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7646061F" wp14:editId="7765D6D5">
                  <wp:extent cx="1958288" cy="94922"/>
                  <wp:effectExtent l="0" t="0" r="0" b="0"/>
                  <wp:docPr id="100004" name="Picture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5955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95E4A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Good</w:t>
            </w:r>
          </w:p>
          <w:p w14:paraId="42730A95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Linux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5269DDD4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18EFA816" wp14:editId="3D100D76">
                  <wp:extent cx="1958288" cy="94922"/>
                  <wp:effectExtent l="0" t="0" r="0" b="0"/>
                  <wp:docPr id="100005" name="Picture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52145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FF6D7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Good</w:t>
            </w:r>
          </w:p>
          <w:p w14:paraId="5C5D745D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Microsoft Office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084600F6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lastRenderedPageBreak/>
              <w:drawing>
                <wp:inline distT="0" distB="0" distL="0" distR="0" wp14:anchorId="2BE14DEC" wp14:editId="7D771958">
                  <wp:extent cx="1958288" cy="94922"/>
                  <wp:effectExtent l="0" t="0" r="0" b="0"/>
                  <wp:docPr id="100006" name="Picture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88796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F836F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Excellent</w:t>
            </w:r>
          </w:p>
          <w:p w14:paraId="0281F74B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Windows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4EF8B40A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5D14312A" wp14:editId="6AAEFD2F">
                  <wp:extent cx="1958288" cy="94922"/>
                  <wp:effectExtent l="0" t="0" r="0" b="0"/>
                  <wp:docPr id="100007" name="Picture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22377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FC706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Excellent</w:t>
            </w:r>
          </w:p>
          <w:p w14:paraId="7C23052C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Programming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668A5A93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5633E79D" wp14:editId="20494F53">
                  <wp:extent cx="1958288" cy="94922"/>
                  <wp:effectExtent l="0" t="0" r="0" b="0"/>
                  <wp:docPr id="100008" name="Picture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50907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1A153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Very Good</w:t>
            </w:r>
          </w:p>
          <w:p w14:paraId="7356EAE1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Shell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687DB1FF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3774DC19" wp14:editId="192C86B9">
                  <wp:extent cx="1958288" cy="94922"/>
                  <wp:effectExtent l="0" t="0" r="0" b="0"/>
                  <wp:docPr id="100009" name="Picture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35657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27202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Very Good</w:t>
            </w:r>
          </w:p>
          <w:p w14:paraId="797C7F8E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Spanish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383659B5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5C39204D" wp14:editId="1699138D">
                  <wp:extent cx="1958288" cy="94922"/>
                  <wp:effectExtent l="0" t="0" r="0" b="0"/>
                  <wp:docPr id="100010" name="Picture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568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C369E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Average</w:t>
            </w:r>
          </w:p>
          <w:p w14:paraId="0D681847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Vista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6D781D34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098FB914" wp14:editId="69BBF839">
                  <wp:extent cx="1958288" cy="94922"/>
                  <wp:effectExtent l="0" t="0" r="0" b="0"/>
                  <wp:docPr id="100011" name="Picture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6775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543AF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Excellent</w:t>
            </w:r>
          </w:p>
          <w:p w14:paraId="49026AB6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Visual Studio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7CC4B5A9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6B2E993E" wp14:editId="75B9C6FF">
                  <wp:extent cx="1958288" cy="94922"/>
                  <wp:effectExtent l="0" t="0" r="0" b="0"/>
                  <wp:docPr id="100012" name="Picture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793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A03AA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Very Good</w:t>
            </w:r>
          </w:p>
          <w:p w14:paraId="60EB608E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Websites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40E41295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73141EFE" wp14:editId="65F5E7F0">
                  <wp:extent cx="1958288" cy="94922"/>
                  <wp:effectExtent l="0" t="0" r="0" b="0"/>
                  <wp:docPr id="100013" name="Picture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93219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9C6A8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Very Good</w:t>
            </w:r>
          </w:p>
          <w:p w14:paraId="7436DD6A" w14:textId="77777777" w:rsidR="0009287C" w:rsidRDefault="0023448F">
            <w:pPr>
              <w:pStyle w:val="p"/>
              <w:spacing w:before="220" w:line="34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Document control</w:t>
            </w:r>
          </w:p>
          <w:p w14:paraId="77D92929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25CFD129" wp14:editId="3097C5BF">
                  <wp:extent cx="1958288" cy="94922"/>
                  <wp:effectExtent l="0" t="0" r="0" b="0"/>
                  <wp:docPr id="100014" name="Picture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00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CFB42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Good</w:t>
            </w:r>
          </w:p>
          <w:p w14:paraId="4A100C6F" w14:textId="77777777" w:rsidR="0009287C" w:rsidRDefault="0023448F">
            <w:pPr>
              <w:pStyle w:val="p"/>
              <w:spacing w:before="220" w:line="34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Data entry</w:t>
            </w:r>
          </w:p>
          <w:p w14:paraId="64B9E905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4989FE89" wp14:editId="4DF6B8EB">
                  <wp:extent cx="1958288" cy="94922"/>
                  <wp:effectExtent l="0" t="0" r="0" b="0"/>
                  <wp:docPr id="100015" name="Picture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87814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D57D5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Good</w:t>
            </w:r>
          </w:p>
          <w:p w14:paraId="258F5940" w14:textId="77777777" w:rsidR="0009287C" w:rsidRDefault="0023448F">
            <w:pPr>
              <w:pStyle w:val="p"/>
              <w:spacing w:before="220" w:line="34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Critical thinker</w:t>
            </w:r>
          </w:p>
          <w:p w14:paraId="075FC20C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0D20DF79" wp14:editId="4129DF1A">
                  <wp:extent cx="1958288" cy="94922"/>
                  <wp:effectExtent l="0" t="0" r="0" b="0"/>
                  <wp:docPr id="100016" name="Picture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157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3F902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Very Good</w:t>
            </w:r>
          </w:p>
          <w:p w14:paraId="5094B9D6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Analytical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74AA272C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7E60C07C" wp14:editId="60C53F4B">
                  <wp:extent cx="1958288" cy="94922"/>
                  <wp:effectExtent l="0" t="0" r="0" b="0"/>
                  <wp:docPr id="100017" name="Picture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60062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DBA6C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Excellent</w:t>
            </w:r>
          </w:p>
          <w:p w14:paraId="29D58964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C++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00049819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0A1A0FF8" wp14:editId="24E349E7">
                  <wp:extent cx="1958288" cy="94922"/>
                  <wp:effectExtent l="0" t="0" r="0" b="0"/>
                  <wp:docPr id="100018" name="Picture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07184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BB798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Good</w:t>
            </w:r>
          </w:p>
          <w:p w14:paraId="32CF2B1F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HTML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50B610FD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3E96EE39" wp14:editId="3F3DC93D">
                  <wp:extent cx="1958288" cy="94922"/>
                  <wp:effectExtent l="0" t="0" r="0" b="0"/>
                  <wp:docPr id="100019" name="Picture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32590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693BF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lastRenderedPageBreak/>
              <w:t>Very Good</w:t>
            </w:r>
          </w:p>
          <w:p w14:paraId="3E4EFE6C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JavaScript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77834EC5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405DFC68" wp14:editId="70A8F40D">
                  <wp:extent cx="1958288" cy="94922"/>
                  <wp:effectExtent l="0" t="0" r="0" b="0"/>
                  <wp:docPr id="100020" name="Picture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7740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1DE18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Excellent</w:t>
            </w:r>
          </w:p>
          <w:p w14:paraId="42620261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Python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45021DE7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1CA7817F" wp14:editId="611FB8D4">
                  <wp:extent cx="1958288" cy="94922"/>
                  <wp:effectExtent l="0" t="0" r="0" b="0"/>
                  <wp:docPr id="100021" name="Picture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8368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1F883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Very Good</w:t>
            </w:r>
          </w:p>
          <w:p w14:paraId="66E7B25F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Laravel (Blade)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61B2DF38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19029919" wp14:editId="13B82622">
                  <wp:extent cx="1958288" cy="94922"/>
                  <wp:effectExtent l="0" t="0" r="0" b="0"/>
                  <wp:docPr id="100022" name="Picture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33614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A5916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Good</w:t>
            </w:r>
          </w:p>
          <w:p w14:paraId="41A8707E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PHP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75F060E5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1A9B95DC" wp14:editId="5DD0D28A">
                  <wp:extent cx="1958288" cy="94922"/>
                  <wp:effectExtent l="0" t="0" r="0" b="0"/>
                  <wp:docPr id="100023" name="Picture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95819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22A34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Good</w:t>
            </w:r>
          </w:p>
          <w:p w14:paraId="30D9CDDB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jQuery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2EBB108B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2F29EC20" wp14:editId="765441FE">
                  <wp:extent cx="1958288" cy="94922"/>
                  <wp:effectExtent l="0" t="0" r="0" b="0"/>
                  <wp:docPr id="100024" name="Picture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16651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670FF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Excellent</w:t>
            </w:r>
          </w:p>
          <w:p w14:paraId="2FD9D1EF" w14:textId="77777777" w:rsidR="0009287C" w:rsidRDefault="0023448F">
            <w:pPr>
              <w:pStyle w:val="divdocumentleft-boxsinglecolumn"/>
              <w:spacing w:before="220"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SQL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  <w:p w14:paraId="52579BDC" w14:textId="77777777" w:rsidR="0009287C" w:rsidRDefault="0023448F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hd w:val="clear" w:color="auto" w:fill="auto"/>
              </w:rPr>
              <w:drawing>
                <wp:inline distT="0" distB="0" distL="0" distR="0" wp14:anchorId="19749A39" wp14:editId="294D3461">
                  <wp:extent cx="1958288" cy="94922"/>
                  <wp:effectExtent l="0" t="0" r="0" b="0"/>
                  <wp:docPr id="100025" name="Picture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93779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31F31" w14:textId="77777777" w:rsidR="0009287C" w:rsidRDefault="0023448F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</w:rPr>
              <w:t>Average</w:t>
            </w:r>
          </w:p>
          <w:p w14:paraId="40D04D3A" w14:textId="77777777" w:rsidR="0009287C" w:rsidRDefault="0023448F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09287C" w14:paraId="454BA327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22F8D47" w14:textId="77777777" w:rsidR="0009287C" w:rsidRDefault="0023448F">
                  <w:pPr>
                    <w:pStyle w:val="divdocumentleft-boxdivsectiontitleParagraph"/>
                    <w:shd w:val="clear" w:color="auto" w:fill="auto"/>
                    <w:spacing w:line="40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4"/>
                      <w:szCs w:val="34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4"/>
                      <w:szCs w:val="34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01BED827" w14:textId="77777777" w:rsidR="0009287C" w:rsidRDefault="0023448F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1770080" w14:textId="77777777" w:rsidR="0009287C" w:rsidRDefault="0023448F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Spanish (conversational)</w:t>
            </w:r>
          </w:p>
          <w:p w14:paraId="1D5AE80D" w14:textId="77777777" w:rsidR="0009287C" w:rsidRDefault="0009287C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40" w:lineRule="atLeast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384F205" w14:textId="77777777" w:rsidR="0009287C" w:rsidRDefault="0023448F">
            <w:pPr>
              <w:pStyle w:val="divdocumentleft-boxsectionnth-child1sectiongapdiv"/>
              <w:spacing w:line="42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5E45859A" w14:textId="77777777" w:rsidR="0009287C" w:rsidRDefault="0023448F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 xml:space="preserve">Analytical Computer Programmer with a year of professional experience and years of independent experience. Innovative with a talent for problem-solving. Expertise includes Python, </w:t>
            </w: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</w:rPr>
              <w:t>Javascript</w:t>
            </w:r>
            <w:proofErr w:type="spellEnd"/>
            <w:r>
              <w:rPr>
                <w:rStyle w:val="divdocumentright-box"/>
                <w:rFonts w:ascii="Century Gothic" w:eastAsia="Century Gothic" w:hAnsi="Century Gothic" w:cs="Century Gothic"/>
              </w:rPr>
              <w:t>, and .NET</w:t>
            </w:r>
          </w:p>
          <w:p w14:paraId="2C235258" w14:textId="77777777" w:rsidR="0009287C" w:rsidRDefault="0023448F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09287C" w14:paraId="359C3327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621AB4F0" w14:textId="77777777" w:rsidR="0009287C" w:rsidRDefault="0023448F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40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4"/>
                      <w:szCs w:val="34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4"/>
                      <w:szCs w:val="34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44634273" w14:textId="77777777" w:rsidR="0009287C" w:rsidRDefault="0023448F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60"/>
              <w:gridCol w:w="6400"/>
            </w:tblGrid>
            <w:tr w:rsidR="0009287C" w14:paraId="2E34B1A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F9031B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F8E7AB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DC6230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AFA7D2" w14:textId="77777777" w:rsidR="0009287C" w:rsidRDefault="0023448F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Clerica</w:t>
                  </w:r>
                  <w:bookmarkStart w:id="0" w:name="_GoBack"/>
                  <w:bookmarkEnd w:id="0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l Assistant</w:t>
                  </w:r>
                </w:p>
                <w:p w14:paraId="6EC62211" w14:textId="77777777" w:rsidR="0009287C" w:rsidRDefault="0023448F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</w:pP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>Sure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 xml:space="preserve"> Promotional Products,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>Clarksburg, MD</w:t>
                  </w:r>
                </w:p>
                <w:p w14:paraId="4215CCE7" w14:textId="77777777" w:rsidR="0009287C" w:rsidRDefault="0023448F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Kept physical files and digitized records of organized for easy updating and retrieval by authorized team members.</w:t>
                  </w:r>
                </w:p>
                <w:p w14:paraId="596294F4" w14:textId="77777777" w:rsidR="0009287C" w:rsidRDefault="0023448F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Researched and looked up potential clientele for the company</w:t>
                  </w:r>
                </w:p>
                <w:p w14:paraId="35F94915" w14:textId="77777777" w:rsidR="0009287C" w:rsidRDefault="0023448F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Provided technical support to the company as well</w:t>
                  </w:r>
                </w:p>
                <w:p w14:paraId="37756872" w14:textId="77777777" w:rsidR="0009287C" w:rsidRDefault="0023448F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Mailed out promotional items to potential customers</w:t>
                  </w:r>
                </w:p>
              </w:tc>
            </w:tr>
          </w:tbl>
          <w:p w14:paraId="368F73FC" w14:textId="77777777" w:rsidR="0009287C" w:rsidRDefault="0009287C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60"/>
              <w:gridCol w:w="6400"/>
            </w:tblGrid>
            <w:tr w:rsidR="0009287C" w14:paraId="120B5DC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61661C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9718AA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6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99F917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64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F5BE33" w14:textId="77777777" w:rsidR="0009287C" w:rsidRDefault="0023448F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Backend Developer</w:t>
                  </w:r>
                </w:p>
                <w:p w14:paraId="758E7202" w14:textId="77777777" w:rsidR="0009287C" w:rsidRDefault="0023448F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>NEXTDAYSITE, INC,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>Germantown, MD</w:t>
                  </w:r>
                </w:p>
                <w:p w14:paraId="74B89B81" w14:textId="77777777" w:rsidR="0009287C" w:rsidRDefault="0023448F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Worked with customers to understand requirements and provide exceptional backend and database service.</w:t>
                  </w:r>
                </w:p>
                <w:p w14:paraId="6932898A" w14:textId="77777777" w:rsidR="0009287C" w:rsidRDefault="0023448F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Performed various administrative functions, including going through years old sales records and creating a database of former customers, their new addresses and business names, and </w:t>
                  </w:r>
                  <w:proofErr w:type="gram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whether or not</w:t>
                  </w:r>
                  <w:proofErr w:type="gram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they were operational and could use an improved website.</w:t>
                  </w:r>
                </w:p>
                <w:p w14:paraId="52D35FB4" w14:textId="77777777" w:rsidR="0009287C" w:rsidRDefault="0023448F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Coordinated with developers around the world in places like Nigeria and the Philippines to develop websites for customers</w:t>
                  </w:r>
                </w:p>
              </w:tc>
            </w:tr>
          </w:tbl>
          <w:p w14:paraId="591A3A0B" w14:textId="77777777" w:rsidR="0009287C" w:rsidRDefault="0023448F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09287C" w14:paraId="2F80A73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5E319727" w14:textId="77777777" w:rsidR="0009287C" w:rsidRDefault="0023448F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40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4"/>
                      <w:szCs w:val="34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4"/>
                      <w:szCs w:val="34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759C6A22" w14:textId="77777777" w:rsidR="0009287C" w:rsidRDefault="0023448F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60"/>
              <w:gridCol w:w="6400"/>
            </w:tblGrid>
            <w:tr w:rsidR="0009287C" w14:paraId="4F3DB744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A0832E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D533B0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2C8E5B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5DDB01" w14:textId="77777777" w:rsidR="0009287C" w:rsidRDefault="0023448F">
                  <w:pPr>
                    <w:pStyle w:val="divdocumentright-boxsectioneducationsinglecolumnpaddedline"/>
                    <w:spacing w:after="80"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Science</w:t>
                  </w:r>
                </w:p>
                <w:p w14:paraId="65A773B4" w14:textId="77777777" w:rsidR="0009287C" w:rsidRDefault="0023448F">
                  <w:pPr>
                    <w:pStyle w:val="divdocumentright-boxsectioneducation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 xml:space="preserve">University of Maryland - Baltimore County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Baltimore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MD</w:t>
                  </w:r>
                </w:p>
                <w:p w14:paraId="640EB605" w14:textId="77777777" w:rsidR="0009287C" w:rsidRDefault="0023448F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Received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Meyerhoff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Scholarship</w:t>
                  </w:r>
                </w:p>
                <w:p w14:paraId="2369DD1F" w14:textId="77777777" w:rsidR="0009287C" w:rsidRDefault="0023448F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Member of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HackUMBC</w:t>
                  </w:r>
                  <w:proofErr w:type="spellEnd"/>
                </w:p>
                <w:p w14:paraId="2F54B90B" w14:textId="77777777" w:rsidR="0009287C" w:rsidRDefault="0023448F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Member of IEEE</w:t>
                  </w:r>
                </w:p>
                <w:p w14:paraId="604B991C" w14:textId="77777777" w:rsidR="0009287C" w:rsidRDefault="0023448F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lastRenderedPageBreak/>
                    <w:t>Continuing education in Computer Programming</w:t>
                  </w:r>
                </w:p>
              </w:tc>
            </w:tr>
          </w:tbl>
          <w:p w14:paraId="0DAC7B5B" w14:textId="77777777" w:rsidR="0009287C" w:rsidRDefault="0009287C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60"/>
              <w:gridCol w:w="6400"/>
            </w:tblGrid>
            <w:tr w:rsidR="0009287C" w14:paraId="0F69B904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0508C2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2DC4E2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6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E6D3BD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64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55D7FF" w14:textId="77777777" w:rsidR="0009287C" w:rsidRDefault="0023448F">
                  <w:pPr>
                    <w:pStyle w:val="divdocumentright-boxsectioneducationsinglecolumnpaddedline"/>
                    <w:spacing w:after="80"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Mathematics</w:t>
                  </w:r>
                </w:p>
                <w:p w14:paraId="514C1F69" w14:textId="77777777" w:rsidR="0009287C" w:rsidRDefault="0023448F">
                  <w:pPr>
                    <w:pStyle w:val="divdocumentright-boxsectioneducation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 xml:space="preserve">University of Maryland - Baltimore County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Baltimore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MD</w:t>
                  </w:r>
                </w:p>
                <w:p w14:paraId="705DEDD0" w14:textId="77777777" w:rsidR="0009287C" w:rsidRDefault="0023448F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Received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Meyerhoff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Scholarship</w:t>
                  </w:r>
                </w:p>
                <w:p w14:paraId="5E792944" w14:textId="77777777" w:rsidR="0009287C" w:rsidRDefault="0023448F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Member of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HackUMBC</w:t>
                  </w:r>
                  <w:proofErr w:type="spellEnd"/>
                </w:p>
                <w:p w14:paraId="6930F456" w14:textId="77777777" w:rsidR="0009287C" w:rsidRDefault="0023448F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Member of IEEE</w:t>
                  </w:r>
                </w:p>
                <w:p w14:paraId="161A70E5" w14:textId="77777777" w:rsidR="0009287C" w:rsidRDefault="0023448F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Continuing education in Computer Programming</w:t>
                  </w:r>
                </w:p>
              </w:tc>
            </w:tr>
          </w:tbl>
          <w:p w14:paraId="65EB8E4A" w14:textId="77777777" w:rsidR="0009287C" w:rsidRDefault="0009287C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60"/>
              <w:gridCol w:w="6400"/>
            </w:tblGrid>
            <w:tr w:rsidR="0009287C" w14:paraId="303F475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BEA3CC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9E86B3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2016-06</w:t>
                  </w:r>
                </w:p>
              </w:tc>
              <w:tc>
                <w:tcPr>
                  <w:tcW w:w="56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A266B5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64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4AF3E3" w14:textId="77777777" w:rsidR="0009287C" w:rsidRDefault="0023448F">
                  <w:pPr>
                    <w:pStyle w:val="divdocumentright-boxsectioneducationsinglecolumnpaddedline"/>
                    <w:spacing w:after="80"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</w:p>
                <w:p w14:paraId="137B25E8" w14:textId="77777777" w:rsidR="0009287C" w:rsidRDefault="0023448F">
                  <w:pPr>
                    <w:pStyle w:val="divdocumentright-boxsectioneducation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 xml:space="preserve">Wheaton High School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Silver Spring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MD</w:t>
                  </w:r>
                </w:p>
                <w:p w14:paraId="7669F1F8" w14:textId="77777777" w:rsidR="0009287C" w:rsidRDefault="0023448F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Graduated in Top 1% of Class</w:t>
                  </w:r>
                </w:p>
                <w:p w14:paraId="5974BC3D" w14:textId="77777777" w:rsidR="0009287C" w:rsidRDefault="0023448F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Awarded AP National Scholar Award for an average score of at least 4 in all the AP exams they take and score 4 or more in at least 8 of these exams</w:t>
                  </w:r>
                </w:p>
                <w:p w14:paraId="6E6667D1" w14:textId="77777777" w:rsidR="0009287C" w:rsidRDefault="0023448F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Took 11 AP Exams</w:t>
                  </w:r>
                </w:p>
                <w:p w14:paraId="69A9C033" w14:textId="77777777" w:rsidR="0009287C" w:rsidRDefault="0023448F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31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Graduated with 3.85 GPA</w:t>
                  </w:r>
                </w:p>
              </w:tc>
            </w:tr>
          </w:tbl>
          <w:p w14:paraId="06A15E4E" w14:textId="77777777" w:rsidR="0009287C" w:rsidRDefault="0023448F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09287C" w14:paraId="0B627BC6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77AB8D8E" w14:textId="77777777" w:rsidR="0009287C" w:rsidRDefault="0023448F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40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4"/>
                      <w:szCs w:val="34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4"/>
                      <w:szCs w:val="34"/>
                      <w:shd w:val="clear" w:color="auto" w:fill="auto"/>
                    </w:rPr>
                    <w:t>Relevant Coursework</w:t>
                  </w:r>
                </w:p>
              </w:tc>
            </w:tr>
          </w:tbl>
          <w:p w14:paraId="5C32FFB8" w14:textId="77777777" w:rsidR="0009287C" w:rsidRDefault="0023448F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60"/>
              <w:gridCol w:w="6400"/>
            </w:tblGrid>
            <w:tr w:rsidR="0009287C" w14:paraId="7B99719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8916CD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3C91F6" w14:textId="77777777" w:rsidR="0009287C" w:rsidRDefault="0009287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B85BE4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AA0549" w14:textId="77777777" w:rsidR="0009287C" w:rsidRDefault="0023448F">
                  <w:pPr>
                    <w:pStyle w:val="divdocumentright-boxsectioncertificationsinglecolumnjobline"/>
                    <w:spacing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 xml:space="preserve">Computer Science for Majors </w:t>
                  </w:r>
                  <w:proofErr w:type="gram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I,II</w:t>
                  </w:r>
                  <w:proofErr w:type="gramEnd"/>
                </w:p>
              </w:tc>
            </w:tr>
          </w:tbl>
          <w:p w14:paraId="48A8D221" w14:textId="77777777" w:rsidR="0009287C" w:rsidRDefault="0009287C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60"/>
              <w:gridCol w:w="6400"/>
            </w:tblGrid>
            <w:tr w:rsidR="0009287C" w14:paraId="4D57957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920F16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598353" w14:textId="77777777" w:rsidR="0009287C" w:rsidRDefault="0009287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56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0FFA2C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64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FD1692" w14:textId="77777777" w:rsidR="0009287C" w:rsidRDefault="0023448F">
                  <w:pPr>
                    <w:pStyle w:val="divdocumentright-boxsectioncertificationsinglecolumnjobline"/>
                    <w:spacing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Introduction to Linear Algebra</w:t>
                  </w:r>
                </w:p>
              </w:tc>
            </w:tr>
          </w:tbl>
          <w:p w14:paraId="340CBE95" w14:textId="77777777" w:rsidR="0009287C" w:rsidRDefault="0009287C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60"/>
              <w:gridCol w:w="6400"/>
            </w:tblGrid>
            <w:tr w:rsidR="0009287C" w14:paraId="6F28DD3B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F82C40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C67016" w14:textId="77777777" w:rsidR="0009287C" w:rsidRDefault="0009287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56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C6D7DA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64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53BA8F" w14:textId="77777777" w:rsidR="0009287C" w:rsidRDefault="0023448F">
                  <w:pPr>
                    <w:pStyle w:val="divdocumentright-boxsectioncertificationsinglecolumnjobline"/>
                    <w:spacing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Social and Ethical Issues in Information Technology</w:t>
                  </w:r>
                </w:p>
              </w:tc>
            </w:tr>
          </w:tbl>
          <w:p w14:paraId="0DBC261C" w14:textId="77777777" w:rsidR="0009287C" w:rsidRDefault="0009287C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60"/>
              <w:gridCol w:w="6400"/>
            </w:tblGrid>
            <w:tr w:rsidR="0009287C" w14:paraId="7373D3F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0EB573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53B5DF" w14:textId="77777777" w:rsidR="0009287C" w:rsidRDefault="0009287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56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751597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64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C9F2C9" w14:textId="77777777" w:rsidR="0009287C" w:rsidRDefault="0023448F">
                  <w:pPr>
                    <w:pStyle w:val="divdocumentright-boxsectioncertificationsinglecolumnjobline"/>
                    <w:spacing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Introduction to the Human Context of Science and Technology</w:t>
                  </w:r>
                </w:p>
              </w:tc>
            </w:tr>
          </w:tbl>
          <w:p w14:paraId="3D96DD54" w14:textId="77777777" w:rsidR="0009287C" w:rsidRDefault="0009287C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60"/>
              <w:gridCol w:w="6400"/>
            </w:tblGrid>
            <w:tr w:rsidR="0009287C" w14:paraId="2042685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B5C771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B1116A" w14:textId="77777777" w:rsidR="0009287C" w:rsidRDefault="0009287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56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F607C5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64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94D880" w14:textId="77777777" w:rsidR="0009287C" w:rsidRDefault="0023448F">
                  <w:pPr>
                    <w:pStyle w:val="divdocumentright-boxsectioncertificationsinglecolumnjobline"/>
                    <w:spacing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Introduction to Mathematical Analysis I</w:t>
                  </w:r>
                </w:p>
              </w:tc>
            </w:tr>
          </w:tbl>
          <w:p w14:paraId="2EAA84AA" w14:textId="77777777" w:rsidR="0009287C" w:rsidRDefault="0009287C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60"/>
              <w:gridCol w:w="6400"/>
            </w:tblGrid>
            <w:tr w:rsidR="0009287C" w14:paraId="01DB0F5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B02F2B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0E746A" w14:textId="77777777" w:rsidR="0009287C" w:rsidRDefault="0009287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56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94E0A5" w14:textId="77777777" w:rsidR="0009287C" w:rsidRDefault="0023448F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 </w:t>
                  </w:r>
                </w:p>
              </w:tc>
              <w:tc>
                <w:tcPr>
                  <w:tcW w:w="6400" w:type="dxa"/>
                  <w:tcMar>
                    <w:top w:w="2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7B077C" w14:textId="77777777" w:rsidR="0009287C" w:rsidRDefault="0023448F">
                  <w:pPr>
                    <w:pStyle w:val="divdocumentright-boxsectioncertificationsinglecolumnjobline"/>
                    <w:spacing w:line="34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Discrete Structures</w:t>
                  </w:r>
                </w:p>
              </w:tc>
            </w:tr>
          </w:tbl>
          <w:p w14:paraId="4BE76626" w14:textId="77777777" w:rsidR="0009287C" w:rsidRDefault="0023448F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09287C" w14:paraId="3C082607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0746A3D7" w14:textId="77777777" w:rsidR="0009287C" w:rsidRDefault="0023448F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40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4"/>
                      <w:szCs w:val="34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4"/>
                      <w:szCs w:val="34"/>
                      <w:shd w:val="clear" w:color="auto" w:fill="auto"/>
                    </w:rPr>
                    <w:t>Affiliations</w:t>
                  </w:r>
                </w:p>
              </w:tc>
            </w:tr>
          </w:tbl>
          <w:p w14:paraId="1FA7B9DB" w14:textId="77777777" w:rsidR="0009287C" w:rsidRDefault="0023448F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0091BBD6" w14:textId="77777777" w:rsidR="0009287C" w:rsidRDefault="0023448F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2160" w:right="300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UMBC Hackers, Member</w:t>
            </w:r>
          </w:p>
          <w:p w14:paraId="71DFB9D6" w14:textId="77777777" w:rsidR="0009287C" w:rsidRDefault="0023448F">
            <w:pPr>
              <w:pStyle w:val="p"/>
              <w:spacing w:line="340" w:lineRule="atLeast"/>
              <w:ind w:left="2160" w:right="300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IEEE, Member</w:t>
            </w:r>
          </w:p>
        </w:tc>
      </w:tr>
    </w:tbl>
    <w:p w14:paraId="42EF7642" w14:textId="77777777" w:rsidR="0009287C" w:rsidRDefault="0023448F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09287C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2FE0C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CCED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80BB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2CB7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F66C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04D5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CC3E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9A6B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ACF4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E2028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427D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1889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4678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CF3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8472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98E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1ABE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DE46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85A3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423A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6621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88B3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766C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00E3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207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3CAA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A042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0122A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D648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7470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BEB1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A6F2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DEB7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B48C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3C3B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5AA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64480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5E21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202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9CAE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3A1B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0AA4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1617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8E96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8E29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7C"/>
    <w:rsid w:val="0002577E"/>
    <w:rsid w:val="0009287C"/>
    <w:rsid w:val="0023448F"/>
    <w:rsid w:val="003D3D30"/>
    <w:rsid w:val="0057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AABB"/>
  <w15:docId w15:val="{313C7D5F-4BD2-4830-A17C-186A70B6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8"/>
      <w:szCs w:val="5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30"/>
      <w:szCs w:val="30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2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ratvcontainer">
    <w:name w:val="ratvcontainer"/>
    <w:basedOn w:val="Normal"/>
    <w:pPr>
      <w:spacing w:line="24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p">
    <w:name w:val="p"/>
    <w:basedOn w:val="Normal"/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4"/>
      <w:szCs w:val="24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30"/>
      <w:szCs w:val="30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30"/>
      <w:szCs w:val="30"/>
    </w:rPr>
  </w:style>
  <w:style w:type="character" w:customStyle="1" w:styleId="divdocumentprogramline">
    <w:name w:val="div_document_programline"/>
    <w:basedOn w:val="DefaultParagraphFont"/>
    <w:rPr>
      <w:sz w:val="30"/>
      <w:szCs w:val="30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UzomaUwanamodoComputer Programmer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UzomaUwanamodoComputer Programmer</dc:title>
  <dc:creator>Uzoma Uwanamodo</dc:creator>
  <cp:lastModifiedBy>Uzoma Uwanamodo</cp:lastModifiedBy>
  <cp:revision>3</cp:revision>
  <dcterms:created xsi:type="dcterms:W3CDTF">2019-07-04T01:55:00Z</dcterms:created>
  <dcterms:modified xsi:type="dcterms:W3CDTF">2019-07-04T01:56:00Z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eF4AAB+LCAAAAAAABAAUm8WWo1AURT+IAW5DrHB3ZrgG969velxJivW495y9swiOkRBD/THcH8ziAoERKELQkMBjqECjCMko94r1LZkOImNrdYY19MpdPuO2z9nRBXsdSXS0P6VBMSc4597JiyuY+WMpZzguAnHYEkmwfwK5UZe8JO1eyfphN84x3zc4rnpI9fqpccBChd5BAhTS5pmTYwrHKEcLUjvWBWyogdSaQhZtX+mbzUUj2FkbC9oBWr+</vt:lpwstr>
  </property>
  <property fmtid="{D5CDD505-2E9C-101B-9397-08002B2CF9AE}" pid="3" name="x1ye=1">
    <vt:lpwstr>3tDStQDSp7lbn5XWCQQW73ElPpSVT0tpT6o1qv5Qek4MKSdSp3glHoaVqb7OWe0O5IgHSVIP1QHpuXb2hRCpKpctom11dc9+/I7OWW8H7AO7LeMusOD2J3nnvTBvxB/CUMAbuJmvzg8G83x2ERRM9cvLukmOtWt5A8X2i1m9SA9fc3bNugnITpfkhhn18bD+4LHwvPAlcjtuAiRSAbSAkBZD9m3mWZjXS5nIdA/48MRB5L+drJp4J5i61NqoP9x</vt:lpwstr>
  </property>
  <property fmtid="{D5CDD505-2E9C-101B-9397-08002B2CF9AE}" pid="4" name="x1ye=10">
    <vt:lpwstr>SvKBAS37/svM1K28c19dGmMHursHLBIF9fk3Myj8BVJRaX7G+FTVKZ/nIKPKirUQQnBHEBjjU3d/SWh76t6Z/IlUeepa5qUMoYh4EN/uNWVtTuaYj39oowZeS9cCeN+wHw46jxpzwN/tfgAQzgDBduJ/+VlWrig82UqlCPllbTQENGZr3O/hEfN+T8qvMto8ziAzOv8N3ES1uot7vvNX3qHGBuWBynuXH5aRbaBAhOCPU5MiYKoC1yMb/aVA1j1</vt:lpwstr>
  </property>
  <property fmtid="{D5CDD505-2E9C-101B-9397-08002B2CF9AE}" pid="5" name="x1ye=11">
    <vt:lpwstr>mXbV2tpVaZO08KXTN3MMsF4Hms4tg//IUkBjSdxci7xOILxpPxfs0/UTZCNhRMKCABChlqN5VIPVJqa7bNIGcX4SJk3GykFVMfH4FGUdm7uLCQiY9y3/hzb7dZfRdb9nBLzL/Xd/kH34uGWYkTV40MGh1ZzsCb8VlzfCxUr4p4/tF21nwsn+24k5wJ+RMm99vWV8C/QOrbEbnnuSupG6QCZPowKpg6uwn4VFCvp0ToFas6O/ZkzLI/3XPaMYVgZ</vt:lpwstr>
  </property>
  <property fmtid="{D5CDD505-2E9C-101B-9397-08002B2CF9AE}" pid="6" name="x1ye=12">
    <vt:lpwstr>eGXVLi2mQcD6zcTfl0gvVi5K50B8ZUNoToTMGyYPNoLozFxrqLhK7RYUN/wF0sNqI/MR8EKDHrnY1wPhYEktnLX0KDkwdTATPc63KoGgqTMiUUsEA5kbnIEaj//GDm0vB4z+Npgl5d/LRwubkxW6qkCkpKAgXpb38o3IziC/m86hOwb1Nw5/CiQfYzgLai6mNEMxKzXx9QJelOskDuPqs4Wk9JogqzfflYK8x58tMzvtwzUXNMbZwOR5hErjmdI</vt:lpwstr>
  </property>
  <property fmtid="{D5CDD505-2E9C-101B-9397-08002B2CF9AE}" pid="7" name="x1ye=13">
    <vt:lpwstr>CXGzrY9i81HpX4X5zIk5PpLNL3oGnghzV55UOH9+Nu1LLcqTpniYbBYUxkWh0iJTrkn9/rXw+oUl3TV5UIiO3Filq3RAyQuDIBlF+nN6fwNyjMiAXgZdrHlOIH+z91shYOC4vMLMD154+4Uf9OPCDVs1mPAT/JRvSziwHC4USm9XO3yivcYdvTwNHnD82uo4T034mhNxptoDriL4Yi+oc+DR2DpKwz0dXw8EWUOjHDWp+D5t/rx5qmPAH9Nthn+</vt:lpwstr>
  </property>
  <property fmtid="{D5CDD505-2E9C-101B-9397-08002B2CF9AE}" pid="8" name="x1ye=14">
    <vt:lpwstr>3hf3oQdiP8wtAvOtWdwyMmYGYbNZkcVqIThrMMdudQE+zl672NLc+9rjR4x8spVN1SKHRYJLPy8KDDkvtSJ1CalrraP+uY38NgYQTd+bwOV6K2b3X5xKt8yrBCEhBQaglAunmjxTebeSv6VQZ4kC3vl7kwFWZwSOq5MFS8cnUJ5gUfC/Cz4F3wxMIVQbfyvV3iHqgRIptnsnUNIwjaKxLBB+MU9q3UVMHFQe2E2KR3XOXBxVwMYzJ231ymCtmnu</vt:lpwstr>
  </property>
  <property fmtid="{D5CDD505-2E9C-101B-9397-08002B2CF9AE}" pid="9" name="x1ye=15">
    <vt:lpwstr>eBJ7NNFTtC2r7jGkqe192v/zHH5RPOOxie45zoW4brydU2x6iKRnOB2CKBI/o4VMOosL6wcyw7lqFMh7ezsPhBZg2955OiCFCxOfapYY2vjEBHIXBmtBMKrbo5a66CSnoU17zThms/fdkuQa4edaQDmVsp/pn4HbwJDrzX44IgQKSWiaL1XwI0jMzQjYteEHIB1h+WmDhgO0JZGAd/49OagSKHmfZMwn9NCVQ0UgqEu/rbzHidX5uLmxXH99Mdt</vt:lpwstr>
  </property>
  <property fmtid="{D5CDD505-2E9C-101B-9397-08002B2CF9AE}" pid="10" name="x1ye=16">
    <vt:lpwstr>BVUIaACowMHsgeI3SKMK4UIzHGvBaxF1aDWXOWlXGbEdB0/8oxxtmLHDzwF6cf6uP2HHTE9+Af5837fiuDidd7iiFG0Co9PSQieG2+aDjyIIV2d7PuvMR+VwHpfT6t+fM1E/kIYwcdi/KlvVlNmZ3kQY3R1ajUS4dExqU0uyftJfzDQi+nL4B/pSEja4etVgblPkKggsBVUlMl1ky2LKdUXPqTx/yuVtIsh0QPbTfxK8Y39DjJpLHQgKqP3ZnPd</vt:lpwstr>
  </property>
  <property fmtid="{D5CDD505-2E9C-101B-9397-08002B2CF9AE}" pid="11" name="x1ye=17">
    <vt:lpwstr>zQz2OrHHXqWOGVF6l90VqPsrFN0o5YcxwiMXTzqJz5HXohNbR99SsmajQDAYB+WGduPWzzoWt6BDP4sl4oVcKgeMc4Zhf8NT4i2CS4RFIR/wagDs+NBO5tGJlpPbh6WiF1mt3TMOLLNI9Qwe8WznhgET3D2Tv4lyeZ3u7TVbLZkAkcTmj2oWjs+dr+PJBOCpxXUDiQIQnxsF8Ptjz7kvUONp8wvJgZcb7SPVcuSW+rl+GlXZMOKPpbf0iOPiEdK</vt:lpwstr>
  </property>
  <property fmtid="{D5CDD505-2E9C-101B-9397-08002B2CF9AE}" pid="12" name="x1ye=18">
    <vt:lpwstr>rdwSzcctxoxAO2V7lHReRY5UK+UeTBZ5Gu9uaTpv5rK2m8JZheTRI8WDYrd7ZivAp7Qq9Na2o1Fvr+oO73uzgyX8ItNSAvkW4LQ5T9vBgK+tiP8qaLh768gjO7xvPRKc7LnEGFqTaq7ICbAeqHT6luiB/yL8cPwLeIgXbyTZkbhMG+3dH4+G4IAbQCPdVc97jvxmJVw8cAIBX7pyE9XNMaOK3ZbNG1qc3zn/Y1cMhRni1RisRsIHYXYiMNCesfh</vt:lpwstr>
  </property>
  <property fmtid="{D5CDD505-2E9C-101B-9397-08002B2CF9AE}" pid="13" name="x1ye=19">
    <vt:lpwstr>KS1XysgE2zlHnFFAvGm6tYYG3zq0OR0uZu8V862pDWMXr3/hFFEXlXOR7BuVX/jhkxPp14wOPFrxNkWrBeWCr01QoXWBLwquOyFh60H3eXutqJgmqaPBoDo/KavbO4paghZomT8ipO5ebfzqlRpvl0wE4rpq4ncHKN1SeDPcTFAGv33s6dlOPNPS5bb6fG/OLYSesuvP6sJfacPtl9gY11wLUClPlhYW6mkE23CVJGa1/syWlX2BfUVl5obS/1y</vt:lpwstr>
  </property>
  <property fmtid="{D5CDD505-2E9C-101B-9397-08002B2CF9AE}" pid="14" name="x1ye=2">
    <vt:lpwstr>EH2nHm6MX5MGpRiiDw+G/AyDrgTfrFlOVFRy3ugEdiXMHEcnKcA+0ZB9j/G8TAKVcCMnpaLXC6cKoyoaT+cSgTQ95Mc16i1ltUh/9WiXxKOtBiJ+PMnEgypaZ/UpXt4ukKz4k58rK10zDnpc/ZiEYAgrTW18GUkK6peRhLt3uFjis5rIBUrIM4JdqrZcHAPPVz1ypBmaQ5x/rQxYGnKIEUm+pPtcLnLRFoun5GRvYlh+2g8Cixx7MmE8JASshWB</vt:lpwstr>
  </property>
  <property fmtid="{D5CDD505-2E9C-101B-9397-08002B2CF9AE}" pid="15" name="x1ye=20">
    <vt:lpwstr>vvwAPIir34v28hdZyoAYmkSzE70c3bG19rh2cy9MfkVff+Dzzvil6Z5bk1bOeEd75j7g4UOODYQr4wE+qdn7WG+yD65bLFYzZH+RL8q40Glj/wbxPHG3NVBJmOq0HtStsQomo3ro8Nts4YyJ97fH2TBACECy8b2oA1pELDlJtms3F4NztmCWgqUDwJmrxJIr9Jjxf56BxfT67TbM2m5wlfptVw2pNQFcjHHJfnyJ/w7hMJ4mjWhKVwz6OV5RB+A</vt:lpwstr>
  </property>
  <property fmtid="{D5CDD505-2E9C-101B-9397-08002B2CF9AE}" pid="16" name="x1ye=21">
    <vt:lpwstr>CDdWAeRpgKkYiZJUNZbJiydwi4Oa8t0BQATQHvCoFvRBjgnJaSgqzRvH9kQJAFbYbugtPIdKmOvseajI5O10zBpp1fLKn8u3AkuNStNyj4rHc//IUS7OvJ2xd40azYrDg70tKLYPWiL4zVj8d+yngoydgE1IYoLLb1D0FeqekMZpaRQI5xfpz17lUjmB2lzVdKJi9jZaCXEFEXXal/WI93mwEb4S8ffDda47m3FqNpCdQS1npUttJP/S3PrBjfA</vt:lpwstr>
  </property>
  <property fmtid="{D5CDD505-2E9C-101B-9397-08002B2CF9AE}" pid="17" name="x1ye=22">
    <vt:lpwstr>NHTBNT42akGxUEpwVT55iL0Y17vnUmS6/Ea2VgRunn1L22fqNnZ5+s5zotX2EiH35sW39CT0bMpgvenyXdZgYOERlAFUskJXEHP/+MiB7o+kw4sTT1lbi4CgfDVXSSKk+PRKd+tzgf1JDlmCI4/9Zg3vfybgVZjX8Yzzm9GLuygaMC0d8z7f4FZLgewzzcIgbrtbeElexrA6SBsGjRdUF+Hyv8/+JpVkYn3ZHrx3Ol8QfCu5FyEO9bPMNBO+5aa</vt:lpwstr>
  </property>
  <property fmtid="{D5CDD505-2E9C-101B-9397-08002B2CF9AE}" pid="18" name="x1ye=23">
    <vt:lpwstr>LD1OWHhwJD+3ZDUAC0L64pVRlQ2X8dYAuTenuGv893rIVbTbxf9bh5IN+/uSS4bPR72BtHJ0a73Bxk44an0qVR1pR7xFV7jMxSuTT4OjBBRmBK/3IxTXqFzUY3Z9zx8Gj4Ch1CHzS+CWcOwX7VMnl11WkSUsZiKaLo17+b9uTCI2X72cGR0wa2q8hkFOBThDN6XOD3TcXW0B+NuoSbZ2LFKpWW+lfB5EDVYslO3FI/WkCIyeeWQgHa2y/tdSDXs</vt:lpwstr>
  </property>
  <property fmtid="{D5CDD505-2E9C-101B-9397-08002B2CF9AE}" pid="19" name="x1ye=24">
    <vt:lpwstr>yHgWRT+GEhAycv0h/m4gN3sleZ0i9Nr4DBSMTiUM0fvs6glUoH5vqAALv6GVpNMaZEP4UC/2ZgRkbL/2S1CUoNlaWKhxUgJf+RLeGKucp2LjVwLzS0ZK9851V5V5OomobtCVmdNTdYU9sdvGx+zuDMsEPVLUeeqkVOIcqP9QO3EXm2bVv16GKqJx+WE4ln3ef9W10iE2CWiQET40ZRst4lvHfwGLZ6215ulNcWhFVTeX1z+vqNLGhKspDX6342b</vt:lpwstr>
  </property>
  <property fmtid="{D5CDD505-2E9C-101B-9397-08002B2CF9AE}" pid="20" name="x1ye=25">
    <vt:lpwstr>7nXVHemcmUBNMo/PPFZOwWEwtWo+DJLSmzaPDjE4Tnazy3LzHyUc1N1cIE9JAdaAlv827LFwAwhkkXn3pWmdpw0MKfQyRW1iHMwIbXiP6EWDE7uQ+KucVDyIVrBKmV7i6KJI9j7FbejU3lZPEBwcgcVvLn/T+xU4QGn9Pil2UWGMNc1bMLb8MxFHQuwWohH5n6jY5YUpkj1w0i0jUapEmiAqYfHrS3BsEN25JK7YQ27w9LeM6JFcKrjjgHmtbkG</vt:lpwstr>
  </property>
  <property fmtid="{D5CDD505-2E9C-101B-9397-08002B2CF9AE}" pid="21" name="x1ye=26">
    <vt:lpwstr>pffwMH/lClZH5r0Yh+EBkfngmx8GiYOT8mscTlfE00KRIkJJ/N3rX9X1M4er6yfKnWcaGNaLdBZ3jN2U+e9kC0rtVUk3bN/FsbTr4pBbg1Z/G9D8i2i6EiBzp33QjfZoD/SY+M+aKyd+ewN5nDcRGnvsiXqbAfKdqF/zTmR+6v5OpAmneW0LvAIR5Q5RfUsFYmwKisJHpjScSKYD1ZNKi5XNfysgpBDMmrzJ+NCJFDpYyCAm8hICs/u4uNGdHxj</vt:lpwstr>
  </property>
  <property fmtid="{D5CDD505-2E9C-101B-9397-08002B2CF9AE}" pid="22" name="x1ye=27">
    <vt:lpwstr>0IbAMkx09U9HGXO3MyNSGvysN458Y+cB/RWeHr9w3FgVWWNG4j4/gWrLJJQAgQ5FS2W9wchvwbK5F3vew6rTa/Sm+kDfRMMZs+JNODvmdyfxBT0xnhwRKxyJpM0mkTdLRZCPT3+8SfIe7U0IOAfq+3AJ4fSP760HeP/F05UkrFUhvH7SULjKpUazXyUQTkPr49tXBdM7dcSH0U88nhuYzRlozbp24r6hr79OuEHE9qKmG27gEjtlMW8aXOEwv29</vt:lpwstr>
  </property>
  <property fmtid="{D5CDD505-2E9C-101B-9397-08002B2CF9AE}" pid="23" name="x1ye=28">
    <vt:lpwstr>2vjOXmWXlOar0xjp0iLFjwAYggT5EmLYU23j/9kpKphlZTPYKP9KXUSu5jscuPmNbfoLT+5j1K7+m56tJjoI0rz43EKwKKCHwCWEG7oe/GMKZlMZNhADfxOKt3c33kcYs/SJfeKs20jCTWdDwLsPkNZXJpGq5SpBj7o774MXqVa4oS19Y2jy12k3glDcIjqYZmdH/1sMUJ7xQHf9/Y9GRgJ+od2102zbLkwQYusUS3WB6pjAYeQCQ4o5Te2rdKE</vt:lpwstr>
  </property>
  <property fmtid="{D5CDD505-2E9C-101B-9397-08002B2CF9AE}" pid="24" name="x1ye=29">
    <vt:lpwstr>Gjd0JgE9Zb5PVqD+TZ5jZl37DLP75QCgEf5B5mpXf1M3NuPncMkf8Z3ohnUOhclInGBUdqSBH2/RwAObN94qW7Cm3Sm/ThbAY10v9UyNE5TY7xAVdJYv9cdPxsmF8O0r3M5hi7+TObKvHIUNOH/TT1rPyrpKhwy1nj7jdoLzDEBF/cwPzT0Z+UErWFGwITXmGkdVmbJIal52OrrEyInwQRAhNHSIPC0bmczB1OHSH1ft07SVkh975R5Yfqtt/0w</vt:lpwstr>
  </property>
  <property fmtid="{D5CDD505-2E9C-101B-9397-08002B2CF9AE}" pid="25" name="x1ye=3">
    <vt:lpwstr>LWpxFjWnpOr649OSpatAviPvT6ZQ3As2ILpy2ZDhfXzyi29pe5YnERsxFxyiNXosRtsF3Jq+xLgWbgFLIq14neOUHN6O2kbpRJqVx4o6F5dsNc/MhQYiIHQsVrFxidWp1JzFaua45HDjraeHwVGgOinpsuylBII5F8SzvOOqzPMpjtcBIFQDGLau1E2WG0uW/bel3Iv1qGsua33i6iaEG9NBU6YO3597Ye+5tFWxESA1MWrp+Y/x7tAJNSSo6KZ</vt:lpwstr>
  </property>
  <property fmtid="{D5CDD505-2E9C-101B-9397-08002B2CF9AE}" pid="26" name="x1ye=30">
    <vt:lpwstr>XI1d6bYcgTzEFmWlQl65k2RXHC1HUM7qVI+8hBgtgXINbSt/0biWI54RMpQE7UrpIKsWOuZJ0JRmII1urvlyYna2TWLCNdOi3NxZPx3Y4Rjt1/1F/WLyCETBnrWZ3vZD3kuIjeMLxs6OIWZ5EuEuiMYjY09abK/YHd8qxQMlkpT4VP5NWj+oIf607m4RZcqeZ4Aw/CCfDruN3futbsj47wRmvUk3eJI/lFv/vJkxDXXr2GgYltIh1f5d11/YqU9</vt:lpwstr>
  </property>
  <property fmtid="{D5CDD505-2E9C-101B-9397-08002B2CF9AE}" pid="27" name="x1ye=31">
    <vt:lpwstr>roOZdwirEnIr7Z2GM02xxNUIMYBJv5J6/YzjbB7wLWbjVg3GlQzFRxpfn8/na4U6p4EQmtu+dHGnM314GjMtJI8xugDC8rOtaiIR+qE+MM3I5Yr+nf7ArsZL86LfkHqSsKSBD9bGeVytf2d5jdCXOHfsEnFR8+RpibhE1SXjNXYrxeO3tbAfw03v3aUaR6TRz1jAYh6L+PirxEbeL2UhEb4+OfAAfZfdkE2ua0MZD+f6UlqI9CjD6y/Bk3BW7yT</vt:lpwstr>
  </property>
  <property fmtid="{D5CDD505-2E9C-101B-9397-08002B2CF9AE}" pid="28" name="x1ye=32">
    <vt:lpwstr>eJEdnfUr4i/aixqWOQGSD0DCPwBXq4FlIYCYjfHmtUvHJD+vWoPhy1O5MvavCfK4mT75Kr+oKsFbbvOqGUe5c1FuGCmrU6HCL81L3hHwBwYvkCMP30NJ5A8QFjrCBo24kzUQhTsFnxQfDbU/AMbItZ2Y6UGI7Zl2C5BvxxRRldfo9vnm3NH8usVcdLGuJxtZ6EhYs6ddJVtl+9HlDdxY1QbemA9Hl4UNR1nq9+9Ok8QVJXHyW8bBJ73Bv8lgg+C</vt:lpwstr>
  </property>
  <property fmtid="{D5CDD505-2E9C-101B-9397-08002B2CF9AE}" pid="29" name="x1ye=33">
    <vt:lpwstr>HI8nq1roL7eQfMX+A9Ce3GHx3qDLI75nb/JB1MvunnbzHVlo3NPRUNDOlU+VLRKP5rY6TOKej4b3eGXWFASdtoxoZmhGHvMwImmkKpgAP3GL6J/X0F9AjrhLO2y0zLyLEW0IbydKAYIVRuBfuYgg/e91O0PrsGJTHORmSbRxtHxnRzR1ile2CNutHDLSRQ3LG0x2CrtL/4Fwp/mCwQDukdeSPll+2hemz7A4asrrZ3eVBd/64EZT+9HjvDwQYJT</vt:lpwstr>
  </property>
  <property fmtid="{D5CDD505-2E9C-101B-9397-08002B2CF9AE}" pid="30" name="x1ye=34">
    <vt:lpwstr>GffUBaGWXMhH0fgwpUXna2cyROmWyEZ2zFhrwOXSn+CyB1b9YbMJySIhdGiOLa/LuD1QFCck7/VOJ84c7kujJbsf3ZSNXRvY2zIchazUccnx/ouJueLhc9YhzvlK6tkGT1yRFvfvyHfLvg4StWeAYvsdbouiKafCqezwvYUr8KGheRRE7o/fNm6VZGIzYEIrVUljVZdFqnh0C0b9N8fifNqLHxIoNF0mUGZ+h7O5AmaxwVUCcDdg7Vnx33G65o0</vt:lpwstr>
  </property>
  <property fmtid="{D5CDD505-2E9C-101B-9397-08002B2CF9AE}" pid="31" name="x1ye=35">
    <vt:lpwstr>iyCWqwtmJbjZPy+Xitq0608GBjIAZHARo9kWZj+5aDglzv1NdGaGRtvwwQdIEu1Kx9aMb7Z733fZ+EPE9guPro/EejGb/xoTPE+oPc46F0AOAk29e37RG7X2jEVI5fuP3F5Q25en7KQPd1h3QdL2QqIN+5T6OURyS+56zkBlC2DKmEeFTSXBvyJS9uk/r46U8RptAaiaKOeD8qKdNNaaKbt6c0Rza8PyCwRwUNpoEDnJJMEbUBBUoFH52RHg+Mv</vt:lpwstr>
  </property>
  <property fmtid="{D5CDD505-2E9C-101B-9397-08002B2CF9AE}" pid="32" name="x1ye=36">
    <vt:lpwstr>AYIdCEr61wWAuPy6xz5l+TzRAlcPKcH7gbOGbJkgCVvOBLsBLMbGGYZz+C73DOiwex3aaFO8mdzh4hR4LVWp/HgmEiAWqX9Rkg/S0texJzKTStgGC6odPsKdmx3xw/RM2JRGCmzCcUmmcjAFX9UAN/c3k2YNQAtAAL3moIivD2baxxENkXW/8YMtkWEkOXFxRq384ZkMbViU3VSu3wzBGuiCoaoLiKaYwI5ryQlpyRN/F+n5jGK+pQ1oJFsVa04</vt:lpwstr>
  </property>
  <property fmtid="{D5CDD505-2E9C-101B-9397-08002B2CF9AE}" pid="33" name="x1ye=37">
    <vt:lpwstr>s5brIEWEMUl6dncbsrXK+tpwj+6/bxdOMo/g+GyCPHLMN2g5e8CjBQruRw04vB5mlVeZXbVxLAAGRryLR/kl/K92dwf37W0v/W9UCrasMLF2+QerWLR9BPsWQiC2ZBi3VFU1hKoq76fWr/7uet/TsWFmti5CyCmy+1u/4YF5qEzGIJPPo+g4RQcGN1Lxq552V2vktE2Cv5GA8ceJ7on2i4SQZOsVQzWBakLlf8R/USQsIFpBIrQe4xMP8WrZHdW</vt:lpwstr>
  </property>
  <property fmtid="{D5CDD505-2E9C-101B-9397-08002B2CF9AE}" pid="34" name="x1ye=38">
    <vt:lpwstr>uJjjT0GGF06PD1l6eUoljHUoJGT9O4eLDWz418nEqXGqHN0qDBHaXeE0ays8YhVN53Nkyj5SNKkbErPMxZM+FrHMicIlNN/lvrmVPsz7Nzto0tVgleoxjsC4Iy0/u4J+c+We4753inQf0bNIgU1wDL9M2A9/H6mFj5rR65CwfXS23oJgk+LQGNEGSToh52p9JQmlHPnYGlOAB+hfOlJS7aUDeFu+8q+ktbz5MO4wtJSd0TONqYTcZWXIJRLsohy</vt:lpwstr>
  </property>
  <property fmtid="{D5CDD505-2E9C-101B-9397-08002B2CF9AE}" pid="35" name="x1ye=39">
    <vt:lpwstr>TAcCVnwcdJIyTwkFfgaKtNWfn6sdLlMJE5cpu6xt9cuXyq8N9s3XCDsEOgR+cwyHNzvebpH6KcKW3m9cSG1w71gTUYiFTEuV/vaHKZbzoUpnn5PutBY+CJBg1uJ+mfvQ8Tye1viYfASaRBN37/+Q06XlvypVTvZhow5ZaEv9+IBx0pr3BPNxajswp15/oWgZon656C/5scnD0mZrgURhGRB1t/6G05Ep0XVM+1FtSidbhHkMKDuDwRj3Vuqyt8R</vt:lpwstr>
  </property>
  <property fmtid="{D5CDD505-2E9C-101B-9397-08002B2CF9AE}" pid="36" name="x1ye=4">
    <vt:lpwstr>meT+OrnkEMCOWVf7K2yBD0POjJ1743Gu32K8+zXyyQiYP3knOLMIWShGMdcBmIFTg6xjAxvArnkt25dLESfaGbCs7aLfRhWb82sRmaSaYUaGsXxdQF3TICYoLUN2PxfnCwoYkp9bYReBLaYB/GYRfgEor0BUU9BzRa12pSrmLAFZFFZ0awP2nRl0CubAiDnY8dgL3F4t9Cob0O7+5JJdxa6kwTJ3CrnS2HyiS6XfpV1eA43Dcjxn9Cpk/ui5Fw4</vt:lpwstr>
  </property>
  <property fmtid="{D5CDD505-2E9C-101B-9397-08002B2CF9AE}" pid="37" name="x1ye=40">
    <vt:lpwstr>H6U5IJSHeVrCRvBF6e3SNLIe1cZrzHPqBFlTrHuVCkuqKOcqayQePDx4JwVzeoemnNYQ3b/QcqWJUIu67SSvEcvGkbEIztEv51wCXAhZg85/zdQ7IuGiJeyuevmoZtP44o2lpeq0ZKkvJSMfeEjGzCs9afWKMIhZsvmp5d4cPDIKq7roI1TAv5/4070SDpzMK7KiK/98bLTL9nQZEiHLred0xs8MJLf1eXau/2PO2+0g3zaJmOkHZC68aQQFnKv</vt:lpwstr>
  </property>
  <property fmtid="{D5CDD505-2E9C-101B-9397-08002B2CF9AE}" pid="38" name="x1ye=41">
    <vt:lpwstr>wqjSXSVzLdFm9yIg0gK34cWDEeuTvR8iutLXlOxrQ8qqmjAPp2/O5//mfdMPToe08lQHs3IruTafaz6DkC+E2vBvcxe80KVoU+etFvAhrfqvioKDaH7N2/MmldATiQ7ANOS0n6OhF4/ywR5F9eQ03981gfx+m8lJ4LmixMIY13Xaq/9wjxz47u9hSj0LhOYkoXROYqWTOkybsJlI7XqmVQ4au4LPTPIRcJPZkgy87c84W9UntweaB86x7X1zJhu</vt:lpwstr>
  </property>
  <property fmtid="{D5CDD505-2E9C-101B-9397-08002B2CF9AE}" pid="39" name="x1ye=42">
    <vt:lpwstr>CH1+IuVtShvQxhZM2dzD4LhbpYjNcQ0y9V3mQ355GqBKV9X30h3wdUQyRe/WwNFp/2EPkCOw+f6aYNhKw7KxW6/LYJn0B452ltDeVJCBnJPMvDQZbXJBs02fZ4S09MhHeQk9t55bViao41YXCA+wruJ/a3TafCxGMxRMwjHQPuL3DlngRsbEt4O6GT13yOXQ8s8JDNGHsn3V5CKajRV27xbfB4A9oinNBQ6cqM9i9VAo4z9NweoU5TyuruuEUqh</vt:lpwstr>
  </property>
  <property fmtid="{D5CDD505-2E9C-101B-9397-08002B2CF9AE}" pid="40" name="x1ye=43">
    <vt:lpwstr>586Adj092aRqkcVAfdSKAjUYRUG1o/ro7tiu7LtIliBew9m6McQ5Djm6xS3JfklOtAQNhJemd9HqvwtL9B3+IhqzfxiJ+cDkCYGsUdguGO1IeaQjVgZwKE9iXcmmajamOFFKbAi5t/PgqW/m+/1WzWoYMW8P3HuvcjAl0rN21gmmIZx2UZIg2TkA6LlCmo0/pRqcdPEkw2s4oMIobO1O8cw80Eeg8k/kzbRgasbLMHkny26DNr7lgr+hHmjhxC7</vt:lpwstr>
  </property>
  <property fmtid="{D5CDD505-2E9C-101B-9397-08002B2CF9AE}" pid="41" name="x1ye=44">
    <vt:lpwstr>0h06Fu40/1YeJn1xLEr+TwLjLPsWTK5eDK3jmLKpQMI4p+LJ7MZR1+E/9OKExZ9NardgksP/WKNaUAWduPH9Sx7IuGWU98ziTlOO/jmslI4/U5Y45gp4Px8PDkuMmRom4Mx+LtiHIdDfmqDlv3jE5X2QswWEy0W+SnhNKysOJaUIin3Ce5kbqkCE1KGpL0iGZjXoxae4ChTK0sYW6r8Xj4HtmhyoD/8w7wCSYmicigCeoiF/iPE0PWcSl31HrDZ</vt:lpwstr>
  </property>
  <property fmtid="{D5CDD505-2E9C-101B-9397-08002B2CF9AE}" pid="42" name="x1ye=45">
    <vt:lpwstr>S+AxjlDmHfoCv1f2FgxmO2IXyqhruUmm4V0wwV87bW2ZPkSkRcYrsTJMKlqHpEEH7G5sndhltS/dXGBdmB5Xgrt32zQz6iVzkJP75l50jJ5cpttq1hEigMdeB7Ww91fzscrbVcadIJeTAY9O0e+GgNUodjShmLJ58nDBNsXc5fxjQPRA8l21Tc3fO2DjIeoqfSRRDez63xv1kfdAwzseHPwIFPKhpRx21Eh4fSCj+udqBma8Q/qRDN6azMu91eg</vt:lpwstr>
  </property>
  <property fmtid="{D5CDD505-2E9C-101B-9397-08002B2CF9AE}" pid="43" name="x1ye=46">
    <vt:lpwstr>30AfRJlT3OpXFBiUgHLjFbkSL3pKXxax334Yf5JuNvpIb32qPwnpNfmv1diLP4Vjtr5Y9uJEl4SW4LaO8vvFsTS9de41lDV81PwUIuuzcU8/WuvbSSxtnvNTLtm/RToZm1n1X8fRouKTBqBbpS2hNHM6ASpz+zKggdM2r6a5OnIAhhXoQ8Uag/Re3Z2ZcETi11kOAyMyusjenbIBPBP8eF+M/CvASv9Q+ErKANw3l3dx36kDAb6ROVNt2vY4x1X</vt:lpwstr>
  </property>
  <property fmtid="{D5CDD505-2E9C-101B-9397-08002B2CF9AE}" pid="44" name="x1ye=47">
    <vt:lpwstr>/DsOeg4OMQxzAgwYpNgJ4SszDBj6+wLapOA+R08pG3uEG3uRiHhpY7HynfmoivHTRS9ad8owxv9urNqUGyiSCZwultV0hGN216IjABsDTIc+k8YaVd42BgRkh1n5uBAeBs6Sdyt10EkTKjZLkHqYAKBBKVXrXEoJ4Kt0gHkzlB5b7foWt69dv4N/xYi1JktmJK5iPxosRfdsT55DrpNEE9571p/Tawyc+wfnx1WaR7twEuJYkrvbwQ/jyKXSGSu</vt:lpwstr>
  </property>
  <property fmtid="{D5CDD505-2E9C-101B-9397-08002B2CF9AE}" pid="45" name="x1ye=48">
    <vt:lpwstr>mP3/7PDFvfBp378qIXJzO104oJeCpL4aj9Rj+C75vBBMDBUyGpf32qaBlHRehXt/pUqckFMTyIEwXdM0LIIDuD04RZS47abvvnS7HOKvkyXS4xp2WUSV4kcdo3EJOMjR3fgMP4SnBjOQRoP0y5oVEr5qqqoI6zmhwLZ6vMmjPp2LCi5VoWALNQ/kJ7FyZU9hpYntx4JfkwCyT6tiZIyIb+fkudfBRr4IfJiY4BO6E70UjdpbCparz5JG92tKlK8</vt:lpwstr>
  </property>
  <property fmtid="{D5CDD505-2E9C-101B-9397-08002B2CF9AE}" pid="46" name="x1ye=49">
    <vt:lpwstr>dHK9IoOiKlnp+Fgn4YMBbeGCaLed2G5ObN8eCZg2oqOzeyRs0jnIHE094eRK0F4d7HpcN8iGSE8fXGXWngiiwKeRBeq+socMbavP3vv7OJ9T9xWqRJYrCRUrqcgREcXGSNXBEbv7FfMKn1cJHbR7NXUSSdse+I9F4U+5f4Xl8fRV/gSS+nT9H1jQfrShsjJQ2pPZz6kIkxzqCG29jDyq3ZwOhUOw8GYN1fC5W2KF+6cp25N1HD8J2LprzkrIJcs</vt:lpwstr>
  </property>
  <property fmtid="{D5CDD505-2E9C-101B-9397-08002B2CF9AE}" pid="47" name="x1ye=5">
    <vt:lpwstr>AQ+/hifKZKUikS+3Dg22pCk2PgmJEiAxv6XQiQGiqCyZo7RJWmB226rTvBMl5h/oyK/SZCzMTrL11GbXrostbDp6a/KVBCssh+5d9h2edJBlIZ8cCDgfs6YxN6Ci/fwHt7mnj/Op1KffAZd+2zWDqb/rN4xtoBqqfFNzXAHG8f8Sl+So1IGleDKkRSObCHaomlAIY+CRSxiq9hDzLMfq9gb8f/+SBBMhUMSwxK9Miz5l0tuyZQd0u+eMUIWpJrr</vt:lpwstr>
  </property>
  <property fmtid="{D5CDD505-2E9C-101B-9397-08002B2CF9AE}" pid="48" name="x1ye=50">
    <vt:lpwstr>MUK71j6VyFKuQ33VlKB41OXKHZaChrB0uPpJWjVljMUKG/cxXpxZK/ZC05iSRGAtdvyBwEGjBhwfb/LpPm3a8UTIRo8Hk6UGzctyb8i3HwzRuRtm4iLnIARvbjL7bxCjL2kROF9ySCx4/C8wYo1IozBSzffS4Emh5uTES77PdKUlKH8NPeNFLzd3dt7C4dtxzM9Gb+gdkST4WaacffVIHyAPvSJvd/5VdFqx1eRNali14PBSgTPZiiAOTQWG6Dq</vt:lpwstr>
  </property>
  <property fmtid="{D5CDD505-2E9C-101B-9397-08002B2CF9AE}" pid="49" name="x1ye=51">
    <vt:lpwstr>iNZBWDh8pNt6eRaOwwPR/46x2J/+aRhOw/C1DhP1ihIbUm9qfX3mkRFRN4vL04DDvhqqy/wmRIXuh2MH3pNfItxFpPhQGKrY43y6MiPx1Srzne/n8hZ0tCjYH4ukkumRLt7MVnm7rdPkLAc4itz/8yRB9ZrQUL+aPn4FP62H1KU2V4psGc+TBZNfG9nyNsHVgAa5/SaoHlhenK9f7fN7lpiYwcnRH+YPBJrNjFG+FggRwFcq1G120yaNM05xshx</vt:lpwstr>
  </property>
  <property fmtid="{D5CDD505-2E9C-101B-9397-08002B2CF9AE}" pid="50" name="x1ye=52">
    <vt:lpwstr>H4UQd9q9zzNIwHtH0VvSC3GjgmrpGh4ZSb7RZvy1z99gmqmvkxS+pHfJ07ZOSNW2Xeu1ush5Ihxm2Qn3BfyJMSM8nCY9rZ9Ce75Os9NFYPlPHrYBsYzdThnhlp7PQsczK+TYLB5AjB1wCB22IF03WWUtYpwWPXJN7cQ4E3eG8NU1GNRDjHEcSeoihEckg/yLRtNeN6Jwgx77jy2LiRNR/vTUciCVV2EG/Uic6idoySjHS8bVa+nx++6VKN0jrDH</vt:lpwstr>
  </property>
  <property fmtid="{D5CDD505-2E9C-101B-9397-08002B2CF9AE}" pid="51" name="x1ye=53">
    <vt:lpwstr>bc5Vev3JysfdvlzOdZ7GPAFtNVB640MD8D+3lp6jRyEMFCp3h6fX0ql/tABigy3h1m+MQdqG5LkIsBJdnXfBwaAxH1gppPUJCFgDLjB+XUJRJ5wU4mgId41om3iwxOHS8cA27+krXgzWLuXoEHwM0VZAROHWQHlKeP9GQBN1pSpAMsiyXqqb8OLbCbm2VrolP1HTM/25VAKeKi5vudCnAFMEXrRFRygjjugz8QOdUPFQtboxLTCT9QXyeMrEfqm</vt:lpwstr>
  </property>
  <property fmtid="{D5CDD505-2E9C-101B-9397-08002B2CF9AE}" pid="52" name="x1ye=54">
    <vt:lpwstr>YXKzu8Y16Ah9o3A9jLNM9BxkNXLNb2XRZKYQ8zkAfShDxK9w4oZoHMjRUEfXYbmh7ZNPWyhNUdo04RAdzd2iXkXPIEqH91J0i1IFfVbzlzA4v4NwuevHyt7guCKJJmtYjw+0ZBe3papOkZKgdjxrSIVSXbZCndm1MJ+YtP6pMNPw0kGsaPbiPI+6zzTU0aDGkHNcbLI51Xb93y9eK+AdL0njkFVjh0xMzw43jHW4yOWSZmhtd2XT2VIfwVgQXZQ</vt:lpwstr>
  </property>
  <property fmtid="{D5CDD505-2E9C-101B-9397-08002B2CF9AE}" pid="53" name="x1ye=55">
    <vt:lpwstr>7VpTeYWiUtYbOE2KAzvofv2zw8lIsTPfDXuR+t05UIlEUVYATqHxjNhswgw1RErt7+7ooIa+jk/bf/T8VaEmBLYle+EaQy3sTpVg5ptcGOobub6uZXXbu5Hpfmjrp+aRz0uurQg5a/IEJuBlV44BekiTrcp6DJyLDP+QBXwyLyren/ffgWdye2WdYTZrq6gk7dP5tfX4PDQJLAB9rV4Xwl8Yyr5oJqqqdCEglpfAgwbqx3ayDISwFWgdyHZ8Wnv</vt:lpwstr>
  </property>
  <property fmtid="{D5CDD505-2E9C-101B-9397-08002B2CF9AE}" pid="54" name="x1ye=56">
    <vt:lpwstr>OGKKFlTfGTKkLXGKdKZuwGxw2TxfhUH/f6SCiLJ4zoaQ3liYeyDEba7KH/fdhvm0uWlp3i1pEZqn7VUWIkgeJyRNuRcji240GKCVQFxyZeR33Ti7y0q3ErqSNIstVaVw7f6OhHgEPX+lYO3auM8sP/FT+v83Nic895koKHBzTvNp9kTwh6Lbtnt/3zRksv/H7e/4Z44hwOfb7gpWtrS8/kZs9ZdQY9GJGIz3xrJVn6flW/fBslYYZySTlgTqq7w</vt:lpwstr>
  </property>
  <property fmtid="{D5CDD505-2E9C-101B-9397-08002B2CF9AE}" pid="55" name="x1ye=57">
    <vt:lpwstr>UcprSMmc14qTmGtLCVvCCItvxg8lTBOjLLelZJPy639k0Ut7LlaXLEmIOsbIEluClZAmx7Se9mIZQcWRvDCt91ww2llEpBStnh5yzPAF5y0EAsJ46oGtqwNa1wZrFwmBeay4njVie4S8Z2I1s0uciD6iV5pAB0Ps1oj3g80wrWhUtCNQrSH2HN81x8aoYtvC3Jt2AcP4ywG4oE/hnfptiwCMICNqkf4NQfX8XPMjvIe/iu7RtPEwmPX0ofqr5gX</vt:lpwstr>
  </property>
  <property fmtid="{D5CDD505-2E9C-101B-9397-08002B2CF9AE}" pid="56" name="x1ye=58">
    <vt:lpwstr>+ljL+o7G19hD0DZh5I20TuhYiDppMt7XtaojWVACNBj7BZPHdamEAr1CkHm5b1ks7Ssjz5utcLTzrG/dVKqtvRI5yzo15WX247WDUfj5c1Bto4xvTleBhG07YqsjWLh0qc/Zk9kbEB/4evJ4d4MB2/mBqnmYRLe+3pfkBXaDsAGQtbnI+YS2Igo92cfy9N2xEdLvMM6QanViSCTUTtyE2HJsuezie6LSCBMUi8C8R9/gHy4zBtuZKTksMXERtO0</vt:lpwstr>
  </property>
  <property fmtid="{D5CDD505-2E9C-101B-9397-08002B2CF9AE}" pid="57" name="x1ye=59">
    <vt:lpwstr>f94xOmdIVKzFpYKbwgR3chYLNSEYOhPmElKwnvgbqFIb4QmwuNN5Ts6yMCN0bA0woNCYey6v1E9bqpq9T8vNSbTFVwmyplCx+MP/TjAtszjky8LLTBlh9jJuVVRKkbCPCTsb4eeUP+jUtr8ywiy7WC6/bSWBeoJyQWIbfL790x1cLeWdhEG8vfgAen+oSx8Of77KdFGjESvMD5aVnxdEQ7RDyAJCSg/JzEAycfwdi70Htbq+y1QX6gwsu8mGYpQ</vt:lpwstr>
  </property>
  <property fmtid="{D5CDD505-2E9C-101B-9397-08002B2CF9AE}" pid="58" name="x1ye=6">
    <vt:lpwstr>0zV+Kpv1eNe7B55299nDtP1xXux5xT98dN9pPl2ZBZWaYB7hB4JuYQmgoOXljmEdFtsSvAhj0tKDbnKkrWeAoPdBmJQPrPCJlYj2KZW8auiknkNf5KHYFs5zH55cWRQNJCiQQN7NB8nzt/L5CBVC664jmk9V4G9eHs96rhrWQ7ldZmADBeec4PPwMf3oqQjpeKq6GjA8+Vzsb1j50/UuWwTc0beu5to8Zeoy7iFTvY14TtTW5D/uqo6mtCsjz68</vt:lpwstr>
  </property>
  <property fmtid="{D5CDD505-2E9C-101B-9397-08002B2CF9AE}" pid="59" name="x1ye=60">
    <vt:lpwstr>uYEDw0FXldXlhftJhmbSz9dFbBrNhwXi6MEDguwkgN6deP3XHH986jUvjpF3i2bHY7YXk/9FLtHwsWPYiA9rF14vmeYGbz/Q656IbwyKnCllV1GiqFSuPVi6gwxsy58aocpQHs2JuaBEglPGE8b9wi5BsfLFbhKMWVRaWM+fxuG9/YP1EkgQURyIr+EJDIvWEb+KOPZe3kv1USBN1oXVUCSvQvYrLCkm5yipwI8E6IkCywuJvtiT/s7wnQYAdbj</vt:lpwstr>
  </property>
  <property fmtid="{D5CDD505-2E9C-101B-9397-08002B2CF9AE}" pid="60" name="x1ye=61">
    <vt:lpwstr>MPoFSHjJx2wGlu6iIjjNpeF/94c0sAKsd2xxLx9BwOyyeP+uzR6nYewRmN6L97L4p17AcmArtbx20JvwhO/n5wLqypmmxAZxSEV9Dyo9bkFl7YdK0Kerwo+sDC+0ZcdLK/LdcqRCb8gEFSHVeOOMnY/e+dg9FfYMurnCmNfRviDQnJgCR+QNn9EqEGPqYf1F9G7p345w5K3JxpsxWoKjT+Ekl0BIgZMmpQVJikOm0HYHycRd+5CJ8pZzobHozqL</vt:lpwstr>
  </property>
  <property fmtid="{D5CDD505-2E9C-101B-9397-08002B2CF9AE}" pid="61" name="x1ye=62">
    <vt:lpwstr>WglOp9jRqes/+nK/ofJGLOfZ4NtwR/f6DmQDuJAISy/ZJk9h+6MYbb5Ut03EaA5cTtaqyJpdWm+P9s5zd6w7WvH71P5IgEJuf6zgz36jN0MR6z0ImImI0C6yKc1SmtWGsSCam2PlzYEaT9yl+QnecdS41dVfETuyR7aRH8N0Wm53irTQMQv6fUYFTZNv9m1M2h76ZqUW4mNSrSFeyqp+MvLAjmPGV03u2l0aRQarqo8ezmceCa9ssEXEZHyDRVB</vt:lpwstr>
  </property>
  <property fmtid="{D5CDD505-2E9C-101B-9397-08002B2CF9AE}" pid="62" name="x1ye=63">
    <vt:lpwstr>yXAvPmgC9phHpXrl2lZWBdSxMomBqTpQwmdl/h5sxGTsz+/Mg2DUwmyXFJEHxTVWrtYDaCDstSIaoRPnVcsFRL1LBZowkELVsKMMnA+6hQ3doMVzNW7HagZr40r5PjLFOGdaxZP4ILTrxDsvlnTEwyV8s+EwVdyQmZMxfNP/hFZY5HrFPQglCBYJjlYwf9uBXok6umnPq5+ykbFfJXPx7yqjzNRlgoMSrQcgq6s+2Ti1x7iaYz+ZiFd+2+4MKIr</vt:lpwstr>
  </property>
  <property fmtid="{D5CDD505-2E9C-101B-9397-08002B2CF9AE}" pid="63" name="x1ye=64">
    <vt:lpwstr>PExZBcRINSALn5TI0nMApSMl7W/tXaQTzNLFUXGsbAATrwSmCDIfHBT5OzCFP+Wn6bq2ER1/RsDJc1FUy9+eFdsd8sB9ljDlRigsr3GMyPO73wpl9/yumYJkdmIrIlzU18wUTd0hkuAhEl0FrOYfNm93CsJbufxAZhFBWosTpJedP0+0exFDvkhbtT+g6RiZH4O95/9cLy94ERMKV4V8MxY6jP3eVxYMhw/9tk56FgTV+gMrVp8YFPa0BySfWqn</vt:lpwstr>
  </property>
  <property fmtid="{D5CDD505-2E9C-101B-9397-08002B2CF9AE}" pid="64" name="x1ye=65">
    <vt:lpwstr>i7wZLvZsN9cdWvsKTOxPCKXmkhHRFcEGWZ+CbV06qEAZ2g5GCP4qMj937WbASWtVryEgVsxXMFtoXLVvslMqXuOVl3ynzDtoII2IEbogrv8+yBfKnv7ks1dmLaNYgsHfuzO39M8tXFNRd2gu6ghSZm93/D1R99+uulBdKrzQHjT/5Eb+7DmrU88OBwBPWw6RP8DL1uWOew59poGAFtCeMP/H3Z5upOtjEnWmGLxtghOqOgf6Yi+n3gIGa5yBUJE</vt:lpwstr>
  </property>
  <property fmtid="{D5CDD505-2E9C-101B-9397-08002B2CF9AE}" pid="65" name="x1ye=66">
    <vt:lpwstr>6NkJWUrT+HmtZqpAE64GOZrWc3alOX01ybbm0AFRZAHmPlAlyMYgo3zlxbCWTWTQhXAwsFIV87ZaQdPcLRjDtyFcYOG0R+OWhJK1lJBt7LaEVQzak8eU4Y9TTfcbZBZA4GeucBCQDWkt3mYdv7jPpYHVTlLXGEHZVgUPIe8l1hXQ6wyLrGDoQloSBuf5MKIAmEE4KxBYzdHJ4NE4VVjA7sfHI/kiGehBAVWwEwGfmhTpmQQd/WGWGA0tR7Zq3PP</vt:lpwstr>
  </property>
  <property fmtid="{D5CDD505-2E9C-101B-9397-08002B2CF9AE}" pid="66" name="x1ye=67">
    <vt:lpwstr>gGR/9i7yctTMf51cBbZsuoAFB0QDaywxmvg7k4Pp3C30f+6fwJFoJKz91kk8IfAkFB2zXDos24BDHnMzxdTJYRRmq/K7c69qeVQJPCd0E2fYGXBFcV+nBqrLuYQ8/ybHT0jbtUoMmbt0q+uOg/iMB2rvBF6NyREkMpv4v9ab8IfDnqf2FDZ1y/Tr8lbcuyQELKWPie3ZNDO9x36XIdTxmyh2oO3/twqz8rWmtJMZzVXVNnPE72E/YsrL5Ru1cOZ</vt:lpwstr>
  </property>
  <property fmtid="{D5CDD505-2E9C-101B-9397-08002B2CF9AE}" pid="67" name="x1ye=68">
    <vt:lpwstr>siKNEDksE/MsJC2y5CS1x12gdYYZigP3fMZDX1ZCQmbpIx9jDWs5C/IInUjR+8GIYoYgHYQ+mPCTkeEM4Ud68aZevie5TlWgW9XPh0vrqH+1+atDI3gZDM8vtVkQOekLn5Yt6TUCFahkyap+RBvXq/TvqGh+IpVoH6YsmWD++wesvJaWT/YUZVgoXFw3SBACPwVI0n77Fk6BtK8E8B0tCSGxXl+PX7RUePt6RZMWGIWfS6xLU/krt8l0ZrH8/nl</vt:lpwstr>
  </property>
  <property fmtid="{D5CDD505-2E9C-101B-9397-08002B2CF9AE}" pid="68" name="x1ye=69">
    <vt:lpwstr>Aq52/38pRDR2dIBFfnk3Y6PQdfN4ghpSnjApsxTb1JB/CUClFF++s8HvIIBL0TnoAf/JqabHfazITeoPoDjTvA3hzH7erByMLGLK0zHGnkZyjnVDnE9lPUFnfPpoh7EHGDWYOytn91//HRbpNJFsNQwBtMgxWcV0YM3rziEh9S8Ugz1bpYrkGViqiIRuWr/JXgUH7KD6wcr4GTy/N6iLxUb6kwm2Qgnj6qFofF9LF4fhqcNeAsTCIfgtwTkXQqy</vt:lpwstr>
  </property>
  <property fmtid="{D5CDD505-2E9C-101B-9397-08002B2CF9AE}" pid="69" name="x1ye=7">
    <vt:lpwstr>mufia6o0HOLk2n99RQenl0haTxyonwExd6F/kvN4Je0T4Id7HakML9H7VaifDEn2hgM64ULzLlZcQd5U6Dvfhv1zPnQqBz1vyUKHcVcCOEHPCzyMI3RZw45PKk+M7eRw4IqQYbpBgRPsqOgX+jPuR2eHUVPkoEwuf6M7A+Xt8kNMZ/RdCM5Ypt2C1ee41+RxxIX0rsO/hnlH9v+HUncqsYO+8yWvkbkaYmiGvVk0sXY/FXITiL+BWUG0FJEpQt8</vt:lpwstr>
  </property>
  <property fmtid="{D5CDD505-2E9C-101B-9397-08002B2CF9AE}" pid="70" name="x1ye=70">
    <vt:lpwstr>cGqiYFs2MtXKMgwdjsLJWAfQ185bl1fhOkeAeTD91PvmpXtMvT9VuNbWn50qkt6PM5oeVKclWg/DZpI+/dSMFeCCPpo6YVPQ7IfCXfvAr+QNVomUICg7Aa3Que4q/pCN9NldtU+dUaCnSZ/3eaftyfiK9y9wYFyPUi01BbYbA20H2+FucSXmrR0XFZfYiWXWgSRTVDoyjrrc03W8hGVQINOBM4xocvT+KZcu1FbntTGCxfi2/unL+qsuPXbc4iZ</vt:lpwstr>
  </property>
  <property fmtid="{D5CDD505-2E9C-101B-9397-08002B2CF9AE}" pid="71" name="x1ye=71">
    <vt:lpwstr>lN1XMPootgieohA76TMsZE8cFmmp8pVLQf2fu/Vw25ZHCTuzTbQkZ+7HHcOrf1knAhgLm7IM2fBdELPIJI6wGYhN7yxQyyhDotRxEaXOhhL8TN1nb5/E0lr8hPvz2oH7Q8kXYgN2jphKemAY2zxPICwiELtjqHNfVAD7FLLqiaQHL5NnM3Klfyux3YyBcZvQVPX+ppUujoCOkIF+xFGH0TWQvOoZ9fOiDaFdIHPxK1SCmR+WXobpwGr1un0Ez3a</vt:lpwstr>
  </property>
  <property fmtid="{D5CDD505-2E9C-101B-9397-08002B2CF9AE}" pid="72" name="x1ye=72">
    <vt:lpwstr>sZ82ePPxAQoNN7+onGUv1SNbiuFKvoZADFwJ4NzFIh13Cm6AP1MrWHPW6NAnGndrP/cE7WNmotS3zPrV7oY1vYpu5VVWFyXQkK/ZubwhxbTJHwyj4NzvsNHRDqt8c2FblkkRlpp3FPDstR95M3XA3l6zhgnfgW1r2GbOzwrW9kozKdES+90mHER+un7KapUOUpHPqy5e5N73u4FsNAsltO+AHarU09b31SOiIbWJzeMi8Ek4TyvQcq9RCVQOXIt</vt:lpwstr>
  </property>
  <property fmtid="{D5CDD505-2E9C-101B-9397-08002B2CF9AE}" pid="73" name="x1ye=73">
    <vt:lpwstr>XYCy0lmUU4nm8r/AUy0LOOO317rKSOnUxvE5rNA3jycoKXrUfT5CPIPT4QRwirJS0JY1gekfhEw6j+iiss3Dnh/fqjyIoTelpF/WQHsdEJrUnSrAJaqLPJjhJuqqdB8Ti/g4TtIcuwZNl7yd/e9pk5CgOhyqEuF+qhjiXJh76HYHh3uIxvScBpJacE4kx5PDwGNRJb8+Cz3RmCdZ7VX8jbu6x7GYanZBrsc+QrkREjk3mMXoHwZE2NAOMLY/Kao</vt:lpwstr>
  </property>
  <property fmtid="{D5CDD505-2E9C-101B-9397-08002B2CF9AE}" pid="74" name="x1ye=74">
    <vt:lpwstr>c1nCELkFIKefbvGcjLh1P7jdiSaPcAw7pOsA9Joo6+185J8wBv0jbKgvJEdmmdjTuO6ZJCLFPP9I873TJVb824TXq9zxr3WU38Qtg43TU6vg7HWFuYziga3+WVbXIdsUHltQLAqj9mI8n0kPYlaZBxj89tunY8BV7PFI5/oS3RZ71GGG1vLif9hYHLf8mvu0wkhvnmB3jJqwDsd7sj55rIkJqi/arpAHSJS+4dEEGsqN24IG5Y5bs4DeyVlPT1g</vt:lpwstr>
  </property>
  <property fmtid="{D5CDD505-2E9C-101B-9397-08002B2CF9AE}" pid="75" name="x1ye=75">
    <vt:lpwstr>dYTgncevu8otwCeuZ+oV4HQaAMW3S2sFpi6/77oJZQif8bhSDdXS3yxneT2Wo9K/KKYWoPfLi6rE8/el4DhTJVCOIcVRiia8Z1E01DJqjVpmvE/yqiEe8S9ljbuUux3BRIc++cAgWOE35WAXpeBYPhy7SBBuP1cMgki6uGQAQyBFWmqBh9HRVv+tCRW71+Oh3XUCTkTQRf2hWLzsK40yBqoRghcBECTYDFdAwXPFufcEfDkKaMnTmwosyjA3Hme</vt:lpwstr>
  </property>
  <property fmtid="{D5CDD505-2E9C-101B-9397-08002B2CF9AE}" pid="76" name="x1ye=76">
    <vt:lpwstr>WjgKage4py6Poftwn1gSnWS4DRs3qaJnue7kaWscKNwrls07meMvKwimcf6YxcM3ILg8xFRQr/klkQE11NPqrWorgno7TZ99EgVT+xh2QJJ+9CHV1q42e+HihOuGqBWufbkvSfEhL2UA2uWYtfRQCBAvW4qexBdiqbeb3xosXDdFMF9KvDm7m5vN5/rKncUmVrMJAh5nsT39yPL4OtexaqwP8QvQGUdqp25Ozb3JP6T2rQJ5eqm57Z3Sw62A1HN</vt:lpwstr>
  </property>
  <property fmtid="{D5CDD505-2E9C-101B-9397-08002B2CF9AE}" pid="77" name="x1ye=77">
    <vt:lpwstr>MrXqZH78f4sLVt4XIeutiMkb7Yy0ftqLuiYNFUTmdAb09xJpwgDeYxg1pqk89D7/RhKfkC4/YUvVWBgcH71BYvqK+4IEDjHFjjukbGQXB83dictgB9Z9J5XisTJNOcC+II4OY4lffLEOavLttZNv0EvyGvvKoxFad0YBCztJTvYAurhkgWphXNzpLXbT9xObXyrwJIA0FSyZjhospcKxwfccVWHC8+zER4JnzC4K2/zFOxCXIhPvglRYtBAg3bQ</vt:lpwstr>
  </property>
  <property fmtid="{D5CDD505-2E9C-101B-9397-08002B2CF9AE}" pid="78" name="x1ye=78">
    <vt:lpwstr>43aq5RZPB87gxj8UM4h1bvN1e+GqZfKxDR9zJ7JzW/dDtdrtBZzJmlQY0rplOyu6lcT786om2Dvr/4c0AT16wl/EBllJbDefCpKy0rRz5OpoBdnx4UdwK36cVqEO1hpxWzHh3C0HzodpCivmxqNgo6vhQW2Rhivf4NnFa0L6oVHvZtAP/TFYrHDBeIp/Nj57ppNgKnPFdG7/jqaxPfcWp3GjE5EeFzVYmYosjQO6utaCjq08Wm/iq+Z6TcLF9xY</vt:lpwstr>
  </property>
  <property fmtid="{D5CDD505-2E9C-101B-9397-08002B2CF9AE}" pid="79" name="x1ye=79">
    <vt:lpwstr>ah19kgDZ/nVO63GQ/UxFC8ZgmKNF/IzwySM5RGidxAqy48M+0So+gFKrAw+gh5AmjBBwlmfVFY52JvdAvrJ6cI9nScLxp2uNshuaslz3SaerkHqZsxoWRHdwCfERMNrtaPcz7I7c4jeJGgqXQ2vLZ2aQuy9R+MwsBoLYwhJWH7CRvhzusxbIGSXepkRE2hft8OCkf7u9tnp8osiEQsPmflSorq/2B5zOp+9uNVbmEG2MQvBU5MJem6UtLnT4foF</vt:lpwstr>
  </property>
  <property fmtid="{D5CDD505-2E9C-101B-9397-08002B2CF9AE}" pid="80" name="x1ye=8">
    <vt:lpwstr>MCJIRmxmllY9z0q1C/z12qDJBLcxaDC0TDa0gX1+3fsyTAty/HSNyrYTaT8AFxAXDPh0BsYGT5GPQAq3hL0vwfbeKSZ6CNZHwTFIbctHGQlrho4p0KotMgDxAfpquNTjhabZcqpOifmwGcqvWRgynD3yEvgoj+oEIOz1aehweZywJC/3fIgsnVlYI9Od9GQ1f/7fce5DcsdFP1PVnFLDI/3Gi7NcsLDCOqAg84soa04sn1c4m9C4eRH7O+v/xkm</vt:lpwstr>
  </property>
  <property fmtid="{D5CDD505-2E9C-101B-9397-08002B2CF9AE}" pid="81" name="x1ye=80">
    <vt:lpwstr>V+6u8qLUErXBJG1VpSJQMu8Ovr4TbpYAKpHibk8XiAk/CEmqX7hKf/DEREzfq9tt4f12F2X2n0zlM469PKkJ6NT2qC9MvDQ0J29NuxARVDXbWeyGfh9Ij6/gEU3KaXPjO4bnALhlo4Pk6ap4qqzGiHMzJfZhM2h+3EnqFPrltzh9Hi1r1cF2iwlwNkdKHkl+C+MdarFtUpo+OPUCkaoiyu/WwQ50JZuETFyh35X0M55buDwNN1hfo3ajqqHRhCG</vt:lpwstr>
  </property>
  <property fmtid="{D5CDD505-2E9C-101B-9397-08002B2CF9AE}" pid="82" name="x1ye=81">
    <vt:lpwstr>3zmu6giOWTO6KkYztCm00oWw6BgDoKufHfBLXV49JZS2t7/Jlt7PaLEkA/J6PnTorjld3h1zAooB5+3wIJSff9pNaRS/7VHRGIm7x7ygJhKxu6v5MJK6JTQBDVCnYhVR4BHyIAfczzPhTH6C7HLNaCslDG7lC0OQ8Ll76XSs+f/ED+YTZTqThRNlUV3jso7EXAOzYPYC5A07uHeTBF+zKS+QW5Yds7i9cwPVantA0M8tPjdkSnJL9E2vBIpEwbo</vt:lpwstr>
  </property>
  <property fmtid="{D5CDD505-2E9C-101B-9397-08002B2CF9AE}" pid="83" name="x1ye=82">
    <vt:lpwstr>xMPFulnPlBk7Oy3HQZS+uSU6k+mY6woG0ddeNJ2RqNvOQ5WFeE4DtXFrwfx0QVVHPOlnVr5epzjsG40f52gFYjZHMaagB5mtQnJhe6QWwqDfeK9pu81xRZVOp1fsmT0f6qExTK/h0SfLrz39TraSDWugH0wQZif27Bbl85hWiZ52KuCY7cXUWN4j428v44ocahu2At/KJ6xd+oFl2RBYBjfgpb2V3Wx8BewRstssMLLU6IaeW/m74weEI4CkNZI</vt:lpwstr>
  </property>
  <property fmtid="{D5CDD505-2E9C-101B-9397-08002B2CF9AE}" pid="84" name="x1ye=83">
    <vt:lpwstr>/MkJCpmNbrF6AcB5W0NeAl8plAxfxY06YuEoIdj75c5ySmKPmdsfkQFoscyayvydtkbO/OjvfjQ33YKWrISgW9rjF3ppDYq5Oi8/4Sta43JkrNRiKs2/EVH4P6ZZgxfRBXivXKuoWKJtIS9WwZDfi/isNm2M6mB4s+9NjcTfXemKu24IW6xsplvDyFl+e8PD88iOA20f1bPZX6sHnEN6UXppVTJpEQK51/Hogxy1iKih66gxCGqoz7WvTaSyJfc</vt:lpwstr>
  </property>
  <property fmtid="{D5CDD505-2E9C-101B-9397-08002B2CF9AE}" pid="85" name="x1ye=84">
    <vt:lpwstr>id0LX/HHTwLvwyalHHz62VXrMInaFBr279SugjRG96+SDTR0WHv/YGLTUlwUI+SDt94ySKJmBEnr8bP50iutFMFWj+qaLx85eO9CRz8hvCR3GpewifguDoVGGaxKqDWkSo4DBGrfmiL5rKW23Qna/W4s/ZCVU0vwjDc4ohtv+pr8FR33xCs3uQf5h8NMy9WH6KXIEebXpV0VkxtrUATVa0R6BKPvJndSFxb4AAty93bNZynMjWW/Pn0uHpJ2ayS</vt:lpwstr>
  </property>
  <property fmtid="{D5CDD505-2E9C-101B-9397-08002B2CF9AE}" pid="86" name="x1ye=85">
    <vt:lpwstr>QI25fF9QIW14VvxoN+mW7tv6HDGePge6tpr30Wi/0b5s4etk8xe6X13XHmNbxkW+5rYrITHKUTJ1MGZ3lVmO7Qb7JmG7JVwKkj1XvEoAnOw4ofRANcmM0xqURjw+/QfhGtIwPqdDQH+I+PiGh9uspcT+G7nIe6MxuDbCCEOcOATJh4rdEKKANKQJgbgLcDLWl6nonGOYQM+xdpIJ0QtpjhukdizMZuBOzJjCGoFWApSzmrkGfOUR1GCIxtC0VE1</vt:lpwstr>
  </property>
  <property fmtid="{D5CDD505-2E9C-101B-9397-08002B2CF9AE}" pid="87" name="x1ye=86">
    <vt:lpwstr>q6sZJfSpxxF1obd6gIvXqv78et6HC6joDeXKr4gqIkHsLfp2XYyKDBVWwrJvtY5rTgjsXcpkyjO01hn5LCvnQg6VVf9zLWY8XcbTCL3H6YxRgaZPo4sKXXmG0WfFxHQlyO/RIXWn/kY+FhRmheRMNpaY+k/bfIRMSjXtWxOz9X/T2F9LNR8p7aX2PTCLV1D5O27MOYhWiWmfEHg1+PO3szlOPbryADXGP8p4bOmFBfIzFry5kNL6/nT9+AP9P28</vt:lpwstr>
  </property>
  <property fmtid="{D5CDD505-2E9C-101B-9397-08002B2CF9AE}" pid="88" name="x1ye=87">
    <vt:lpwstr>bqDmfq+qF8RqDx/tRHB55FYsNYHMxJGFlPaz7nVcCxOZhnSpBvaJNqy+WAf4QMtcjjTm9OX2hHdOlYRRTU4PQA7Qk0thvVEKvvLRO77g4Diygy0PVMm7cJSrlM8viaoTeD7QWW743K0YpAIF4hPwGhwAT+bMbb56bGwiOr25SRH8+zV/PJRxPB66H0u8czGo+m+RqobaSQLRUTmbu6mV/R88OmjYJA5h7KnTYSeLUDGTHnTdDieLSQWY+qiqCt+</vt:lpwstr>
  </property>
  <property fmtid="{D5CDD505-2E9C-101B-9397-08002B2CF9AE}" pid="89" name="x1ye=88">
    <vt:lpwstr>74nlsUadDpNQ4+vs6Z3eWqqfQpdSQgXtLE1EFSzRksuXy3ybOThwF0mTYl0dj1zAnDvHLM2L1sp+3pwDlFMtcVMKeN2mRyraBBxJ4LfR6zyI1hP/2ypYRx7sydpyTkNoQnKGByazp61mlEktdgjPHiWj2QoU/hX74D0NOfuM8xsIwRBoX7JlOobZjdFDphkExh2yvM6wKhQmLkWRuhMwX9/uH0Lp+NZxjueD6ibtiRszN5IVDGkj3eq7qKwmX7J</vt:lpwstr>
  </property>
  <property fmtid="{D5CDD505-2E9C-101B-9397-08002B2CF9AE}" pid="90" name="x1ye=89">
    <vt:lpwstr>8cVUWXLmMByxxBdrfWdcIMcjg9CZa43iDnQ/u1lp9rU6Ix/lzM6tPlGZkoMB53Fgd4r3J59OzZouQAoxbKzuhU8QR2DfE9WccYravA4eeZqxmCNo9wwsRBnCe4cXsEzsMGXNlpna7nZfQ07aKsCVZlfg1h3PywKqH8ip89GAluVYn73ylBnHiuiUoItBgmNAuFuWi5iYOf6x+k+4qEpXE2/sV6NVtlUyjZm5j894LfX8NPvrt8yKTldzi7XiyGg</vt:lpwstr>
  </property>
  <property fmtid="{D5CDD505-2E9C-101B-9397-08002B2CF9AE}" pid="91" name="x1ye=9">
    <vt:lpwstr>7KLMPbzGstRlf4LowA2Xenl4hsd/fDlMx+iuESxE75SxawNwDvnTwW3SchtiLM460PYoNgf7B622YApx4fZ015bp5/jEW0P1zgSwWHnUjzV8bcSnYI8/oKVu3Wcr1s3ujoIHh0k0zKLos/SYv7zJiZHCMPz0uEWYGL7VK3SyibBqsXyhApKckdgH3rZ4daSra8sj3MBVK9igQrDE2b8+XNtpYfeb0gGoJ9+MfLH3R9CNB/mnFMzIvTYaCRy6M7y</vt:lpwstr>
  </property>
  <property fmtid="{D5CDD505-2E9C-101B-9397-08002B2CF9AE}" pid="92" name="x1ye=90">
    <vt:lpwstr>BAhiUCdG4YhETNdFp8G/YcdkTxvTYeFJ/kBHhPRomGctNZ83Oiw+W4DQcAh6lbGLu9HHAECQEqAO9f6tDPUoVAgMHHDupqFOnBXk6SFauFLZ6lI0/C7HBmhYhItzs+OlgW7JKerFLwfJdfAQBshq/MjYAJnPF/T3t8Y316Plgf6OLP1Yh8JuzWHupfSdNiK2cPrSjGTUfhsh0FHtx101uEddydcQd0vS6zR3YddF8BNNi5ivDuOEB2a2/90POsG</vt:lpwstr>
  </property>
  <property fmtid="{D5CDD505-2E9C-101B-9397-08002B2CF9AE}" pid="93" name="x1ye=91">
    <vt:lpwstr>36lFC6ShB4a8LEXQLM722e+3yMr1YH8lirciLRfcZtrVdJ1yXlNMblAZ0F6sER986QHvY4HbOoiPDAQmRAWRcqrVHCTtH8nWvHCgiR0PknWHZn1e+1byYZ/H/m9ZVVrsGyFin33cNCiAz81lZ39NppuUxpqDhY6xWSjmPXrbvTem5/DIUABR/nw8yCuSpFZyZyqjxVMMRSoHUeECavCrm8cUxtpQF4DQDX9dJWLdDz1IgDsDqfvi0v7YDG5or20</vt:lpwstr>
  </property>
  <property fmtid="{D5CDD505-2E9C-101B-9397-08002B2CF9AE}" pid="94" name="x1ye=92">
    <vt:lpwstr>BJHxo1zWHqHYIxIN3yE/M1CBvYjD4jAdDmNU3kUK1HEVE5PjjqLZbsNhIvFntZH6a1d+Tfzv3QvGyzDKHQiwW6l5+hnwKjRPLYRVYxkGftuhYhpM3fr+vp4Seq76zIzilKgCc4W4TQLk5y2/6Y/1R6Ac26TO23aBSUFz4oZMo8YCHOQlR7tSjUV0qVXz32IwJewGlFPMHGFoE+UeYHdd7pCn44Vvm/loeVNNFHt1JieMceZDQPNd2LT6jUP9WcN</vt:lpwstr>
  </property>
  <property fmtid="{D5CDD505-2E9C-101B-9397-08002B2CF9AE}" pid="95" name="x1ye=93">
    <vt:lpwstr>mzaQ6aMAYC919EkSZi1jTqfnxeL/WFyIHwuDoXwvO5uqtt3apdpHx+lUm+gQFxjGOaoy1fj8MFvIgZFFIMxErM568EWrN8N0iDB0mAossIPEl28f7RpJLfjeNDLEcMO3lQFf1jJ1lQ++m6rMyr+U94r3netfkeO8THqIm9zjCS+YftJLFc32M9wg/cesWn7Hs+6sooTmrLDGQDYo5gUM03oNdS0OuFcA+fSCDJ+DMvZ2YwfTA7NdkpOvD67rZkk</vt:lpwstr>
  </property>
  <property fmtid="{D5CDD505-2E9C-101B-9397-08002B2CF9AE}" pid="96" name="x1ye=94">
    <vt:lpwstr>9eHLVk9VIcXRLxEPvIwQDpAeu4UWbVw2aDWNOv4su1fi7ttd3vwvEQPLBTSjPo56TL5zsn4opqbLYsfYGdtzAYz5ST3HSOD8S/Q2iKfmbwn8FAwQ3rF5RwMIPA8ZSuFYNxveGJkesQ4mF4xZ8scfHs/mByvZ06vduvhTShIVI5k0ff/Ft3GTi/106UOT1scC/PLzrvWUB++xM6ul+f0dQu/431vBOQDvWGYHvYOUsklc+d1EmY+NvYTmHp8FPn3</vt:lpwstr>
  </property>
  <property fmtid="{D5CDD505-2E9C-101B-9397-08002B2CF9AE}" pid="97" name="x1ye=95">
    <vt:lpwstr>11jkbGFZDYzEWcsQndtI5Ob1+Xn749oO5vdCSKe6d8rSKOs5/QrZXdGNplG8lhMGVYIg6BejNSDYUQNa6o8M6vNZXkkICCDfD3vORvdwBfW+WUHOQ0SfZ8nC8HLPVxbMs+Q4NwHUoWRCn+MLTZKA04//jf5OrOuDU87P73UohoEl58iZetcVnc5rSvQStBGZeEXDvRI6X+eF6x3eDXQ9HrKue9KVv/79x8sl3ukeF4AAA==</vt:lpwstr>
  </property>
</Properties>
</file>