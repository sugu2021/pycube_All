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25DC" w14:textId="77777777" w:rsidR="006D4F42" w:rsidRDefault="00A85798">
      <w:pPr>
        <w:spacing w:before="39"/>
        <w:ind w:left="3533" w:right="3427"/>
        <w:jc w:val="center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pacing w:val="-2"/>
          <w:sz w:val="28"/>
          <w:szCs w:val="28"/>
        </w:rPr>
        <w:t>Hu</w:t>
      </w:r>
      <w:r>
        <w:rPr>
          <w:rFonts w:ascii="Calibri" w:eastAsia="Calibri" w:hAnsi="Calibri" w:cs="Calibri"/>
          <w:b/>
          <w:sz w:val="28"/>
          <w:szCs w:val="28"/>
        </w:rPr>
        <w:t>y</w:t>
      </w:r>
      <w:proofErr w:type="spellEnd"/>
      <w:r>
        <w:rPr>
          <w:rFonts w:ascii="Calibri" w:eastAsia="Calibri" w:hAnsi="Calibri" w:cs="Calibri"/>
          <w:b/>
          <w:spacing w:val="-6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5"/>
          <w:sz w:val="28"/>
          <w:szCs w:val="28"/>
        </w:rPr>
        <w:t>M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h</w:t>
      </w:r>
      <w:proofErr w:type="spellEnd"/>
      <w:r>
        <w:rPr>
          <w:rFonts w:ascii="Calibri" w:eastAsia="Calibri" w:hAnsi="Calibri" w:cs="Calibri"/>
          <w:b/>
          <w:spacing w:val="-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6"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pacing w:val="-6"/>
          <w:sz w:val="28"/>
          <w:szCs w:val="28"/>
        </w:rPr>
        <w:t>y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n</w:t>
      </w:r>
    </w:p>
    <w:p w14:paraId="1B48DD3D" w14:textId="77777777" w:rsidR="00F61F82" w:rsidRDefault="00A85798">
      <w:pPr>
        <w:spacing w:before="6" w:line="245" w:lineRule="auto"/>
        <w:ind w:left="3474" w:right="3493" w:firstLine="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er</w:t>
      </w:r>
      <w:r>
        <w:rPr>
          <w:rFonts w:ascii="Calibri" w:eastAsia="Calibri" w:hAnsi="Calibri" w:cs="Calibri"/>
          <w:spacing w:val="-5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20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pacing w:val="-4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4 </w:t>
      </w:r>
    </w:p>
    <w:p w14:paraId="76120B76" w14:textId="034F7BB1" w:rsidR="006D4F42" w:rsidRDefault="00A85798">
      <w:pPr>
        <w:spacing w:before="6" w:line="245" w:lineRule="auto"/>
        <w:ind w:left="3474" w:right="3493" w:firstLine="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3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571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27</w:t>
      </w: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7</w:t>
      </w:r>
      <w:r>
        <w:rPr>
          <w:rFonts w:ascii="Calibri" w:eastAsia="Calibri" w:hAnsi="Calibri" w:cs="Calibri"/>
          <w:spacing w:val="-4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5 </w:t>
      </w:r>
      <w:hyperlink r:id="rId6"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3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3"/>
            <w:sz w:val="24"/>
            <w:szCs w:val="24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spacing w:val="-3"/>
            <w:sz w:val="24"/>
            <w:szCs w:val="24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93</w:t>
        </w:r>
        <w:r>
          <w:rPr>
            <w:rFonts w:ascii="Calibri" w:eastAsia="Calibri" w:hAnsi="Calibri" w:cs="Calibri"/>
            <w:color w:val="0000FF"/>
            <w:spacing w:val="-3"/>
            <w:sz w:val="24"/>
            <w:szCs w:val="24"/>
            <w:u w:val="single" w:color="0000FF"/>
          </w:rPr>
          <w:t>@g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mail</w:t>
        </w:r>
        <w:r>
          <w:rPr>
            <w:rFonts w:ascii="Calibri" w:eastAsia="Calibri" w:hAnsi="Calibri" w:cs="Calibri"/>
            <w:color w:val="0000FF"/>
            <w:spacing w:val="-3"/>
            <w:sz w:val="24"/>
            <w:szCs w:val="24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o</w:t>
        </w:r>
      </w:hyperlink>
      <w:hyperlink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m</w:t>
        </w:r>
      </w:hyperlink>
    </w:p>
    <w:p w14:paraId="2D4EA3F5" w14:textId="77777777" w:rsidR="006D4F42" w:rsidRDefault="006D4F42">
      <w:pPr>
        <w:spacing w:before="8" w:line="280" w:lineRule="exact"/>
        <w:rPr>
          <w:sz w:val="28"/>
          <w:szCs w:val="28"/>
        </w:rPr>
      </w:pPr>
    </w:p>
    <w:p w14:paraId="3CF4C2C0" w14:textId="4754FBD6" w:rsidR="006D4F42" w:rsidRDefault="00F3106A">
      <w:pPr>
        <w:spacing w:before="11" w:line="245" w:lineRule="auto"/>
        <w:ind w:left="1400" w:right="709" w:hanging="1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t>CAREER SUMMARY</w:t>
      </w:r>
      <w:r w:rsidR="00A85798">
        <w:rPr>
          <w:rFonts w:ascii="Calibri" w:eastAsia="Calibri" w:hAnsi="Calibri" w:cs="Calibri"/>
          <w:b/>
          <w:sz w:val="24"/>
          <w:szCs w:val="24"/>
        </w:rPr>
        <w:t>:</w:t>
      </w:r>
      <w:r w:rsidR="00A85798">
        <w:rPr>
          <w:rFonts w:ascii="Calibri" w:eastAsia="Calibri" w:hAnsi="Calibri" w:cs="Calibri"/>
          <w:b/>
          <w:spacing w:val="50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Fa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A85798">
        <w:rPr>
          <w:rFonts w:ascii="Calibri" w:eastAsia="Calibri" w:hAnsi="Calibri" w:cs="Calibri"/>
          <w:sz w:val="24"/>
          <w:szCs w:val="24"/>
        </w:rPr>
        <w:t>t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lear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85798">
        <w:rPr>
          <w:rFonts w:ascii="Calibri" w:eastAsia="Calibri" w:hAnsi="Calibri" w:cs="Calibri"/>
          <w:sz w:val="24"/>
          <w:szCs w:val="24"/>
        </w:rPr>
        <w:t>r</w:t>
      </w:r>
      <w:r w:rsidR="00A85798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85798">
        <w:rPr>
          <w:rFonts w:ascii="Calibri" w:eastAsia="Calibri" w:hAnsi="Calibri" w:cs="Calibri"/>
          <w:sz w:val="24"/>
          <w:szCs w:val="24"/>
        </w:rPr>
        <w:t>d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ail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-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ori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e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nt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85798">
        <w:rPr>
          <w:rFonts w:ascii="Calibri" w:eastAsia="Calibri" w:hAnsi="Calibri" w:cs="Calibri"/>
          <w:sz w:val="24"/>
          <w:szCs w:val="24"/>
        </w:rPr>
        <w:t>d</w:t>
      </w:r>
      <w:r w:rsidR="00A8579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I</w:t>
      </w:r>
      <w:r w:rsidR="00A85798">
        <w:rPr>
          <w:rFonts w:ascii="Calibri" w:eastAsia="Calibri" w:hAnsi="Calibri" w:cs="Calibri"/>
          <w:sz w:val="24"/>
          <w:szCs w:val="24"/>
        </w:rPr>
        <w:t>T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er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g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ra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du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85798">
        <w:rPr>
          <w:rFonts w:ascii="Calibri" w:eastAsia="Calibri" w:hAnsi="Calibri" w:cs="Calibri"/>
          <w:sz w:val="24"/>
          <w:szCs w:val="24"/>
        </w:rPr>
        <w:t>e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D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ea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’</w:t>
      </w:r>
      <w:r w:rsidR="00A85798">
        <w:rPr>
          <w:rFonts w:ascii="Calibri" w:eastAsia="Calibri" w:hAnsi="Calibri" w:cs="Calibri"/>
          <w:sz w:val="24"/>
          <w:szCs w:val="24"/>
        </w:rPr>
        <w:t>s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Li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A85798">
        <w:rPr>
          <w:rFonts w:ascii="Calibri" w:eastAsia="Calibri" w:hAnsi="Calibri" w:cs="Calibri"/>
          <w:sz w:val="24"/>
          <w:szCs w:val="24"/>
        </w:rPr>
        <w:t>t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s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tud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n</w:t>
      </w:r>
      <w:r w:rsidR="00A85798">
        <w:rPr>
          <w:rFonts w:ascii="Calibri" w:eastAsia="Calibri" w:hAnsi="Calibri" w:cs="Calibri"/>
          <w:sz w:val="24"/>
          <w:szCs w:val="24"/>
        </w:rPr>
        <w:t>t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ee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k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85798">
        <w:rPr>
          <w:rFonts w:ascii="Calibri" w:eastAsia="Calibri" w:hAnsi="Calibri" w:cs="Calibri"/>
          <w:sz w:val="24"/>
          <w:szCs w:val="24"/>
        </w:rPr>
        <w:t>g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z w:val="24"/>
          <w:szCs w:val="24"/>
        </w:rPr>
        <w:t xml:space="preserve">a 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ft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w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ar</w:t>
      </w:r>
      <w:r w:rsidR="00A85798">
        <w:rPr>
          <w:rFonts w:ascii="Calibri" w:eastAsia="Calibri" w:hAnsi="Calibri" w:cs="Calibri"/>
          <w:sz w:val="24"/>
          <w:szCs w:val="24"/>
        </w:rPr>
        <w:t>e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g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eeri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85798">
        <w:rPr>
          <w:rFonts w:ascii="Calibri" w:eastAsia="Calibri" w:hAnsi="Calibri" w:cs="Calibri"/>
          <w:sz w:val="24"/>
          <w:szCs w:val="24"/>
        </w:rPr>
        <w:t>g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t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er</w:t>
      </w:r>
      <w:r w:rsidR="00A85798">
        <w:rPr>
          <w:rFonts w:ascii="Calibri" w:eastAsia="Calibri" w:hAnsi="Calibri" w:cs="Calibri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io</w:t>
      </w:r>
      <w:r w:rsidR="00A85798">
        <w:rPr>
          <w:rFonts w:ascii="Calibri" w:eastAsia="Calibri" w:hAnsi="Calibri" w:cs="Calibri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85798">
        <w:rPr>
          <w:rFonts w:ascii="Calibri" w:eastAsia="Calibri" w:hAnsi="Calibri" w:cs="Calibri"/>
          <w:sz w:val="24"/>
          <w:szCs w:val="24"/>
        </w:rPr>
        <w:t>o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im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leme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A85798">
        <w:rPr>
          <w:rFonts w:ascii="Calibri" w:eastAsia="Calibri" w:hAnsi="Calibri" w:cs="Calibri"/>
          <w:sz w:val="24"/>
          <w:szCs w:val="24"/>
        </w:rPr>
        <w:t>s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s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k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ill</w:t>
      </w:r>
      <w:r w:rsidR="00A85798">
        <w:rPr>
          <w:rFonts w:ascii="Calibri" w:eastAsia="Calibri" w:hAnsi="Calibri" w:cs="Calibri"/>
          <w:sz w:val="24"/>
          <w:szCs w:val="24"/>
        </w:rPr>
        <w:t>s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A85798">
        <w:rPr>
          <w:rFonts w:ascii="Calibri" w:eastAsia="Calibri" w:hAnsi="Calibri" w:cs="Calibri"/>
          <w:sz w:val="24"/>
          <w:szCs w:val="24"/>
        </w:rPr>
        <w:t>n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 xml:space="preserve"> s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ft</w:t>
      </w:r>
      <w:r w:rsidR="00A85798">
        <w:rPr>
          <w:rFonts w:ascii="Calibri" w:eastAsia="Calibri" w:hAnsi="Calibri" w:cs="Calibri"/>
          <w:spacing w:val="-4"/>
          <w:sz w:val="24"/>
          <w:szCs w:val="24"/>
        </w:rPr>
        <w:t>w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ar</w:t>
      </w:r>
      <w:r w:rsidR="00A85798">
        <w:rPr>
          <w:rFonts w:ascii="Calibri" w:eastAsia="Calibri" w:hAnsi="Calibri" w:cs="Calibri"/>
          <w:sz w:val="24"/>
          <w:szCs w:val="24"/>
        </w:rPr>
        <w:t xml:space="preserve">e 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A85798">
        <w:rPr>
          <w:rFonts w:ascii="Calibri" w:eastAsia="Calibri" w:hAnsi="Calibri" w:cs="Calibri"/>
          <w:spacing w:val="-3"/>
          <w:sz w:val="24"/>
          <w:szCs w:val="24"/>
        </w:rPr>
        <w:t>v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elo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A85798">
        <w:rPr>
          <w:rFonts w:ascii="Calibri" w:eastAsia="Calibri" w:hAnsi="Calibri" w:cs="Calibri"/>
          <w:spacing w:val="-2"/>
          <w:sz w:val="24"/>
          <w:szCs w:val="24"/>
        </w:rPr>
        <w:t>me</w:t>
      </w:r>
      <w:r w:rsidR="00A85798">
        <w:rPr>
          <w:rFonts w:ascii="Calibri" w:eastAsia="Calibri" w:hAnsi="Calibri" w:cs="Calibri"/>
          <w:spacing w:val="-1"/>
          <w:sz w:val="24"/>
          <w:szCs w:val="24"/>
        </w:rPr>
        <w:t>nt</w:t>
      </w:r>
      <w:r w:rsidR="00A85798">
        <w:rPr>
          <w:rFonts w:ascii="Calibri" w:eastAsia="Calibri" w:hAnsi="Calibri" w:cs="Calibri"/>
          <w:sz w:val="24"/>
          <w:szCs w:val="24"/>
        </w:rPr>
        <w:t>.</w:t>
      </w:r>
    </w:p>
    <w:p w14:paraId="14E003F0" w14:textId="77777777" w:rsidR="006D4F42" w:rsidRDefault="00A85798">
      <w:pPr>
        <w:tabs>
          <w:tab w:val="left" w:pos="9540"/>
        </w:tabs>
        <w:spacing w:before="4" w:line="280" w:lineRule="exact"/>
        <w:ind w:left="11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ED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AT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ION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ab/>
      </w:r>
    </w:p>
    <w:p w14:paraId="7103CCE6" w14:textId="77777777" w:rsidR="006D4F42" w:rsidRDefault="006D4F42">
      <w:pPr>
        <w:spacing w:before="1" w:line="120" w:lineRule="exact"/>
        <w:rPr>
          <w:sz w:val="13"/>
          <w:szCs w:val="13"/>
        </w:rPr>
      </w:pPr>
    </w:p>
    <w:p w14:paraId="39D89508" w14:textId="77777777" w:rsidR="006D4F42" w:rsidRDefault="006D4F42">
      <w:pPr>
        <w:spacing w:line="200" w:lineRule="exact"/>
      </w:pPr>
    </w:p>
    <w:p w14:paraId="44DA28F3" w14:textId="77777777" w:rsidR="006D4F42" w:rsidRDefault="00A85798">
      <w:pPr>
        <w:spacing w:before="11" w:line="245" w:lineRule="auto"/>
        <w:ind w:left="1940" w:right="4094" w:hanging="5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so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4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x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3"/>
          <w:sz w:val="24"/>
          <w:szCs w:val="24"/>
        </w:rPr>
        <w:t>B.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pacing w:val="-2"/>
          <w:sz w:val="24"/>
          <w:szCs w:val="24"/>
        </w:rPr>
        <w:t>lie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orma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hn</w:t>
      </w:r>
      <w:r>
        <w:rPr>
          <w:rFonts w:ascii="Calibri" w:eastAsia="Calibri" w:hAnsi="Calibri" w:cs="Calibri"/>
          <w:spacing w:val="-2"/>
          <w:sz w:val="24"/>
          <w:szCs w:val="24"/>
        </w:rPr>
        <w:t>olo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g</w:t>
      </w:r>
      <w:r>
        <w:rPr>
          <w:rFonts w:ascii="Calibri" w:eastAsia="Calibri" w:hAnsi="Calibri" w:cs="Calibri"/>
          <w:spacing w:val="-2"/>
          <w:sz w:val="24"/>
          <w:szCs w:val="24"/>
        </w:rPr>
        <w:t>ra</w:t>
      </w:r>
      <w:r>
        <w:rPr>
          <w:rFonts w:ascii="Calibri" w:eastAsia="Calibri" w:hAnsi="Calibri" w:cs="Calibri"/>
          <w:spacing w:val="-1"/>
          <w:sz w:val="24"/>
          <w:szCs w:val="24"/>
        </w:rPr>
        <w:t>du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-5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202</w:t>
      </w:r>
      <w:r>
        <w:rPr>
          <w:rFonts w:ascii="Calibri" w:eastAsia="Calibri" w:hAnsi="Calibri" w:cs="Calibri"/>
          <w:sz w:val="24"/>
          <w:szCs w:val="24"/>
        </w:rPr>
        <w:t>0</w:t>
      </w:r>
    </w:p>
    <w:p w14:paraId="0061D257" w14:textId="77777777" w:rsidR="006D4F42" w:rsidRDefault="00A85798">
      <w:pPr>
        <w:ind w:left="19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t>Cu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4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0</w:t>
      </w:r>
    </w:p>
    <w:p w14:paraId="43CF01D6" w14:textId="77777777" w:rsidR="006D4F42" w:rsidRDefault="006D4F42">
      <w:pPr>
        <w:spacing w:before="8" w:line="100" w:lineRule="exact"/>
        <w:rPr>
          <w:sz w:val="10"/>
          <w:szCs w:val="10"/>
        </w:rPr>
      </w:pPr>
    </w:p>
    <w:p w14:paraId="77864B5A" w14:textId="77777777" w:rsidR="006D4F42" w:rsidRDefault="006D4F42">
      <w:pPr>
        <w:spacing w:line="200" w:lineRule="exact"/>
      </w:pPr>
    </w:p>
    <w:p w14:paraId="7605B766" w14:textId="77777777" w:rsidR="006D4F42" w:rsidRDefault="00A85798">
      <w:pPr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t>No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Co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mm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y</w:t>
      </w:r>
      <w:r>
        <w:rPr>
          <w:rFonts w:ascii="Calibri" w:eastAsia="Calibri" w:hAnsi="Calibri" w:cs="Calibri"/>
          <w:b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ll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ege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S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rli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 xml:space="preserve"> V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a</w:t>
      </w:r>
    </w:p>
    <w:p w14:paraId="5459C00F" w14:textId="77777777" w:rsidR="006D4F42" w:rsidRDefault="00A85798">
      <w:pPr>
        <w:spacing w:before="7"/>
        <w:ind w:left="19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pacing w:val="-2"/>
          <w:sz w:val="24"/>
          <w:szCs w:val="24"/>
        </w:rPr>
        <w:t>orma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hn</w:t>
      </w:r>
      <w:r>
        <w:rPr>
          <w:rFonts w:ascii="Calibri" w:eastAsia="Calibri" w:hAnsi="Calibri" w:cs="Calibri"/>
          <w:spacing w:val="-2"/>
          <w:sz w:val="24"/>
          <w:szCs w:val="24"/>
        </w:rPr>
        <w:t>ol</w:t>
      </w:r>
      <w:r>
        <w:rPr>
          <w:rFonts w:ascii="Calibri" w:eastAsia="Calibri" w:hAnsi="Calibri" w:cs="Calibri"/>
          <w:spacing w:val="-4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y</w:t>
      </w:r>
    </w:p>
    <w:p w14:paraId="1229F0F8" w14:textId="77777777" w:rsidR="006D4F42" w:rsidRDefault="00A85798">
      <w:pPr>
        <w:spacing w:before="7"/>
        <w:ind w:left="19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201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201</w:t>
      </w:r>
      <w:r>
        <w:rPr>
          <w:rFonts w:ascii="Calibri" w:eastAsia="Calibri" w:hAnsi="Calibri" w:cs="Calibri"/>
          <w:sz w:val="24"/>
          <w:szCs w:val="24"/>
        </w:rPr>
        <w:t>5</w:t>
      </w:r>
    </w:p>
    <w:p w14:paraId="6E0E14AF" w14:textId="77777777" w:rsidR="006D4F42" w:rsidRDefault="00A85798">
      <w:pPr>
        <w:spacing w:before="7"/>
        <w:ind w:left="19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4</w:t>
      </w:r>
      <w:r>
        <w:rPr>
          <w:rFonts w:ascii="Calibri" w:eastAsia="Calibri" w:hAnsi="Calibri" w:cs="Calibri"/>
          <w:spacing w:val="-3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0</w:t>
      </w:r>
    </w:p>
    <w:p w14:paraId="1D934917" w14:textId="77777777" w:rsidR="00F61F82" w:rsidRDefault="00F61F82" w:rsidP="00F61F82">
      <w:pPr>
        <w:tabs>
          <w:tab w:val="left" w:pos="9520"/>
        </w:tabs>
        <w:spacing w:line="280" w:lineRule="exact"/>
        <w:rPr>
          <w:sz w:val="10"/>
          <w:szCs w:val="10"/>
        </w:rPr>
      </w:pPr>
    </w:p>
    <w:p w14:paraId="37B83296" w14:textId="158EAD19" w:rsidR="006D4F42" w:rsidRDefault="00F61F82" w:rsidP="00F61F82">
      <w:pPr>
        <w:tabs>
          <w:tab w:val="left" w:pos="9520"/>
        </w:tabs>
        <w:spacing w:line="280" w:lineRule="exact"/>
        <w:ind w:firstLine="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TECHNICAL SKILL: </w:t>
      </w:r>
      <w:r w:rsidR="00A85798">
        <w:rPr>
          <w:rFonts w:ascii="Calibri" w:eastAsia="Calibri" w:hAnsi="Calibri" w:cs="Calibri"/>
          <w:b/>
          <w:sz w:val="24"/>
          <w:szCs w:val="24"/>
          <w:u w:val="single" w:color="000000"/>
        </w:rPr>
        <w:tab/>
      </w:r>
    </w:p>
    <w:p w14:paraId="307976D7" w14:textId="77777777" w:rsidR="006D4F42" w:rsidRDefault="006D4F42">
      <w:pPr>
        <w:spacing w:before="9" w:line="120" w:lineRule="exact"/>
        <w:rPr>
          <w:sz w:val="12"/>
          <w:szCs w:val="12"/>
        </w:rPr>
      </w:pPr>
    </w:p>
    <w:p w14:paraId="53F173DE" w14:textId="6B562ED7" w:rsidR="00DF2FA6" w:rsidRPr="00DF2FA6" w:rsidRDefault="00A85798" w:rsidP="00DF2FA6">
      <w:pPr>
        <w:pStyle w:val="ListParagraph"/>
        <w:numPr>
          <w:ilvl w:val="0"/>
          <w:numId w:val="3"/>
        </w:numPr>
        <w:spacing w:before="11"/>
        <w:ind w:left="1530" w:hanging="180"/>
        <w:rPr>
          <w:rFonts w:ascii="Calibri" w:eastAsia="Calibri" w:hAnsi="Calibri" w:cs="Calibri"/>
          <w:sz w:val="24"/>
          <w:szCs w:val="24"/>
        </w:rPr>
      </w:pPr>
      <w:r w:rsidRPr="00DF2FA6">
        <w:rPr>
          <w:rFonts w:ascii="Calibri" w:eastAsia="Calibri" w:hAnsi="Calibri" w:cs="Calibri"/>
          <w:b/>
          <w:sz w:val="24"/>
          <w:szCs w:val="24"/>
        </w:rPr>
        <w:t>J</w:t>
      </w:r>
      <w:r w:rsidR="00DF2FA6" w:rsidRPr="00DF2FA6">
        <w:rPr>
          <w:rFonts w:ascii="Calibri" w:eastAsia="Calibri" w:hAnsi="Calibri" w:cs="Calibri"/>
          <w:b/>
          <w:spacing w:val="-1"/>
          <w:sz w:val="24"/>
          <w:szCs w:val="24"/>
        </w:rPr>
        <w:t>AVA</w:t>
      </w:r>
      <w:r w:rsidR="00DF2FA6" w:rsidRPr="00DF2FA6">
        <w:rPr>
          <w:rFonts w:ascii="Calibri" w:eastAsia="Calibri" w:hAnsi="Calibri" w:cs="Calibri"/>
          <w:b/>
          <w:spacing w:val="1"/>
          <w:sz w:val="24"/>
          <w:szCs w:val="24"/>
        </w:rPr>
        <w:t>:</w:t>
      </w:r>
      <w:r w:rsidR="00DF2FA6" w:rsidRPr="00DF2FA6">
        <w:rPr>
          <w:rFonts w:ascii="Calibri" w:eastAsia="Calibri" w:hAnsi="Calibri" w:cs="Calibri"/>
          <w:sz w:val="24"/>
          <w:szCs w:val="24"/>
        </w:rPr>
        <w:t xml:space="preserve"> </w:t>
      </w:r>
      <w:r w:rsidR="00DF2FA6">
        <w:rPr>
          <w:rFonts w:asciiTheme="minorHAnsi" w:hAnsiTheme="minorHAnsi"/>
          <w:sz w:val="24"/>
          <w:szCs w:val="24"/>
        </w:rPr>
        <w:t xml:space="preserve">Able to implement algorithms and </w:t>
      </w:r>
      <w:r w:rsidR="00091DA1">
        <w:rPr>
          <w:rFonts w:asciiTheme="minorHAnsi" w:hAnsiTheme="minorHAnsi"/>
          <w:sz w:val="24"/>
          <w:szCs w:val="24"/>
        </w:rPr>
        <w:t xml:space="preserve">dynamic </w:t>
      </w:r>
      <w:r w:rsidR="00DF2FA6">
        <w:rPr>
          <w:rFonts w:asciiTheme="minorHAnsi" w:hAnsiTheme="minorHAnsi"/>
          <w:sz w:val="24"/>
          <w:szCs w:val="24"/>
        </w:rPr>
        <w:t>data structures</w:t>
      </w:r>
      <w:r w:rsidR="00315318">
        <w:rPr>
          <w:rFonts w:asciiTheme="minorHAnsi" w:hAnsiTheme="minorHAnsi"/>
          <w:sz w:val="24"/>
          <w:szCs w:val="24"/>
        </w:rPr>
        <w:t>.</w:t>
      </w:r>
      <w:r w:rsidR="00DF2FA6" w:rsidRPr="00DF2FA6">
        <w:rPr>
          <w:rFonts w:asciiTheme="minorHAnsi" w:hAnsiTheme="minorHAnsi"/>
          <w:sz w:val="24"/>
          <w:szCs w:val="24"/>
        </w:rPr>
        <w:t xml:space="preserve"> </w:t>
      </w:r>
    </w:p>
    <w:p w14:paraId="68635F40" w14:textId="5E2D9012" w:rsidR="006D4F42" w:rsidRDefault="00A85798" w:rsidP="00DF2FA6">
      <w:pPr>
        <w:pStyle w:val="ListParagraph"/>
        <w:numPr>
          <w:ilvl w:val="0"/>
          <w:numId w:val="3"/>
        </w:numPr>
        <w:spacing w:before="11"/>
        <w:ind w:left="1530" w:hanging="180"/>
        <w:rPr>
          <w:rFonts w:ascii="Calibri" w:eastAsia="Calibri" w:hAnsi="Calibri" w:cs="Calibri"/>
          <w:sz w:val="24"/>
          <w:szCs w:val="24"/>
        </w:rPr>
      </w:pPr>
      <w:r w:rsidRPr="00DF2FA6">
        <w:rPr>
          <w:rFonts w:ascii="Calibri" w:eastAsia="Calibri" w:hAnsi="Calibri" w:cs="Calibri"/>
          <w:b/>
          <w:sz w:val="24"/>
          <w:szCs w:val="24"/>
        </w:rPr>
        <w:t>P</w:t>
      </w:r>
      <w:r w:rsidRPr="00DF2FA6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Pr="00DF2FA6">
        <w:rPr>
          <w:rFonts w:ascii="Calibri" w:eastAsia="Calibri" w:hAnsi="Calibri" w:cs="Calibri"/>
          <w:b/>
          <w:sz w:val="24"/>
          <w:szCs w:val="24"/>
        </w:rPr>
        <w:t>/</w:t>
      </w:r>
      <w:r w:rsidRPr="00DF2FA6">
        <w:rPr>
          <w:rFonts w:ascii="Calibri" w:eastAsia="Calibri" w:hAnsi="Calibri" w:cs="Calibri"/>
          <w:b/>
          <w:spacing w:val="-1"/>
          <w:sz w:val="24"/>
          <w:szCs w:val="24"/>
        </w:rPr>
        <w:t>S</w:t>
      </w:r>
      <w:r w:rsidRPr="00DF2FA6">
        <w:rPr>
          <w:rFonts w:ascii="Calibri" w:eastAsia="Calibri" w:hAnsi="Calibri" w:cs="Calibri"/>
          <w:b/>
          <w:spacing w:val="1"/>
          <w:sz w:val="24"/>
          <w:szCs w:val="24"/>
        </w:rPr>
        <w:t>Q</w:t>
      </w:r>
      <w:r w:rsidRPr="00DF2FA6"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 w:rsidRPr="00DF2FA6">
        <w:rPr>
          <w:rFonts w:ascii="Calibri" w:eastAsia="Calibri" w:hAnsi="Calibri" w:cs="Calibri"/>
          <w:b/>
          <w:sz w:val="24"/>
          <w:szCs w:val="24"/>
        </w:rPr>
        <w:t>:</w:t>
      </w:r>
      <w:r w:rsidR="00DF2FA6" w:rsidRPr="00DF2F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5318">
        <w:rPr>
          <w:rFonts w:ascii="Calibri" w:eastAsia="Calibri" w:hAnsi="Calibri" w:cs="Calibri"/>
          <w:sz w:val="24"/>
          <w:szCs w:val="24"/>
        </w:rPr>
        <w:t xml:space="preserve">Experienced 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DF2FA6">
        <w:rPr>
          <w:rFonts w:ascii="Calibri" w:eastAsia="Calibri" w:hAnsi="Calibri" w:cs="Calibri"/>
          <w:sz w:val="24"/>
          <w:szCs w:val="24"/>
        </w:rPr>
        <w:t>s</w:t>
      </w:r>
      <w:r w:rsidR="00315318">
        <w:rPr>
          <w:rFonts w:ascii="Calibri" w:eastAsia="Calibri" w:hAnsi="Calibri" w:cs="Calibri"/>
          <w:sz w:val="24"/>
          <w:szCs w:val="24"/>
        </w:rPr>
        <w:t>ing</w:t>
      </w:r>
      <w:r w:rsidRPr="00DF2FA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DF2FA6">
        <w:rPr>
          <w:rFonts w:ascii="Calibri" w:eastAsia="Calibri" w:hAnsi="Calibri" w:cs="Calibri"/>
          <w:sz w:val="24"/>
          <w:szCs w:val="24"/>
        </w:rPr>
        <w:t xml:space="preserve">rigger, 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DF2FA6">
        <w:rPr>
          <w:rFonts w:ascii="Calibri" w:eastAsia="Calibri" w:hAnsi="Calibri" w:cs="Calibri"/>
          <w:sz w:val="24"/>
          <w:szCs w:val="24"/>
        </w:rPr>
        <w:t>ac</w:t>
      </w:r>
      <w:r w:rsidRPr="00DF2FA6">
        <w:rPr>
          <w:rFonts w:ascii="Calibri" w:eastAsia="Calibri" w:hAnsi="Calibri" w:cs="Calibri"/>
          <w:spacing w:val="-2"/>
          <w:sz w:val="24"/>
          <w:szCs w:val="24"/>
        </w:rPr>
        <w:t>k</w:t>
      </w:r>
      <w:r w:rsidRPr="00DF2FA6">
        <w:rPr>
          <w:rFonts w:ascii="Calibri" w:eastAsia="Calibri" w:hAnsi="Calibri" w:cs="Calibri"/>
          <w:sz w:val="24"/>
          <w:szCs w:val="24"/>
        </w:rPr>
        <w:t>age,</w:t>
      </w:r>
      <w:r w:rsidRPr="00DF2FA6"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un</w:t>
      </w:r>
      <w:r w:rsidRPr="00DF2FA6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DF2FA6">
        <w:rPr>
          <w:rFonts w:ascii="Calibri" w:eastAsia="Calibri" w:hAnsi="Calibri" w:cs="Calibri"/>
          <w:sz w:val="24"/>
          <w:szCs w:val="24"/>
        </w:rPr>
        <w:t>i</w:t>
      </w:r>
      <w:r w:rsidRPr="00DF2FA6">
        <w:rPr>
          <w:rFonts w:ascii="Calibri" w:eastAsia="Calibri" w:hAnsi="Calibri" w:cs="Calibri"/>
          <w:spacing w:val="-2"/>
          <w:sz w:val="24"/>
          <w:szCs w:val="24"/>
        </w:rPr>
        <w:t>o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DF2FA6">
        <w:rPr>
          <w:rFonts w:ascii="Calibri" w:eastAsia="Calibri" w:hAnsi="Calibri" w:cs="Calibri"/>
          <w:sz w:val="24"/>
          <w:szCs w:val="24"/>
        </w:rPr>
        <w:t>,</w:t>
      </w:r>
      <w:r w:rsidRPr="00DF2FA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p</w:t>
      </w:r>
      <w:r w:rsidRPr="00DF2FA6">
        <w:rPr>
          <w:rFonts w:ascii="Calibri" w:eastAsia="Calibri" w:hAnsi="Calibri" w:cs="Calibri"/>
          <w:sz w:val="24"/>
          <w:szCs w:val="24"/>
        </w:rPr>
        <w:t>r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DF2FA6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DF2FA6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du</w:t>
      </w:r>
      <w:r w:rsidRPr="00DF2FA6">
        <w:rPr>
          <w:rFonts w:ascii="Calibri" w:eastAsia="Calibri" w:hAnsi="Calibri" w:cs="Calibri"/>
          <w:sz w:val="24"/>
          <w:szCs w:val="24"/>
        </w:rPr>
        <w:t>re</w:t>
      </w:r>
      <w:r w:rsidRPr="00DF2FA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DF2FA6">
        <w:rPr>
          <w:rFonts w:ascii="Calibri" w:eastAsia="Calibri" w:hAnsi="Calibri" w:cs="Calibri"/>
          <w:sz w:val="24"/>
          <w:szCs w:val="24"/>
        </w:rPr>
        <w:t>a</w:t>
      </w:r>
      <w:r w:rsidRPr="00DF2FA6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DF2FA6">
        <w:rPr>
          <w:rFonts w:ascii="Calibri" w:eastAsia="Calibri" w:hAnsi="Calibri" w:cs="Calibri"/>
          <w:sz w:val="24"/>
          <w:szCs w:val="24"/>
        </w:rPr>
        <w:t xml:space="preserve">d 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DF2FA6">
        <w:rPr>
          <w:rFonts w:ascii="Calibri" w:eastAsia="Calibri" w:hAnsi="Calibri" w:cs="Calibri"/>
          <w:sz w:val="24"/>
          <w:szCs w:val="24"/>
        </w:rPr>
        <w:t>asic SQL comma</w:t>
      </w:r>
      <w:r w:rsidRPr="00DF2FA6">
        <w:rPr>
          <w:rFonts w:ascii="Calibri" w:eastAsia="Calibri" w:hAnsi="Calibri" w:cs="Calibri"/>
          <w:spacing w:val="-1"/>
          <w:sz w:val="24"/>
          <w:szCs w:val="24"/>
        </w:rPr>
        <w:t>n</w:t>
      </w:r>
      <w:r w:rsidRPr="00DF2FA6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DF2FA6">
        <w:rPr>
          <w:rFonts w:ascii="Calibri" w:eastAsia="Calibri" w:hAnsi="Calibri" w:cs="Calibri"/>
          <w:sz w:val="24"/>
          <w:szCs w:val="24"/>
        </w:rPr>
        <w:t>s</w:t>
      </w:r>
      <w:r w:rsidR="00315318">
        <w:rPr>
          <w:rFonts w:ascii="Calibri" w:eastAsia="Calibri" w:hAnsi="Calibri" w:cs="Calibri"/>
          <w:sz w:val="24"/>
          <w:szCs w:val="24"/>
        </w:rPr>
        <w:t xml:space="preserve"> through class assignments</w:t>
      </w:r>
      <w:r w:rsidRPr="00DF2FA6">
        <w:rPr>
          <w:rFonts w:ascii="Calibri" w:eastAsia="Calibri" w:hAnsi="Calibri" w:cs="Calibri"/>
          <w:sz w:val="24"/>
          <w:szCs w:val="24"/>
        </w:rPr>
        <w:t>.</w:t>
      </w:r>
    </w:p>
    <w:p w14:paraId="2B037B37" w14:textId="6841653E" w:rsidR="00315318" w:rsidRDefault="00315318" w:rsidP="00315318">
      <w:pPr>
        <w:pStyle w:val="ListParagraph"/>
        <w:numPr>
          <w:ilvl w:val="0"/>
          <w:numId w:val="3"/>
        </w:numPr>
        <w:spacing w:before="11"/>
        <w:ind w:left="1530" w:hanging="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 / CSS:</w:t>
      </w:r>
      <w:r>
        <w:rPr>
          <w:rFonts w:ascii="Calibri" w:eastAsia="Calibri" w:hAnsi="Calibri" w:cs="Calibri"/>
          <w:sz w:val="24"/>
          <w:szCs w:val="24"/>
        </w:rPr>
        <w:t xml:space="preserve"> Created and stylized web pages for course assignments using essential tags and forms.</w:t>
      </w:r>
    </w:p>
    <w:p w14:paraId="269C0AFE" w14:textId="1667076C" w:rsidR="00315318" w:rsidRDefault="00315318" w:rsidP="00315318">
      <w:pPr>
        <w:pStyle w:val="ListParagraph"/>
        <w:numPr>
          <w:ilvl w:val="0"/>
          <w:numId w:val="3"/>
        </w:numPr>
        <w:spacing w:before="11"/>
        <w:ind w:left="1530" w:hanging="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PHP:</w:t>
      </w:r>
      <w:r>
        <w:rPr>
          <w:rFonts w:ascii="Calibri" w:eastAsia="Calibri" w:hAnsi="Calibri" w:cs="Calibri"/>
          <w:sz w:val="24"/>
          <w:szCs w:val="24"/>
        </w:rPr>
        <w:t xml:space="preserve"> able to implement methods to manipulate array, strings and HTML form data.</w:t>
      </w:r>
    </w:p>
    <w:p w14:paraId="099475CE" w14:textId="77777777" w:rsidR="00984047" w:rsidRPr="00984047" w:rsidRDefault="00984047" w:rsidP="00984047">
      <w:pPr>
        <w:spacing w:before="11"/>
        <w:rPr>
          <w:rFonts w:ascii="Calibri" w:eastAsia="Calibri" w:hAnsi="Calibri" w:cs="Calibri"/>
          <w:sz w:val="24"/>
          <w:szCs w:val="24"/>
        </w:rPr>
      </w:pPr>
    </w:p>
    <w:p w14:paraId="4749F8CF" w14:textId="0EF9066B" w:rsidR="006D4F42" w:rsidRDefault="00A85798">
      <w:pPr>
        <w:tabs>
          <w:tab w:val="left" w:pos="9520"/>
        </w:tabs>
        <w:spacing w:line="280" w:lineRule="exact"/>
        <w:ind w:left="11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25"/>
          <w:sz w:val="24"/>
          <w:szCs w:val="24"/>
          <w:u w:val="single" w:color="000000"/>
        </w:rPr>
        <w:t xml:space="preserve"> </w:t>
      </w:r>
      <w:r w:rsidR="00984047">
        <w:rPr>
          <w:rFonts w:ascii="Calibri" w:eastAsia="Calibri" w:hAnsi="Calibri" w:cs="Calibri"/>
          <w:b/>
          <w:sz w:val="24"/>
          <w:szCs w:val="24"/>
          <w:u w:val="single" w:color="000000"/>
        </w:rPr>
        <w:t>PROJECT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ab/>
      </w:r>
    </w:p>
    <w:p w14:paraId="7BDAFFE0" w14:textId="77777777" w:rsidR="006D4F42" w:rsidRDefault="006D4F42">
      <w:pPr>
        <w:spacing w:before="1" w:line="120" w:lineRule="exact"/>
        <w:rPr>
          <w:sz w:val="13"/>
          <w:szCs w:val="13"/>
        </w:rPr>
      </w:pPr>
    </w:p>
    <w:p w14:paraId="1B973D0C" w14:textId="77777777" w:rsidR="006D4F42" w:rsidRDefault="006D4F42">
      <w:pPr>
        <w:spacing w:line="200" w:lineRule="exact"/>
      </w:pPr>
    </w:p>
    <w:p w14:paraId="140DB4D4" w14:textId="56FC4AFF" w:rsidR="006D4F42" w:rsidRDefault="00A85798" w:rsidP="00775C2B">
      <w:pPr>
        <w:spacing w:before="11"/>
        <w:ind w:left="1400" w:firstLine="1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va</w:t>
      </w:r>
      <w:r w:rsidR="00E439A2"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E439A2">
        <w:rPr>
          <w:rFonts w:ascii="Calibri" w:eastAsia="Calibri" w:hAnsi="Calibri" w:cs="Calibri"/>
          <w:b/>
          <w:spacing w:val="1"/>
          <w:sz w:val="24"/>
          <w:szCs w:val="24"/>
        </w:rPr>
        <w:t xml:space="preserve">university registering system. </w:t>
      </w:r>
    </w:p>
    <w:p w14:paraId="66E5F2E6" w14:textId="784C4B6D" w:rsidR="00775C2B" w:rsidRDefault="00E439A2" w:rsidP="00775C2B">
      <w:pPr>
        <w:pStyle w:val="ListParagraph"/>
        <w:numPr>
          <w:ilvl w:val="0"/>
          <w:numId w:val="5"/>
        </w:numPr>
        <w:spacing w:before="7"/>
        <w:ind w:left="1710" w:hanging="180"/>
        <w:rPr>
          <w:rFonts w:ascii="Calibri" w:eastAsia="Calibri" w:hAnsi="Calibri" w:cs="Calibri"/>
          <w:color w:val="343434"/>
          <w:spacing w:val="1"/>
          <w:sz w:val="24"/>
          <w:szCs w:val="24"/>
        </w:rPr>
      </w:pPr>
      <w:r w:rsidRPr="00775C2B">
        <w:rPr>
          <w:rFonts w:ascii="Calibri" w:eastAsia="Calibri" w:hAnsi="Calibri" w:cs="Calibri"/>
          <w:color w:val="343434"/>
          <w:spacing w:val="1"/>
          <w:sz w:val="24"/>
          <w:szCs w:val="24"/>
        </w:rPr>
        <w:t>Implemented HashMap and Vector to manage</w:t>
      </w:r>
      <w:r w:rsidR="00775C2B"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inputted</w:t>
      </w:r>
      <w:r w:rsidRPr="00775C2B"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information about students, courses and employees.</w:t>
      </w:r>
    </w:p>
    <w:p w14:paraId="008C895D" w14:textId="69E6654E" w:rsidR="00775C2B" w:rsidRDefault="00091DA1" w:rsidP="00775C2B">
      <w:pPr>
        <w:pStyle w:val="ListParagraph"/>
        <w:numPr>
          <w:ilvl w:val="0"/>
          <w:numId w:val="5"/>
        </w:numPr>
        <w:spacing w:before="7"/>
        <w:ind w:left="1710" w:hanging="180"/>
        <w:rPr>
          <w:rFonts w:ascii="Calibri" w:eastAsia="Calibri" w:hAnsi="Calibri" w:cs="Calibri"/>
          <w:color w:val="343434"/>
          <w:spacing w:val="1"/>
          <w:sz w:val="24"/>
          <w:szCs w:val="24"/>
        </w:rPr>
      </w:pP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Used </w:t>
      </w:r>
      <w:proofErr w:type="spellStart"/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JOptionPane</w:t>
      </w:r>
      <w:proofErr w:type="spellEnd"/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to request input from users and to display output. </w:t>
      </w:r>
    </w:p>
    <w:p w14:paraId="46C946DD" w14:textId="72A8C5DE" w:rsidR="00091DA1" w:rsidRPr="00775C2B" w:rsidRDefault="00091DA1" w:rsidP="00775C2B">
      <w:pPr>
        <w:pStyle w:val="ListParagraph"/>
        <w:numPr>
          <w:ilvl w:val="0"/>
          <w:numId w:val="5"/>
        </w:numPr>
        <w:spacing w:before="7"/>
        <w:ind w:left="1710" w:hanging="180"/>
        <w:rPr>
          <w:rFonts w:ascii="Calibri" w:eastAsia="Calibri" w:hAnsi="Calibri" w:cs="Calibri"/>
          <w:color w:val="343434"/>
          <w:spacing w:val="1"/>
          <w:sz w:val="24"/>
          <w:szCs w:val="24"/>
        </w:rPr>
      </w:pP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Created and used polymorphism and inheritance to</w:t>
      </w:r>
      <w:r w:rsidR="00DC494A"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manage and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connect </w:t>
      </w:r>
      <w:r w:rsidR="00DC494A"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5 classes. </w:t>
      </w:r>
      <w:bookmarkStart w:id="0" w:name="_GoBack"/>
      <w:bookmarkEnd w:id="0"/>
    </w:p>
    <w:p w14:paraId="38B2BA52" w14:textId="77777777" w:rsidR="006D4F42" w:rsidRDefault="006D4F42">
      <w:pPr>
        <w:spacing w:before="9" w:line="280" w:lineRule="exact"/>
        <w:rPr>
          <w:sz w:val="28"/>
          <w:szCs w:val="28"/>
        </w:rPr>
      </w:pPr>
    </w:p>
    <w:p w14:paraId="3BA2A60B" w14:textId="77777777" w:rsidR="006D4F42" w:rsidRDefault="00DC494A">
      <w:pPr>
        <w:spacing w:line="280" w:lineRule="exact"/>
        <w:ind w:left="140"/>
        <w:rPr>
          <w:rFonts w:ascii="Calibri" w:eastAsia="Calibri" w:hAnsi="Calibri" w:cs="Calibri"/>
          <w:sz w:val="24"/>
          <w:szCs w:val="24"/>
        </w:rPr>
      </w:pPr>
      <w:r>
        <w:pict w14:anchorId="11194E1D">
          <v:group id="_x0000_s1026" style="position:absolute;left:0;text-align:left;margin-left:70.6pt;margin-top:15.75pt;width:456.55pt;height:0;z-index:-251658240;mso-position-horizontal-relative:page" coordorigin="1412,315" coordsize="9131,0">
            <v:shape id="_x0000_s1027" style="position:absolute;left:1412;top:315;width:9131;height:0" coordorigin="1412,315" coordsize="9131,0" path="m1412,315r9131,e" filled="f" strokeweight=".58pt">
              <v:path arrowok="t"/>
            </v:shape>
            <w10:wrap anchorx="page"/>
          </v:group>
        </w:pict>
      </w:r>
      <w:r w:rsidR="00A85798">
        <w:rPr>
          <w:rFonts w:ascii="Calibri" w:eastAsia="Calibri" w:hAnsi="Calibri" w:cs="Calibri"/>
          <w:b/>
          <w:sz w:val="24"/>
          <w:szCs w:val="24"/>
        </w:rPr>
        <w:t>EXPERI</w:t>
      </w:r>
      <w:r w:rsidR="00A85798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A85798">
        <w:rPr>
          <w:rFonts w:ascii="Calibri" w:eastAsia="Calibri" w:hAnsi="Calibri" w:cs="Calibri"/>
          <w:b/>
          <w:sz w:val="24"/>
          <w:szCs w:val="24"/>
        </w:rPr>
        <w:t>NC</w:t>
      </w:r>
      <w:r w:rsidR="00A85798"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 w:rsidR="00A85798">
        <w:rPr>
          <w:rFonts w:ascii="Calibri" w:eastAsia="Calibri" w:hAnsi="Calibri" w:cs="Calibri"/>
          <w:b/>
          <w:sz w:val="24"/>
          <w:szCs w:val="24"/>
        </w:rPr>
        <w:t>:</w:t>
      </w:r>
    </w:p>
    <w:p w14:paraId="69C8CE0F" w14:textId="77777777" w:rsidR="006D4F42" w:rsidRDefault="006D4F42">
      <w:pPr>
        <w:spacing w:line="160" w:lineRule="exact"/>
        <w:rPr>
          <w:sz w:val="16"/>
          <w:szCs w:val="16"/>
        </w:rPr>
      </w:pPr>
    </w:p>
    <w:p w14:paraId="5795FC06" w14:textId="77777777" w:rsidR="006D4F42" w:rsidRDefault="006D4F42">
      <w:pPr>
        <w:spacing w:line="200" w:lineRule="exact"/>
      </w:pPr>
    </w:p>
    <w:p w14:paraId="2FF26592" w14:textId="77777777" w:rsidR="006D4F42" w:rsidRDefault="00A85798">
      <w:pPr>
        <w:spacing w:before="11"/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va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z w:val="24"/>
          <w:szCs w:val="24"/>
        </w:rPr>
        <w:t>th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ee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rin</w:t>
      </w:r>
      <w:r>
        <w:rPr>
          <w:rFonts w:ascii="Calibri" w:eastAsia="Calibri" w:hAnsi="Calibri" w:cs="Calibri"/>
          <w:b/>
          <w:sz w:val="24"/>
          <w:szCs w:val="24"/>
        </w:rPr>
        <w:t>g</w:t>
      </w:r>
    </w:p>
    <w:p w14:paraId="012F6164" w14:textId="77777777" w:rsidR="006D4F42" w:rsidRDefault="00A85798">
      <w:pPr>
        <w:spacing w:before="55"/>
        <w:ind w:left="136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pacing w:val="-1"/>
          <w:sz w:val="24"/>
          <w:szCs w:val="24"/>
        </w:rPr>
        <w:t>No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ember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i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4 –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i/>
          <w:sz w:val="24"/>
          <w:szCs w:val="24"/>
        </w:rPr>
        <w:t>il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5</w:t>
      </w:r>
    </w:p>
    <w:p w14:paraId="11B7FA85" w14:textId="151639FA" w:rsidR="006D4F42" w:rsidRDefault="00A85798" w:rsidP="00E439A2">
      <w:pPr>
        <w:tabs>
          <w:tab w:val="left" w:pos="2070"/>
        </w:tabs>
        <w:spacing w:before="7" w:line="245" w:lineRule="auto"/>
        <w:ind w:left="2070" w:right="407" w:hanging="18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ab/>
      </w:r>
      <w:r w:rsidR="00150062">
        <w:rPr>
          <w:rFonts w:ascii="Calibri" w:eastAsia="Calibri" w:hAnsi="Calibri" w:cs="Calibri"/>
          <w:color w:val="343434"/>
          <w:sz w:val="24"/>
          <w:szCs w:val="24"/>
        </w:rPr>
        <w:t>Tested codes for error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343434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d  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z w:val="24"/>
          <w:szCs w:val="24"/>
        </w:rPr>
        <w:t>ga</w:t>
      </w:r>
      <w:r>
        <w:rPr>
          <w:rFonts w:ascii="Calibri" w:eastAsia="Calibri" w:hAnsi="Calibri" w:cs="Calibri"/>
          <w:color w:val="343434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e 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343434"/>
          <w:sz w:val="24"/>
          <w:szCs w:val="24"/>
        </w:rPr>
        <w:t>e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db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ack on 6  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color w:val="343434"/>
          <w:sz w:val="24"/>
          <w:szCs w:val="24"/>
        </w:rPr>
        <w:t>e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s' Java </w:t>
      </w:r>
      <w:r w:rsidR="00E439A2">
        <w:rPr>
          <w:rFonts w:ascii="Calibri" w:eastAsia="Calibri" w:hAnsi="Calibri" w:cs="Calibri"/>
          <w:color w:val="343434"/>
          <w:sz w:val="24"/>
          <w:szCs w:val="24"/>
        </w:rPr>
        <w:t>p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343434"/>
          <w:sz w:val="24"/>
          <w:szCs w:val="24"/>
        </w:rPr>
        <w:t>og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343434"/>
          <w:sz w:val="24"/>
          <w:szCs w:val="24"/>
        </w:rPr>
        <w:t>ams im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343434"/>
          <w:sz w:val="24"/>
          <w:szCs w:val="24"/>
        </w:rPr>
        <w:t>le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343434"/>
          <w:sz w:val="24"/>
          <w:szCs w:val="24"/>
        </w:rPr>
        <w:t>g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nh</w:t>
      </w:r>
      <w:r>
        <w:rPr>
          <w:rFonts w:ascii="Calibri" w:eastAsia="Calibri" w:hAnsi="Calibri" w:cs="Calibri"/>
          <w:color w:val="343434"/>
          <w:sz w:val="24"/>
          <w:szCs w:val="24"/>
        </w:rPr>
        <w:t>e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343434"/>
          <w:sz w:val="24"/>
          <w:szCs w:val="24"/>
        </w:rPr>
        <w:t>a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343434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color w:val="343434"/>
          <w:sz w:val="24"/>
          <w:szCs w:val="24"/>
        </w:rPr>
        <w:t>e,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color w:val="343434"/>
          <w:sz w:val="24"/>
          <w:szCs w:val="24"/>
        </w:rPr>
        <w:t>oly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color w:val="343434"/>
          <w:sz w:val="24"/>
          <w:szCs w:val="24"/>
        </w:rPr>
        <w:t>o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343434"/>
          <w:sz w:val="24"/>
          <w:szCs w:val="24"/>
        </w:rPr>
        <w:t>ism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343434"/>
          <w:sz w:val="24"/>
          <w:szCs w:val="24"/>
        </w:rPr>
        <w:t>d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z w:val="24"/>
          <w:szCs w:val="24"/>
        </w:rPr>
        <w:t>m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343434"/>
          <w:sz w:val="24"/>
          <w:szCs w:val="24"/>
        </w:rPr>
        <w:t>l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343434"/>
          <w:sz w:val="24"/>
          <w:szCs w:val="24"/>
        </w:rPr>
        <w:t>i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343434"/>
          <w:sz w:val="24"/>
          <w:szCs w:val="24"/>
        </w:rPr>
        <w:t>le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color w:val="343434"/>
          <w:sz w:val="24"/>
          <w:szCs w:val="24"/>
        </w:rPr>
        <w:t>lasses.</w:t>
      </w:r>
    </w:p>
    <w:p w14:paraId="5A1274D7" w14:textId="77777777" w:rsidR="006D4F42" w:rsidRDefault="00A85798" w:rsidP="00E439A2">
      <w:pPr>
        <w:tabs>
          <w:tab w:val="left" w:pos="2070"/>
        </w:tabs>
        <w:spacing w:line="245" w:lineRule="auto"/>
        <w:ind w:left="2070" w:right="406" w:hanging="18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color w:val="343434"/>
          <w:sz w:val="24"/>
          <w:szCs w:val="24"/>
        </w:rPr>
        <w:t>Resp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color w:val="343434"/>
          <w:sz w:val="24"/>
          <w:szCs w:val="24"/>
        </w:rPr>
        <w:t>si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e </w:t>
      </w:r>
      <w:r>
        <w:rPr>
          <w:rFonts w:ascii="Calibri" w:eastAsia="Calibri" w:hAnsi="Calibri" w:cs="Calibri"/>
          <w:color w:val="343434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color w:val="343434"/>
          <w:sz w:val="24"/>
          <w:szCs w:val="24"/>
        </w:rPr>
        <w:t>or</w:t>
      </w:r>
      <w:proofErr w:type="gramEnd"/>
      <w:r>
        <w:rPr>
          <w:rFonts w:ascii="Calibri" w:eastAsia="Calibri" w:hAnsi="Calibri" w:cs="Calibri"/>
          <w:color w:val="34343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343434"/>
          <w:sz w:val="24"/>
          <w:szCs w:val="24"/>
        </w:rPr>
        <w:t>o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color w:val="343434"/>
          <w:sz w:val="24"/>
          <w:szCs w:val="24"/>
        </w:rPr>
        <w:t>m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343434"/>
          <w:sz w:val="24"/>
          <w:szCs w:val="24"/>
        </w:rPr>
        <w:t>i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343434"/>
          <w:sz w:val="24"/>
          <w:szCs w:val="24"/>
        </w:rPr>
        <w:t>a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343434"/>
          <w:sz w:val="24"/>
          <w:szCs w:val="24"/>
        </w:rPr>
        <w:t>i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g </w:t>
      </w:r>
      <w:r>
        <w:rPr>
          <w:rFonts w:ascii="Calibri" w:eastAsia="Calibri" w:hAnsi="Calibri" w:cs="Calibri"/>
          <w:color w:val="343434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d </w:t>
      </w:r>
      <w:r>
        <w:rPr>
          <w:rFonts w:ascii="Calibri" w:eastAsia="Calibri" w:hAnsi="Calibri" w:cs="Calibri"/>
          <w:color w:val="343434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z w:val="24"/>
          <w:szCs w:val="24"/>
        </w:rPr>
        <w:t>s</w:t>
      </w:r>
      <w:r>
        <w:rPr>
          <w:rFonts w:ascii="Calibri" w:eastAsia="Calibri" w:hAnsi="Calibri" w:cs="Calibri"/>
          <w:color w:val="343434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343434"/>
          <w:sz w:val="24"/>
          <w:szCs w:val="24"/>
        </w:rPr>
        <w:t>e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343434"/>
          <w:sz w:val="24"/>
          <w:szCs w:val="24"/>
        </w:rPr>
        <w:t>li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g </w:t>
      </w:r>
      <w:r>
        <w:rPr>
          <w:rFonts w:ascii="Calibri" w:eastAsia="Calibri" w:hAnsi="Calibri" w:cs="Calibri"/>
          <w:color w:val="343434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or </w:t>
      </w:r>
      <w:r>
        <w:rPr>
          <w:rFonts w:ascii="Calibri" w:eastAsia="Calibri" w:hAnsi="Calibri" w:cs="Calibri"/>
          <w:color w:val="343434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z w:val="24"/>
          <w:szCs w:val="24"/>
        </w:rPr>
        <w:t>sessi</w:t>
      </w:r>
      <w:r>
        <w:rPr>
          <w:rFonts w:ascii="Calibri" w:eastAsia="Calibri" w:hAnsi="Calibri" w:cs="Calibri"/>
          <w:color w:val="343434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343434"/>
          <w:sz w:val="24"/>
          <w:szCs w:val="24"/>
        </w:rPr>
        <w:t xml:space="preserve">s </w:t>
      </w:r>
      <w:r>
        <w:rPr>
          <w:rFonts w:ascii="Calibri" w:eastAsia="Calibri" w:hAnsi="Calibri" w:cs="Calibri"/>
          <w:color w:val="343434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color w:val="343434"/>
          <w:sz w:val="24"/>
          <w:szCs w:val="24"/>
        </w:rPr>
        <w:t>i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343434"/>
          <w:sz w:val="24"/>
          <w:szCs w:val="24"/>
        </w:rPr>
        <w:t>h s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color w:val="343434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color w:val="343434"/>
          <w:sz w:val="24"/>
          <w:szCs w:val="24"/>
        </w:rPr>
        <w:t>e</w:t>
      </w:r>
      <w:r>
        <w:rPr>
          <w:rFonts w:ascii="Calibri" w:eastAsia="Calibri" w:hAnsi="Calibri" w:cs="Calibri"/>
          <w:color w:val="343434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343434"/>
          <w:sz w:val="24"/>
          <w:szCs w:val="24"/>
        </w:rPr>
        <w:t>s.</w:t>
      </w:r>
    </w:p>
    <w:sectPr w:rsidR="006D4F42">
      <w:type w:val="continuous"/>
      <w:pgSz w:w="12240" w:h="15840"/>
      <w:pgMar w:top="6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1A15"/>
    <w:multiLevelType w:val="hybridMultilevel"/>
    <w:tmpl w:val="95042938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1E724089"/>
    <w:multiLevelType w:val="hybridMultilevel"/>
    <w:tmpl w:val="F8F2DDE4"/>
    <w:lvl w:ilvl="0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2" w15:restartNumberingAfterBreak="0">
    <w:nsid w:val="401D5CC4"/>
    <w:multiLevelType w:val="multilevel"/>
    <w:tmpl w:val="4DDA01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65198D"/>
    <w:multiLevelType w:val="hybridMultilevel"/>
    <w:tmpl w:val="DB52533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5E3F648B"/>
    <w:multiLevelType w:val="hybridMultilevel"/>
    <w:tmpl w:val="9F807354"/>
    <w:lvl w:ilvl="0" w:tplc="4DA2CD2C">
      <w:numFmt w:val="bullet"/>
      <w:lvlText w:val="•"/>
      <w:lvlJc w:val="left"/>
      <w:pPr>
        <w:ind w:left="2300" w:hanging="360"/>
      </w:pPr>
      <w:rPr>
        <w:rFonts w:ascii="Times New Roman" w:eastAsia="Times New Roman" w:hAnsi="Times New Roman" w:cs="Times New Roman" w:hint="default"/>
        <w:color w:val="auto"/>
        <w:w w:val="131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F42"/>
    <w:rsid w:val="00091DA1"/>
    <w:rsid w:val="00150062"/>
    <w:rsid w:val="00315318"/>
    <w:rsid w:val="006D4F42"/>
    <w:rsid w:val="00775C2B"/>
    <w:rsid w:val="00984047"/>
    <w:rsid w:val="00A85798"/>
    <w:rsid w:val="00C76E7C"/>
    <w:rsid w:val="00DC494A"/>
    <w:rsid w:val="00DF2FA6"/>
    <w:rsid w:val="00E439A2"/>
    <w:rsid w:val="00F3106A"/>
    <w:rsid w:val="00F6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B487AF"/>
  <w15:docId w15:val="{FD4B431C-52AA-4139-A92B-A8A0165B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F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md.nguyen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C871C-B668-4F32-8068-09AB079E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nguyen</cp:lastModifiedBy>
  <cp:revision>9</cp:revision>
  <dcterms:created xsi:type="dcterms:W3CDTF">2019-05-23T22:33:00Z</dcterms:created>
  <dcterms:modified xsi:type="dcterms:W3CDTF">2019-05-29T05:49:00Z</dcterms:modified>
</cp:coreProperties>
</file>