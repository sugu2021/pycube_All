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AB36" w14:textId="77777777" w:rsidR="007F60BA" w:rsidRDefault="007F60BA" w:rsidP="007F60BA">
      <w:pPr>
        <w:autoSpaceDE w:val="0"/>
        <w:autoSpaceDN w:val="0"/>
        <w:adjustRightInd w:val="0"/>
        <w:spacing w:after="80"/>
        <w:jc w:val="center"/>
        <w:rPr>
          <w:rFonts w:ascii="Century Gothic" w:hAnsi="Century Gothic" w:cs="Century Gothic"/>
          <w:color w:val="1F1F1F"/>
          <w:spacing w:val="40"/>
          <w:kern w:val="1"/>
          <w:sz w:val="46"/>
          <w:szCs w:val="46"/>
        </w:rPr>
      </w:pPr>
      <w:r>
        <w:rPr>
          <w:rFonts w:ascii="Century Gothic" w:hAnsi="Century Gothic" w:cs="Century Gothic"/>
          <w:color w:val="1F1F1F"/>
          <w:spacing w:val="40"/>
          <w:kern w:val="1"/>
          <w:sz w:val="46"/>
          <w:szCs w:val="46"/>
        </w:rPr>
        <w:t>DAVID DO</w:t>
      </w:r>
    </w:p>
    <w:p w14:paraId="23940538" w14:textId="77777777" w:rsidR="007F60BA" w:rsidRDefault="007F60BA" w:rsidP="007F60BA">
      <w:pPr>
        <w:jc w:val="center"/>
        <w:rPr>
          <w:rStyle w:val="Hyperlink"/>
          <w:rFonts w:ascii="Century Gothic" w:hAnsi="Century Gothic"/>
          <w:sz w:val="20"/>
          <w:szCs w:val="20"/>
        </w:rPr>
      </w:pPr>
      <w:r w:rsidRPr="00A011D3">
        <w:rPr>
          <w:rFonts w:ascii="Century Gothic" w:hAnsi="Century Gothic" w:cs="Century Gothic"/>
          <w:color w:val="474747"/>
          <w:spacing w:val="10"/>
          <w:kern w:val="1"/>
          <w:sz w:val="20"/>
          <w:szCs w:val="20"/>
        </w:rPr>
        <w:t xml:space="preserve">3331 Freedom Place Falls Church, VA 22041|(703) 953-7321|davidhieudo@gmail.com </w:t>
      </w:r>
      <w:r>
        <w:rPr>
          <w:rFonts w:ascii="Century Gothic" w:hAnsi="Century Gothic" w:cs="Century Gothic"/>
          <w:color w:val="474747"/>
          <w:spacing w:val="10"/>
          <w:kern w:val="1"/>
          <w:sz w:val="20"/>
          <w:szCs w:val="20"/>
        </w:rPr>
        <w:t>|</w:t>
      </w:r>
      <w:hyperlink r:id="rId5" w:history="1">
        <w:r w:rsidRPr="00A011D3">
          <w:rPr>
            <w:rStyle w:val="Hyperlink"/>
            <w:rFonts w:ascii="Century Gothic" w:hAnsi="Century Gothic"/>
            <w:sz w:val="20"/>
            <w:szCs w:val="20"/>
          </w:rPr>
          <w:t>https://www.linkedin.com/in/david-do-32280b166/</w:t>
        </w:r>
      </w:hyperlink>
    </w:p>
    <w:p w14:paraId="0098FD94" w14:textId="77777777" w:rsidR="007F60BA" w:rsidRDefault="007F60BA" w:rsidP="007F60BA">
      <w:pPr>
        <w:autoSpaceDE w:val="0"/>
        <w:autoSpaceDN w:val="0"/>
        <w:adjustRightInd w:val="0"/>
        <w:spacing w:after="80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noProof/>
          <w:color w:val="474747"/>
          <w:spacing w:val="20"/>
          <w:kern w:val="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DCA36" wp14:editId="0BC31BDD">
                <wp:simplePos x="0" y="0"/>
                <wp:positionH relativeFrom="column">
                  <wp:posOffset>-50800</wp:posOffset>
                </wp:positionH>
                <wp:positionV relativeFrom="paragraph">
                  <wp:posOffset>204470</wp:posOffset>
                </wp:positionV>
                <wp:extent cx="59944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0AB90C" id="Straight Connector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16.1pt" to="468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="Century Gothic"/>
          <w:color w:val="474747"/>
          <w:spacing w:val="20"/>
          <w:kern w:val="1"/>
          <w:sz w:val="22"/>
          <w:szCs w:val="22"/>
        </w:rPr>
        <w:t>EDUCATION</w:t>
      </w:r>
    </w:p>
    <w:p w14:paraId="0844CE24" w14:textId="77777777" w:rsidR="007F60BA" w:rsidRDefault="007F60BA" w:rsidP="007F60BA">
      <w:pPr>
        <w:tabs>
          <w:tab w:val="right" w:pos="8856"/>
        </w:tabs>
        <w:autoSpaceDE w:val="0"/>
        <w:autoSpaceDN w:val="0"/>
        <w:adjustRightInd w:val="0"/>
        <w:spacing w:after="40"/>
        <w:rPr>
          <w:rFonts w:ascii="Century Gothic" w:hAnsi="Century Gothic" w:cs="Century Gothic"/>
          <w:b/>
          <w:bCs/>
          <w:color w:val="000000"/>
          <w:sz w:val="22"/>
          <w:szCs w:val="22"/>
        </w:rPr>
      </w:pPr>
    </w:p>
    <w:p w14:paraId="52A4F778" w14:textId="77777777" w:rsidR="007F60BA" w:rsidRDefault="007F60BA" w:rsidP="007F60BA">
      <w:pPr>
        <w:tabs>
          <w:tab w:val="right" w:pos="8856"/>
        </w:tabs>
        <w:autoSpaceDE w:val="0"/>
        <w:autoSpaceDN w:val="0"/>
        <w:adjustRightInd w:val="0"/>
        <w:spacing w:after="40"/>
        <w:rPr>
          <w:rFonts w:ascii="Century Gothic" w:hAnsi="Century Gothic" w:cs="Century Gothic"/>
          <w:b/>
          <w:bCs/>
          <w:color w:val="000000"/>
          <w:sz w:val="22"/>
          <w:szCs w:val="22"/>
        </w:rPr>
      </w:pPr>
      <w:r>
        <w:rPr>
          <w:rFonts w:ascii="Century Gothic" w:hAnsi="Century Gothic" w:cs="Century Gothic"/>
          <w:b/>
          <w:bCs/>
          <w:color w:val="000000"/>
          <w:sz w:val="22"/>
          <w:szCs w:val="22"/>
        </w:rPr>
        <w:t xml:space="preserve">George Mason University </w:t>
      </w:r>
      <w:r>
        <w:rPr>
          <w:rFonts w:ascii="Century Gothic" w:hAnsi="Century Gothic" w:cs="Century Gothic"/>
          <w:b/>
          <w:bCs/>
          <w:color w:val="474747"/>
          <w:sz w:val="22"/>
          <w:szCs w:val="22"/>
        </w:rPr>
        <w:tab/>
        <w:t>2017 - Current</w:t>
      </w:r>
    </w:p>
    <w:p w14:paraId="1DB6AB5F" w14:textId="77777777" w:rsidR="007F60BA" w:rsidRPr="00536B95" w:rsidRDefault="007F60BA" w:rsidP="007F60BA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40"/>
        <w:ind w:left="360"/>
        <w:rPr>
          <w:rFonts w:ascii="Century Gothic" w:hAnsi="Century Gothic" w:cs="Century Gothic"/>
          <w:b/>
          <w:bCs/>
          <w:color w:val="000000"/>
          <w:sz w:val="22"/>
          <w:szCs w:val="22"/>
        </w:rPr>
      </w:pPr>
      <w:r w:rsidRPr="00536B95">
        <w:rPr>
          <w:rFonts w:ascii="Century Gothic" w:hAnsi="Century Gothic" w:cs="Century Gothic"/>
          <w:color w:val="000000"/>
          <w:sz w:val="22"/>
          <w:szCs w:val="22"/>
        </w:rPr>
        <w:t>C</w:t>
      </w:r>
      <w:r>
        <w:rPr>
          <w:rFonts w:ascii="Century Gothic" w:hAnsi="Century Gothic" w:cs="Century Gothic"/>
          <w:color w:val="000000"/>
          <w:sz w:val="22"/>
          <w:szCs w:val="22"/>
        </w:rPr>
        <w:t>urrently pursuing a degree in Computer Science</w:t>
      </w:r>
    </w:p>
    <w:p w14:paraId="410470D9" w14:textId="05D7341B" w:rsidR="00336295" w:rsidRDefault="007F60BA" w:rsidP="00336295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40"/>
        <w:ind w:left="360"/>
        <w:rPr>
          <w:rFonts w:ascii="Century Gothic" w:hAnsi="Century Gothic" w:cs="Century Gothic"/>
          <w:b/>
          <w:bCs/>
          <w:color w:val="000000"/>
          <w:sz w:val="22"/>
          <w:szCs w:val="22"/>
        </w:rPr>
      </w:pPr>
      <w:proofErr w:type="spellStart"/>
      <w:r>
        <w:rPr>
          <w:rFonts w:ascii="Century Gothic" w:hAnsi="Century Gothic" w:cs="Century Gothic"/>
          <w:color w:val="000000"/>
          <w:sz w:val="22"/>
          <w:szCs w:val="22"/>
        </w:rPr>
        <w:t>Gpa</w:t>
      </w:r>
      <w:proofErr w:type="spellEnd"/>
      <w:r>
        <w:rPr>
          <w:rFonts w:ascii="Century Gothic" w:hAnsi="Century Gothic" w:cs="Century Gothic"/>
          <w:color w:val="000000"/>
          <w:sz w:val="22"/>
          <w:szCs w:val="22"/>
        </w:rPr>
        <w:t>: 3.1</w:t>
      </w:r>
    </w:p>
    <w:p w14:paraId="2BF6B2CC" w14:textId="77777777" w:rsidR="00336295" w:rsidRPr="00336295" w:rsidRDefault="00336295" w:rsidP="00336295">
      <w:pPr>
        <w:tabs>
          <w:tab w:val="left" w:pos="20"/>
          <w:tab w:val="left" w:pos="360"/>
        </w:tabs>
        <w:autoSpaceDE w:val="0"/>
        <w:autoSpaceDN w:val="0"/>
        <w:adjustRightInd w:val="0"/>
        <w:spacing w:after="40"/>
        <w:ind w:left="360"/>
        <w:rPr>
          <w:rFonts w:ascii="Century Gothic" w:hAnsi="Century Gothic" w:cs="Century Gothic"/>
          <w:b/>
          <w:bCs/>
          <w:color w:val="000000"/>
          <w:sz w:val="22"/>
          <w:szCs w:val="22"/>
        </w:rPr>
      </w:pPr>
    </w:p>
    <w:p w14:paraId="63DF9B9B" w14:textId="77777777" w:rsidR="007F60BA" w:rsidRPr="006A72CD" w:rsidRDefault="007F60BA" w:rsidP="007F60BA">
      <w:pPr>
        <w:autoSpaceDE w:val="0"/>
        <w:autoSpaceDN w:val="0"/>
        <w:adjustRightInd w:val="0"/>
        <w:spacing w:after="80"/>
        <w:rPr>
          <w:rFonts w:ascii="Century Gothic" w:hAnsi="Century Gothic" w:cs="Century Gothic"/>
          <w:color w:val="474747"/>
          <w:spacing w:val="20"/>
          <w:kern w:val="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0A122" wp14:editId="340289DE">
                <wp:simplePos x="0" y="0"/>
                <wp:positionH relativeFrom="column">
                  <wp:posOffset>-50800</wp:posOffset>
                </wp:positionH>
                <wp:positionV relativeFrom="paragraph">
                  <wp:posOffset>207010</wp:posOffset>
                </wp:positionV>
                <wp:extent cx="59944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54C522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16.3pt" to="468pt,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="Century Gothic"/>
          <w:color w:val="474747"/>
          <w:spacing w:val="20"/>
          <w:kern w:val="1"/>
          <w:sz w:val="22"/>
          <w:szCs w:val="22"/>
        </w:rPr>
        <w:t>PROJECTS</w:t>
      </w:r>
    </w:p>
    <w:p w14:paraId="14617B94" w14:textId="77777777" w:rsidR="007F60BA" w:rsidRDefault="007F60BA" w:rsidP="007F60BA">
      <w:pPr>
        <w:pStyle w:val="ListParagraph"/>
        <w:numPr>
          <w:ilvl w:val="0"/>
          <w:numId w:val="5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Simulated a juggling program </w:t>
      </w:r>
    </w:p>
    <w:p w14:paraId="7ACE9050" w14:textId="77777777" w:rsidR="007F60BA" w:rsidRPr="002A0DB7" w:rsidRDefault="007F60BA" w:rsidP="007F60BA">
      <w:pPr>
        <w:pStyle w:val="ListParagraph"/>
        <w:numPr>
          <w:ilvl w:val="1"/>
          <w:numId w:val="5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>Implemented the program using linked lists, stacks, and queue data structures</w:t>
      </w:r>
    </w:p>
    <w:p w14:paraId="61834C10" w14:textId="77777777" w:rsidR="007F60BA" w:rsidRDefault="007F60BA" w:rsidP="007F60BA">
      <w:pPr>
        <w:pStyle w:val="ListParagraph"/>
        <w:numPr>
          <w:ilvl w:val="0"/>
          <w:numId w:val="5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>Implemented a college registration system</w:t>
      </w:r>
    </w:p>
    <w:p w14:paraId="0509FD86" w14:textId="77777777" w:rsidR="007F60BA" w:rsidRPr="002A0DB7" w:rsidRDefault="007F60BA" w:rsidP="007F60BA">
      <w:pPr>
        <w:pStyle w:val="ListParagraph"/>
        <w:numPr>
          <w:ilvl w:val="1"/>
          <w:numId w:val="5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Designed a functioning system based on object-oriented concepts </w:t>
      </w:r>
    </w:p>
    <w:p w14:paraId="6B4FACE2" w14:textId="77777777" w:rsidR="007F60BA" w:rsidRDefault="007F60BA" w:rsidP="007F60BA">
      <w:pPr>
        <w:pStyle w:val="ListParagraph"/>
        <w:numPr>
          <w:ilvl w:val="0"/>
          <w:numId w:val="5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Programmed a smart home system </w:t>
      </w:r>
    </w:p>
    <w:p w14:paraId="6AA84493" w14:textId="77777777" w:rsidR="007F60BA" w:rsidRPr="002A0DB7" w:rsidRDefault="007F60BA" w:rsidP="007F60BA">
      <w:pPr>
        <w:pStyle w:val="ListParagraph"/>
        <w:numPr>
          <w:ilvl w:val="1"/>
          <w:numId w:val="5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>Simulated a smart home controller with the use of generics and enumerations while working with interfaces</w:t>
      </w:r>
    </w:p>
    <w:p w14:paraId="545B9996" w14:textId="77777777" w:rsidR="007F60BA" w:rsidRDefault="007F60BA" w:rsidP="007F60BA">
      <w:pPr>
        <w:autoSpaceDE w:val="0"/>
        <w:autoSpaceDN w:val="0"/>
        <w:adjustRightInd w:val="0"/>
        <w:spacing w:after="80"/>
        <w:rPr>
          <w:rFonts w:ascii="Century Gothic" w:hAnsi="Century Gothic" w:cs="Century Gothic"/>
          <w:color w:val="474747"/>
          <w:spacing w:val="20"/>
          <w:kern w:val="1"/>
          <w:sz w:val="22"/>
          <w:szCs w:val="22"/>
        </w:rPr>
      </w:pPr>
    </w:p>
    <w:p w14:paraId="591FF5B1" w14:textId="77777777" w:rsidR="007F60BA" w:rsidRDefault="007F60BA" w:rsidP="007F60BA">
      <w:pPr>
        <w:autoSpaceDE w:val="0"/>
        <w:autoSpaceDN w:val="0"/>
        <w:adjustRightInd w:val="0"/>
        <w:spacing w:after="80"/>
        <w:rPr>
          <w:rFonts w:ascii="Century Gothic" w:hAnsi="Century Gothic" w:cs="Century Gothic"/>
          <w:color w:val="474747"/>
          <w:spacing w:val="20"/>
          <w:kern w:val="1"/>
          <w:sz w:val="22"/>
          <w:szCs w:val="22"/>
        </w:rPr>
      </w:pPr>
      <w:r>
        <w:rPr>
          <w:rFonts w:ascii="Century Gothic" w:hAnsi="Century Gothic" w:cs="Century Gothic"/>
          <w:noProof/>
          <w:color w:val="474747"/>
          <w:spacing w:val="20"/>
          <w:kern w:val="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FCE6E" wp14:editId="3C4F486C">
                <wp:simplePos x="0" y="0"/>
                <wp:positionH relativeFrom="column">
                  <wp:posOffset>-50800</wp:posOffset>
                </wp:positionH>
                <wp:positionV relativeFrom="paragraph">
                  <wp:posOffset>207010</wp:posOffset>
                </wp:positionV>
                <wp:extent cx="59944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62F58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16.3pt" to="468pt,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="Century Gothic"/>
          <w:color w:val="474747"/>
          <w:spacing w:val="20"/>
          <w:kern w:val="1"/>
          <w:sz w:val="22"/>
          <w:szCs w:val="22"/>
        </w:rPr>
        <w:t>EXPERIENCE</w:t>
      </w:r>
    </w:p>
    <w:p w14:paraId="3A217E36" w14:textId="77777777" w:rsidR="007F60BA" w:rsidRDefault="007F60BA" w:rsidP="007F60BA">
      <w:pPr>
        <w:tabs>
          <w:tab w:val="right" w:pos="8856"/>
        </w:tabs>
        <w:autoSpaceDE w:val="0"/>
        <w:autoSpaceDN w:val="0"/>
        <w:adjustRightInd w:val="0"/>
        <w:spacing w:after="40"/>
        <w:rPr>
          <w:rFonts w:ascii="Century Gothic" w:hAnsi="Century Gothic" w:cs="Century Gothic"/>
          <w:b/>
          <w:bCs/>
          <w:color w:val="000000"/>
          <w:sz w:val="22"/>
          <w:szCs w:val="22"/>
        </w:rPr>
      </w:pPr>
    </w:p>
    <w:p w14:paraId="31F3C193" w14:textId="77777777" w:rsidR="007F60BA" w:rsidRDefault="007F60BA" w:rsidP="007F60BA">
      <w:pPr>
        <w:tabs>
          <w:tab w:val="right" w:pos="8856"/>
        </w:tabs>
        <w:autoSpaceDE w:val="0"/>
        <w:autoSpaceDN w:val="0"/>
        <w:adjustRightInd w:val="0"/>
        <w:spacing w:after="40"/>
        <w:rPr>
          <w:rFonts w:ascii="Century Gothic" w:hAnsi="Century Gothic" w:cs="Century Gothic"/>
          <w:b/>
          <w:bCs/>
          <w:color w:val="000000"/>
          <w:sz w:val="22"/>
          <w:szCs w:val="22"/>
        </w:rPr>
      </w:pPr>
      <w:r>
        <w:rPr>
          <w:rFonts w:ascii="Century Gothic" w:hAnsi="Century Gothic" w:cs="Century Gothic"/>
          <w:b/>
          <w:bCs/>
          <w:color w:val="000000"/>
          <w:sz w:val="22"/>
          <w:szCs w:val="22"/>
        </w:rPr>
        <w:t>Admin/IT Intern</w:t>
      </w:r>
      <w:r>
        <w:rPr>
          <w:rFonts w:ascii="Century Gothic" w:hAnsi="Century Gothic" w:cs="Century Gothic"/>
          <w:b/>
          <w:bCs/>
          <w:color w:val="000000"/>
          <w:sz w:val="22"/>
          <w:szCs w:val="22"/>
        </w:rPr>
        <w:tab/>
      </w:r>
      <w:r>
        <w:rPr>
          <w:rFonts w:ascii="Century Gothic" w:hAnsi="Century Gothic" w:cs="Century Gothic"/>
          <w:b/>
          <w:bCs/>
          <w:color w:val="474747"/>
          <w:sz w:val="22"/>
          <w:szCs w:val="22"/>
        </w:rPr>
        <w:t>August 2018 – September 2019</w:t>
      </w:r>
    </w:p>
    <w:p w14:paraId="6F55E3B7" w14:textId="5E1B2F00" w:rsidR="007F60BA" w:rsidRPr="004B34B4" w:rsidRDefault="0002517A" w:rsidP="007F60BA">
      <w:pPr>
        <w:autoSpaceDE w:val="0"/>
        <w:autoSpaceDN w:val="0"/>
        <w:adjustRightInd w:val="0"/>
        <w:spacing w:after="80"/>
        <w:rPr>
          <w:rFonts w:ascii="Century Gothic" w:hAnsi="Century Gothic" w:cs="Century Gothic"/>
          <w:i/>
          <w:iCs/>
          <w:color w:val="000000"/>
          <w:sz w:val="22"/>
          <w:szCs w:val="22"/>
        </w:rPr>
      </w:pPr>
      <w:r>
        <w:rPr>
          <w:rFonts w:ascii="Century Gothic" w:hAnsi="Century Gothic" w:cs="Century Gothic"/>
          <w:i/>
          <w:iCs/>
          <w:color w:val="000000"/>
          <w:sz w:val="22"/>
          <w:szCs w:val="22"/>
        </w:rPr>
        <w:t xml:space="preserve">Training Resources Group Inc. </w:t>
      </w:r>
      <w:r w:rsidR="007F60BA">
        <w:rPr>
          <w:rFonts w:ascii="Century Gothic" w:hAnsi="Century Gothic" w:cs="Century Gothic"/>
          <w:i/>
          <w:iCs/>
          <w:color w:val="000000"/>
          <w:sz w:val="22"/>
          <w:szCs w:val="22"/>
        </w:rPr>
        <w:t>Arlington, VA</w:t>
      </w:r>
    </w:p>
    <w:p w14:paraId="4D0DCFFA" w14:textId="77777777" w:rsidR="007F60BA" w:rsidRDefault="007F60BA" w:rsidP="007F60BA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ind w:left="360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>Troubleshoot, diagnose, and resolve hardware, software or other network and system problems</w:t>
      </w:r>
    </w:p>
    <w:p w14:paraId="25F08443" w14:textId="77777777" w:rsidR="007F60BA" w:rsidRDefault="007F60BA" w:rsidP="007F60BA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ind w:left="360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Purchased and distributed </w:t>
      </w:r>
    </w:p>
    <w:p w14:paraId="170EBB09" w14:textId="77777777" w:rsidR="007F60BA" w:rsidRDefault="007F60BA" w:rsidP="007F60BA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ind w:left="360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>Assisted with the IT Manager in a ticketing system, resolving issues arising from clients</w:t>
      </w:r>
    </w:p>
    <w:p w14:paraId="2B2A00B1" w14:textId="77777777" w:rsidR="007F60BA" w:rsidRDefault="007F60BA" w:rsidP="007F60BA">
      <w:pPr>
        <w:tabs>
          <w:tab w:val="right" w:pos="8856"/>
        </w:tabs>
        <w:autoSpaceDE w:val="0"/>
        <w:autoSpaceDN w:val="0"/>
        <w:adjustRightInd w:val="0"/>
        <w:spacing w:after="40"/>
        <w:rPr>
          <w:rFonts w:ascii="Century Gothic" w:hAnsi="Century Gothic" w:cs="Century Gothic"/>
          <w:b/>
          <w:bCs/>
          <w:color w:val="000000"/>
          <w:sz w:val="22"/>
          <w:szCs w:val="22"/>
        </w:rPr>
      </w:pPr>
    </w:p>
    <w:p w14:paraId="05695787" w14:textId="2FB16A14" w:rsidR="007F60BA" w:rsidRDefault="007F60BA" w:rsidP="007F60BA">
      <w:pPr>
        <w:tabs>
          <w:tab w:val="right" w:pos="8856"/>
        </w:tabs>
        <w:autoSpaceDE w:val="0"/>
        <w:autoSpaceDN w:val="0"/>
        <w:adjustRightInd w:val="0"/>
        <w:spacing w:after="40"/>
        <w:rPr>
          <w:rFonts w:ascii="Century Gothic" w:hAnsi="Century Gothic" w:cs="Century Gothic"/>
          <w:b/>
          <w:bCs/>
          <w:color w:val="000000"/>
          <w:sz w:val="22"/>
          <w:szCs w:val="22"/>
        </w:rPr>
      </w:pPr>
      <w:r>
        <w:rPr>
          <w:rFonts w:ascii="Century Gothic" w:hAnsi="Century Gothic" w:cs="Century Gothic"/>
          <w:b/>
          <w:bCs/>
          <w:color w:val="000000"/>
          <w:sz w:val="22"/>
          <w:szCs w:val="22"/>
        </w:rPr>
        <w:t>Summer Intern</w:t>
      </w:r>
      <w:r>
        <w:rPr>
          <w:rFonts w:ascii="Century Gothic" w:hAnsi="Century Gothic" w:cs="Century Gothic"/>
          <w:b/>
          <w:bCs/>
          <w:color w:val="000000"/>
          <w:sz w:val="22"/>
          <w:szCs w:val="22"/>
        </w:rPr>
        <w:tab/>
      </w:r>
      <w:r>
        <w:rPr>
          <w:rFonts w:ascii="Century Gothic" w:hAnsi="Century Gothic" w:cs="Century Gothic"/>
          <w:b/>
          <w:bCs/>
          <w:color w:val="474747"/>
          <w:sz w:val="22"/>
          <w:szCs w:val="22"/>
        </w:rPr>
        <w:t>July 2017 – Aug 2017</w:t>
      </w:r>
    </w:p>
    <w:p w14:paraId="354F85A0" w14:textId="1BD4AD42" w:rsidR="007F60BA" w:rsidRDefault="0002517A" w:rsidP="007F60BA">
      <w:pPr>
        <w:autoSpaceDE w:val="0"/>
        <w:autoSpaceDN w:val="0"/>
        <w:adjustRightInd w:val="0"/>
        <w:spacing w:after="80"/>
        <w:rPr>
          <w:rFonts w:ascii="Century Gothic" w:hAnsi="Century Gothic" w:cs="Century Gothic"/>
          <w:i/>
          <w:iCs/>
          <w:color w:val="000000"/>
          <w:sz w:val="22"/>
          <w:szCs w:val="22"/>
        </w:rPr>
      </w:pPr>
      <w:r>
        <w:rPr>
          <w:rFonts w:ascii="Century Gothic" w:hAnsi="Century Gothic" w:cs="Century Gothic"/>
          <w:i/>
          <w:iCs/>
          <w:color w:val="000000"/>
          <w:sz w:val="22"/>
          <w:szCs w:val="22"/>
        </w:rPr>
        <w:t xml:space="preserve">Arlington Public Schools, </w:t>
      </w:r>
      <w:r w:rsidR="007F60BA">
        <w:rPr>
          <w:rFonts w:ascii="Century Gothic" w:hAnsi="Century Gothic" w:cs="Century Gothic"/>
          <w:i/>
          <w:iCs/>
          <w:color w:val="000000"/>
          <w:sz w:val="22"/>
          <w:szCs w:val="22"/>
        </w:rPr>
        <w:t>Arlington, V</w:t>
      </w:r>
      <w:r>
        <w:rPr>
          <w:rFonts w:ascii="Century Gothic" w:hAnsi="Century Gothic" w:cs="Century Gothic"/>
          <w:i/>
          <w:iCs/>
          <w:color w:val="000000"/>
          <w:sz w:val="22"/>
          <w:szCs w:val="22"/>
        </w:rPr>
        <w:t>A</w:t>
      </w:r>
      <w:bookmarkStart w:id="0" w:name="_GoBack"/>
      <w:bookmarkEnd w:id="0"/>
    </w:p>
    <w:p w14:paraId="46C60BB7" w14:textId="77777777" w:rsidR="007F60BA" w:rsidRDefault="007F60BA" w:rsidP="007F60BA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ind w:left="360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Distributed incoming packages </w:t>
      </w:r>
    </w:p>
    <w:p w14:paraId="36BC34FC" w14:textId="77777777" w:rsidR="007F60BA" w:rsidRDefault="007F60BA" w:rsidP="007F60BA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ind w:left="360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>Completed various clerical tasks</w:t>
      </w:r>
    </w:p>
    <w:p w14:paraId="6D4988A7" w14:textId="77777777" w:rsidR="007F60BA" w:rsidRDefault="007F60BA" w:rsidP="007F60BA">
      <w:pPr>
        <w:autoSpaceDE w:val="0"/>
        <w:autoSpaceDN w:val="0"/>
        <w:adjustRightInd w:val="0"/>
        <w:spacing w:after="80"/>
        <w:rPr>
          <w:rFonts w:ascii="Century Gothic" w:hAnsi="Century Gothic" w:cs="Century Gothic"/>
          <w:color w:val="474747"/>
          <w:spacing w:val="20"/>
          <w:kern w:val="1"/>
          <w:sz w:val="22"/>
          <w:szCs w:val="22"/>
        </w:rPr>
      </w:pPr>
      <w:r>
        <w:rPr>
          <w:rFonts w:ascii="Century Gothic" w:hAnsi="Century Gothic" w:cs="Century Gothic"/>
          <w:noProof/>
          <w:color w:val="474747"/>
          <w:spacing w:val="20"/>
          <w:kern w:val="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A37BE" wp14:editId="5F594C10">
                <wp:simplePos x="0" y="0"/>
                <wp:positionH relativeFrom="column">
                  <wp:posOffset>-50800</wp:posOffset>
                </wp:positionH>
                <wp:positionV relativeFrom="paragraph">
                  <wp:posOffset>192405</wp:posOffset>
                </wp:positionV>
                <wp:extent cx="59944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660E39" id="Straight Connector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15.15pt" to="468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 w:cs="Century Gothic"/>
          <w:color w:val="474747"/>
          <w:spacing w:val="20"/>
          <w:kern w:val="1"/>
          <w:sz w:val="22"/>
          <w:szCs w:val="22"/>
        </w:rPr>
        <w:t>SKILLS &amp; ABILITIES</w:t>
      </w:r>
    </w:p>
    <w:p w14:paraId="390C5818" w14:textId="77777777" w:rsidR="007F60BA" w:rsidRDefault="007F60BA" w:rsidP="007F60BA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ind w:left="360"/>
        <w:rPr>
          <w:rFonts w:ascii="Century Gothic" w:hAnsi="Century Gothic" w:cs="Century Gothic"/>
          <w:color w:val="000000"/>
          <w:sz w:val="22"/>
          <w:szCs w:val="22"/>
        </w:rPr>
      </w:pPr>
      <w:r w:rsidRPr="006A72CD">
        <w:rPr>
          <w:rFonts w:ascii="Century Gothic" w:hAnsi="Century Gothic" w:cs="Century Gothic"/>
          <w:b/>
          <w:bCs/>
          <w:color w:val="000000"/>
          <w:sz w:val="22"/>
          <w:szCs w:val="22"/>
        </w:rPr>
        <w:t>Languages</w:t>
      </w:r>
      <w:r>
        <w:rPr>
          <w:rFonts w:ascii="Century Gothic" w:hAnsi="Century Gothic" w:cs="Century Gothic"/>
          <w:color w:val="000000"/>
          <w:sz w:val="22"/>
          <w:szCs w:val="22"/>
        </w:rPr>
        <w:t>: MATLAB, R, PYTHON, JAVA, C</w:t>
      </w:r>
    </w:p>
    <w:p w14:paraId="299C5A13" w14:textId="77777777" w:rsidR="007F60BA" w:rsidRDefault="007F60BA" w:rsidP="007F60BA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ind w:left="360"/>
        <w:rPr>
          <w:rFonts w:ascii="Century Gothic" w:hAnsi="Century Gothic" w:cs="Century Gothic"/>
          <w:color w:val="000000"/>
          <w:sz w:val="22"/>
          <w:szCs w:val="22"/>
        </w:rPr>
      </w:pPr>
      <w:r w:rsidRPr="006A72CD">
        <w:rPr>
          <w:rFonts w:ascii="Century Gothic" w:hAnsi="Century Gothic" w:cs="Century Gothic"/>
          <w:b/>
          <w:bCs/>
          <w:color w:val="000000"/>
          <w:sz w:val="22"/>
          <w:szCs w:val="22"/>
        </w:rPr>
        <w:t>Tools</w:t>
      </w:r>
      <w:r>
        <w:rPr>
          <w:rFonts w:ascii="Century Gothic" w:hAnsi="Century Gothic" w:cs="Century Gothic"/>
          <w:color w:val="000000"/>
          <w:sz w:val="22"/>
          <w:szCs w:val="22"/>
        </w:rPr>
        <w:t>: MS Visual Studio Code, Eclipse, Jira,</w:t>
      </w:r>
    </w:p>
    <w:p w14:paraId="6E385E12" w14:textId="136CEC2D" w:rsidR="007F60BA" w:rsidRPr="00B41869" w:rsidRDefault="007F60BA" w:rsidP="007F60BA">
      <w:pPr>
        <w:numPr>
          <w:ilvl w:val="0"/>
          <w:numId w:val="4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60"/>
        <w:ind w:left="360"/>
        <w:rPr>
          <w:rFonts w:ascii="Century Gothic" w:hAnsi="Century Gothic" w:cs="Century Gothic"/>
          <w:color w:val="000000"/>
          <w:sz w:val="22"/>
          <w:szCs w:val="22"/>
        </w:rPr>
      </w:pPr>
      <w:r w:rsidRPr="006A72CD">
        <w:rPr>
          <w:rFonts w:ascii="Century Gothic" w:hAnsi="Century Gothic" w:cs="Century Gothic"/>
          <w:b/>
          <w:bCs/>
          <w:color w:val="000000"/>
          <w:sz w:val="22"/>
          <w:szCs w:val="22"/>
        </w:rPr>
        <w:t>Relevant Courses:</w:t>
      </w:r>
      <w:r>
        <w:rPr>
          <w:rFonts w:ascii="Century Gothic" w:hAnsi="Century Gothic" w:cs="Century Gothic"/>
          <w:color w:val="000000"/>
          <w:sz w:val="22"/>
          <w:szCs w:val="22"/>
        </w:rPr>
        <w:t xml:space="preserve"> Data Structures, Object-Oriented Programming, Computer </w:t>
      </w:r>
      <w:r w:rsidR="009F661C">
        <w:rPr>
          <w:rFonts w:ascii="Century Gothic" w:hAnsi="Century Gothic" w:cs="Century Gothic"/>
          <w:color w:val="000000"/>
          <w:sz w:val="22"/>
          <w:szCs w:val="22"/>
        </w:rPr>
        <w:t>Programming, Discrete</w:t>
      </w:r>
      <w:r>
        <w:rPr>
          <w:rFonts w:ascii="Century Gothic" w:hAnsi="Century Gothic" w:cs="Century Gothic"/>
          <w:color w:val="000000"/>
          <w:sz w:val="22"/>
          <w:szCs w:val="22"/>
        </w:rPr>
        <w:t xml:space="preserve"> Math, Statistics</w:t>
      </w:r>
    </w:p>
    <w:p w14:paraId="093D397C" w14:textId="77777777" w:rsidR="00705844" w:rsidRDefault="00705844"/>
    <w:sectPr w:rsidR="00705844" w:rsidSect="006F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A2B6E0C"/>
    <w:multiLevelType w:val="hybridMultilevel"/>
    <w:tmpl w:val="3DEE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BA"/>
    <w:rsid w:val="0002517A"/>
    <w:rsid w:val="000E4EC1"/>
    <w:rsid w:val="00336295"/>
    <w:rsid w:val="006F0210"/>
    <w:rsid w:val="00705844"/>
    <w:rsid w:val="007F60BA"/>
    <w:rsid w:val="008B5AA4"/>
    <w:rsid w:val="008D4B2B"/>
    <w:rsid w:val="009C235E"/>
    <w:rsid w:val="009F661C"/>
    <w:rsid w:val="00D6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AB25"/>
  <w15:chartTrackingRefBased/>
  <w15:docId w15:val="{AB16643A-6C91-7E45-860B-14C6B877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6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0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B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2B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66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avid-do-32280b16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2019-10-05T16:57:00Z</cp:lastPrinted>
  <dcterms:created xsi:type="dcterms:W3CDTF">2019-10-05T16:42:00Z</dcterms:created>
  <dcterms:modified xsi:type="dcterms:W3CDTF">2019-10-09T00:09:00Z</dcterms:modified>
</cp:coreProperties>
</file>