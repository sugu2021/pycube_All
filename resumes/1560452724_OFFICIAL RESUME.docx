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F76F2" w14:textId="77777777" w:rsidR="00143C97" w:rsidRDefault="00143C97" w:rsidP="008517CF">
      <w:pPr>
        <w:pStyle w:val="NoSpacing"/>
        <w:jc w:val="center"/>
        <w:rPr>
          <w:rFonts w:ascii="Arial" w:hAnsi="Arial" w:cs="Arial"/>
          <w:sz w:val="28"/>
          <w:szCs w:val="28"/>
        </w:rPr>
      </w:pPr>
      <w:bookmarkStart w:id="0" w:name="_Toc54684583"/>
    </w:p>
    <w:p w14:paraId="6D58CA67" w14:textId="27F940D4" w:rsidR="00D17FE2" w:rsidRPr="00E82BDF" w:rsidRDefault="00D17FE2" w:rsidP="00D17FE2">
      <w:pPr>
        <w:spacing w:after="120"/>
        <w:rPr>
          <w:sz w:val="28"/>
        </w:rPr>
      </w:pPr>
      <w:r>
        <w:rPr>
          <w:b/>
          <w:sz w:val="28"/>
        </w:rPr>
        <w:t>Objective</w:t>
      </w:r>
    </w:p>
    <w:p w14:paraId="1836000B" w14:textId="7C026E05" w:rsidR="00E82BDF" w:rsidRDefault="00E82BDF" w:rsidP="00E82BDF">
      <w:pPr>
        <w:spacing w:before="120" w:after="120"/>
        <w:rPr>
          <w:sz w:val="22"/>
          <w:szCs w:val="22"/>
        </w:rPr>
      </w:pPr>
      <w:r w:rsidRPr="00E82BDF">
        <w:rPr>
          <w:sz w:val="22"/>
          <w:szCs w:val="22"/>
        </w:rPr>
        <w:t>I am a</w:t>
      </w:r>
      <w:r w:rsidR="00D9355D">
        <w:rPr>
          <w:sz w:val="22"/>
          <w:szCs w:val="22"/>
        </w:rPr>
        <w:t xml:space="preserve">n </w:t>
      </w:r>
      <w:r w:rsidRPr="00E82BDF">
        <w:rPr>
          <w:sz w:val="22"/>
          <w:szCs w:val="22"/>
        </w:rPr>
        <w:t>advertising</w:t>
      </w:r>
      <w:r w:rsidR="0025350B">
        <w:rPr>
          <w:sz w:val="22"/>
          <w:szCs w:val="22"/>
        </w:rPr>
        <w:t>/business</w:t>
      </w:r>
      <w:r w:rsidRPr="00E82BDF">
        <w:rPr>
          <w:sz w:val="22"/>
          <w:szCs w:val="22"/>
        </w:rPr>
        <w:t xml:space="preserve"> undergraduate seeking the opportunity to secure a Summer Internship position that will provide me valuable, hands-on experience relevant to my future career goals. I desire to be a part of a team with aspirations to learn and develop departmental competencies through exposure to daily business development</w:t>
      </w:r>
      <w:r w:rsidR="0059025E">
        <w:rPr>
          <w:sz w:val="22"/>
          <w:szCs w:val="22"/>
        </w:rPr>
        <w:t xml:space="preserve"> and </w:t>
      </w:r>
      <w:bookmarkStart w:id="1" w:name="_GoBack"/>
      <w:bookmarkEnd w:id="1"/>
      <w:r w:rsidR="0025350B">
        <w:rPr>
          <w:sz w:val="22"/>
          <w:szCs w:val="22"/>
        </w:rPr>
        <w:t>marketin</w:t>
      </w:r>
      <w:r w:rsidR="0059025E">
        <w:rPr>
          <w:sz w:val="22"/>
          <w:szCs w:val="22"/>
        </w:rPr>
        <w:t>g activities</w:t>
      </w:r>
      <w:r w:rsidRPr="00E82BDF">
        <w:rPr>
          <w:sz w:val="22"/>
          <w:szCs w:val="22"/>
        </w:rPr>
        <w:t>. In addition, I hope to contribute to the talent management process and assist in talent related projects.</w:t>
      </w:r>
      <w:r w:rsidRPr="00AA3631">
        <w:rPr>
          <w:sz w:val="22"/>
          <w:szCs w:val="22"/>
        </w:rPr>
        <w:t xml:space="preserve"> </w:t>
      </w:r>
    </w:p>
    <w:p w14:paraId="7D820937" w14:textId="68F7C012" w:rsidR="00E82BDF" w:rsidRPr="00AA3631" w:rsidRDefault="00E82BDF" w:rsidP="00E82BDF">
      <w:pPr>
        <w:spacing w:before="120" w:after="120"/>
        <w:rPr>
          <w:sz w:val="22"/>
          <w:szCs w:val="22"/>
        </w:rPr>
      </w:pPr>
      <w:r w:rsidRPr="00AA3631">
        <w:rPr>
          <w:sz w:val="22"/>
          <w:szCs w:val="22"/>
        </w:rPr>
        <w:t>My past work</w:t>
      </w:r>
      <w:r w:rsidR="0025350B">
        <w:rPr>
          <w:sz w:val="22"/>
          <w:szCs w:val="22"/>
        </w:rPr>
        <w:t>, education, and athletic</w:t>
      </w:r>
      <w:r w:rsidRPr="00AA3631">
        <w:rPr>
          <w:sz w:val="22"/>
          <w:szCs w:val="22"/>
        </w:rPr>
        <w:t xml:space="preserve"> experiences have provided me a platform to become a dedicated team player and reliable asset. I am motivated to learn and apply my education, work experiences, and skill-set into a professional environment. I am also eager to combine my experiences as a team leader, instructor, and University student into a positive, constructive, diverse and experiential work environment. </w:t>
      </w:r>
    </w:p>
    <w:p w14:paraId="3D4E6C99" w14:textId="6DC4B5E1" w:rsidR="00AA3631" w:rsidRPr="00E82BDF" w:rsidRDefault="00AA3631" w:rsidP="00A451D2">
      <w:pPr>
        <w:spacing w:before="240" w:after="120"/>
        <w:rPr>
          <w:sz w:val="28"/>
        </w:rPr>
      </w:pPr>
      <w:r w:rsidRPr="00E82BDF">
        <w:rPr>
          <w:b/>
          <w:sz w:val="28"/>
        </w:rPr>
        <w:t>Education</w:t>
      </w:r>
    </w:p>
    <w:p w14:paraId="04A9066C" w14:textId="24FA0E30" w:rsidR="00AA3631" w:rsidRPr="00AA3631" w:rsidRDefault="00AA3631" w:rsidP="00AA3631">
      <w:pPr>
        <w:pStyle w:val="ListParagraph"/>
        <w:widowControl/>
        <w:numPr>
          <w:ilvl w:val="0"/>
          <w:numId w:val="27"/>
        </w:numPr>
        <w:autoSpaceDE/>
        <w:autoSpaceDN/>
        <w:ind w:left="720"/>
        <w:rPr>
          <w:sz w:val="22"/>
          <w:szCs w:val="22"/>
        </w:rPr>
      </w:pPr>
      <w:r w:rsidRPr="00AA3631">
        <w:rPr>
          <w:sz w:val="22"/>
          <w:szCs w:val="22"/>
        </w:rPr>
        <w:t xml:space="preserve">2017-present: George Mason University -BA in Integrative Studies; Individualized Concentration (Advertising) and Minor in Business; Graduation: </w:t>
      </w:r>
      <w:r w:rsidR="0025350B" w:rsidRPr="00AA3631">
        <w:rPr>
          <w:sz w:val="22"/>
          <w:szCs w:val="22"/>
        </w:rPr>
        <w:t>May</w:t>
      </w:r>
      <w:r w:rsidRPr="00AA3631">
        <w:rPr>
          <w:sz w:val="22"/>
          <w:szCs w:val="22"/>
        </w:rPr>
        <w:t xml:space="preserve"> 2020 </w:t>
      </w:r>
    </w:p>
    <w:p w14:paraId="636812BB" w14:textId="77777777" w:rsidR="00AA3631" w:rsidRPr="00AA3631" w:rsidRDefault="00AA3631" w:rsidP="00AA3631">
      <w:pPr>
        <w:pStyle w:val="ListParagraph"/>
        <w:widowControl/>
        <w:numPr>
          <w:ilvl w:val="0"/>
          <w:numId w:val="27"/>
        </w:numPr>
        <w:autoSpaceDE/>
        <w:autoSpaceDN/>
        <w:ind w:left="720"/>
        <w:rPr>
          <w:sz w:val="22"/>
          <w:szCs w:val="22"/>
        </w:rPr>
      </w:pPr>
      <w:r w:rsidRPr="00AA3631">
        <w:rPr>
          <w:sz w:val="22"/>
          <w:szCs w:val="22"/>
        </w:rPr>
        <w:t>2016-2017: University of North Carolina at Charlotte</w:t>
      </w:r>
    </w:p>
    <w:p w14:paraId="30171366" w14:textId="7FDC9E8B" w:rsidR="00DE2DEA" w:rsidRPr="00907BDD" w:rsidRDefault="00AA3631" w:rsidP="00907BDD">
      <w:pPr>
        <w:pStyle w:val="ListParagraph"/>
        <w:widowControl/>
        <w:numPr>
          <w:ilvl w:val="0"/>
          <w:numId w:val="27"/>
        </w:numPr>
        <w:autoSpaceDE/>
        <w:autoSpaceDN/>
        <w:ind w:left="720"/>
        <w:rPr>
          <w:sz w:val="22"/>
          <w:szCs w:val="22"/>
        </w:rPr>
      </w:pPr>
      <w:r w:rsidRPr="00AA3631">
        <w:rPr>
          <w:sz w:val="22"/>
          <w:szCs w:val="22"/>
        </w:rPr>
        <w:t>2012-2016: Herndon High School Graduate: Advanced Diploma</w:t>
      </w:r>
    </w:p>
    <w:p w14:paraId="5CA5F60B" w14:textId="0DB5196A" w:rsidR="00AA3631" w:rsidRPr="00E82BDF" w:rsidRDefault="00AA3631" w:rsidP="00A451D2">
      <w:pPr>
        <w:spacing w:before="240" w:after="120"/>
        <w:rPr>
          <w:b/>
          <w:sz w:val="28"/>
        </w:rPr>
      </w:pPr>
      <w:r w:rsidRPr="00E82BDF">
        <w:rPr>
          <w:b/>
          <w:sz w:val="28"/>
        </w:rPr>
        <w:t>Professional Strengths</w:t>
      </w:r>
    </w:p>
    <w:p w14:paraId="35F5AE79" w14:textId="12718BFE" w:rsidR="00AA3631" w:rsidRPr="0001090C" w:rsidRDefault="00AA3631" w:rsidP="00AB2AF1">
      <w:pPr>
        <w:pStyle w:val="ListParagraph"/>
        <w:widowControl/>
        <w:numPr>
          <w:ilvl w:val="0"/>
          <w:numId w:val="31"/>
        </w:numPr>
        <w:autoSpaceDE/>
        <w:autoSpaceDN/>
        <w:rPr>
          <w:color w:val="000000" w:themeColor="text1"/>
          <w:sz w:val="22"/>
          <w:szCs w:val="22"/>
        </w:rPr>
      </w:pPr>
      <w:r w:rsidRPr="0001090C">
        <w:rPr>
          <w:color w:val="000000" w:themeColor="text1"/>
          <w:sz w:val="22"/>
          <w:szCs w:val="22"/>
        </w:rPr>
        <w:t>Proficient in Microsoft Office Applications</w:t>
      </w:r>
    </w:p>
    <w:p w14:paraId="2D331B19" w14:textId="77777777" w:rsidR="00AA3631" w:rsidRPr="0001090C" w:rsidRDefault="00AA3631" w:rsidP="00AB2AF1">
      <w:pPr>
        <w:pStyle w:val="ListParagraph"/>
        <w:widowControl/>
        <w:numPr>
          <w:ilvl w:val="0"/>
          <w:numId w:val="31"/>
        </w:numPr>
        <w:autoSpaceDE/>
        <w:autoSpaceDN/>
        <w:rPr>
          <w:color w:val="000000" w:themeColor="text1"/>
          <w:sz w:val="22"/>
          <w:szCs w:val="22"/>
        </w:rPr>
      </w:pPr>
      <w:r w:rsidRPr="0001090C">
        <w:rPr>
          <w:color w:val="000000" w:themeColor="text1"/>
          <w:sz w:val="22"/>
          <w:szCs w:val="22"/>
        </w:rPr>
        <w:t>Strong written and oral communication skills</w:t>
      </w:r>
    </w:p>
    <w:p w14:paraId="1CA34EF9" w14:textId="77777777" w:rsidR="00AA3631" w:rsidRPr="0001090C" w:rsidRDefault="00AA3631" w:rsidP="00AB2AF1">
      <w:pPr>
        <w:pStyle w:val="ListParagraph"/>
        <w:widowControl/>
        <w:numPr>
          <w:ilvl w:val="0"/>
          <w:numId w:val="31"/>
        </w:numPr>
        <w:autoSpaceDE/>
        <w:autoSpaceDN/>
        <w:rPr>
          <w:color w:val="000000" w:themeColor="text1"/>
          <w:sz w:val="22"/>
          <w:szCs w:val="22"/>
        </w:rPr>
      </w:pPr>
      <w:r w:rsidRPr="0001090C">
        <w:rPr>
          <w:color w:val="000000" w:themeColor="text1"/>
          <w:sz w:val="22"/>
          <w:szCs w:val="22"/>
        </w:rPr>
        <w:t>Leader and Team oriented person</w:t>
      </w:r>
    </w:p>
    <w:p w14:paraId="40196579" w14:textId="77777777" w:rsidR="00AA3631" w:rsidRPr="0001090C" w:rsidRDefault="00AA3631" w:rsidP="00AB2AF1">
      <w:pPr>
        <w:pStyle w:val="ListParagraph"/>
        <w:widowControl/>
        <w:numPr>
          <w:ilvl w:val="0"/>
          <w:numId w:val="31"/>
        </w:numPr>
        <w:autoSpaceDE/>
        <w:autoSpaceDN/>
        <w:rPr>
          <w:color w:val="000000" w:themeColor="text1"/>
          <w:sz w:val="22"/>
          <w:szCs w:val="22"/>
        </w:rPr>
      </w:pPr>
      <w:r w:rsidRPr="0001090C">
        <w:rPr>
          <w:color w:val="000000" w:themeColor="text1"/>
          <w:sz w:val="22"/>
          <w:szCs w:val="22"/>
        </w:rPr>
        <w:t xml:space="preserve">Experience in academic research </w:t>
      </w:r>
    </w:p>
    <w:p w14:paraId="7CBE97E0" w14:textId="24D0063C" w:rsidR="0001090C" w:rsidRDefault="00AA3631" w:rsidP="00AB2AF1">
      <w:pPr>
        <w:pStyle w:val="ListParagraph"/>
        <w:widowControl/>
        <w:numPr>
          <w:ilvl w:val="0"/>
          <w:numId w:val="31"/>
        </w:numPr>
        <w:autoSpaceDE/>
        <w:autoSpaceDN/>
        <w:rPr>
          <w:color w:val="000000" w:themeColor="text1"/>
          <w:sz w:val="22"/>
          <w:szCs w:val="22"/>
        </w:rPr>
      </w:pPr>
      <w:r w:rsidRPr="0001090C">
        <w:rPr>
          <w:color w:val="000000" w:themeColor="text1"/>
          <w:sz w:val="22"/>
          <w:szCs w:val="22"/>
        </w:rPr>
        <w:t xml:space="preserve">Ability to succeed and thrives in a fast-paced work environment </w:t>
      </w:r>
      <w:bookmarkEnd w:id="0"/>
    </w:p>
    <w:p w14:paraId="4ED70EAD" w14:textId="428B96F6" w:rsidR="00AA3631" w:rsidRPr="00A451D2" w:rsidRDefault="00AA3631" w:rsidP="00A451D2">
      <w:pPr>
        <w:spacing w:before="240" w:after="120"/>
        <w:rPr>
          <w:b/>
          <w:sz w:val="28"/>
        </w:rPr>
      </w:pPr>
      <w:r w:rsidRPr="00A451D2">
        <w:rPr>
          <w:b/>
          <w:sz w:val="28"/>
        </w:rPr>
        <w:t>Work Experience</w:t>
      </w:r>
    </w:p>
    <w:p w14:paraId="36A2819A" w14:textId="43D2A169" w:rsidR="00AA3631" w:rsidRDefault="00DE2DEA" w:rsidP="00AA3631">
      <w:pPr>
        <w:pStyle w:val="NoSpacing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 xml:space="preserve">Herndon/Chantilly High School </w:t>
      </w:r>
      <w:r w:rsidR="00AA3631" w:rsidRPr="00AF718A">
        <w:rPr>
          <w:rFonts w:ascii="Times New Roman" w:hAnsi="Times New Roman"/>
          <w:b/>
          <w:color w:val="000000" w:themeColor="text1"/>
        </w:rPr>
        <w:t>Dance/Gymnastics Choreographer (</w:t>
      </w:r>
      <w:r>
        <w:rPr>
          <w:rFonts w:ascii="Times New Roman" w:hAnsi="Times New Roman"/>
          <w:b/>
          <w:color w:val="000000" w:themeColor="text1"/>
        </w:rPr>
        <w:t>2017 - Present</w:t>
      </w:r>
      <w:r w:rsidR="00AA3631" w:rsidRPr="00AF718A">
        <w:rPr>
          <w:rFonts w:ascii="Times New Roman" w:hAnsi="Times New Roman"/>
          <w:b/>
          <w:color w:val="000000" w:themeColor="text1"/>
        </w:rPr>
        <w:t>)</w:t>
      </w:r>
    </w:p>
    <w:p w14:paraId="58186A3C" w14:textId="0E689150" w:rsidR="00DE2DEA" w:rsidRPr="00DE2DEA" w:rsidRDefault="00DE2DEA" w:rsidP="00DE2DEA">
      <w:pPr>
        <w:pStyle w:val="NoSpacing"/>
        <w:rPr>
          <w:rFonts w:ascii="Times New Roman" w:hAnsi="Times New Roman"/>
          <w:i/>
          <w:color w:val="000000" w:themeColor="text1"/>
        </w:rPr>
      </w:pPr>
      <w:r w:rsidRPr="00DE2DEA">
        <w:rPr>
          <w:rFonts w:ascii="Times New Roman" w:hAnsi="Times New Roman"/>
          <w:i/>
          <w:color w:val="000000" w:themeColor="text1"/>
        </w:rPr>
        <w:t>Fairfax County Public Schools</w:t>
      </w:r>
    </w:p>
    <w:p w14:paraId="1352CAF1" w14:textId="77777777" w:rsidR="00AA3631" w:rsidRPr="00AF718A" w:rsidRDefault="00AA3631" w:rsidP="00DE2DEA">
      <w:pPr>
        <w:pStyle w:val="NoSpacing"/>
        <w:numPr>
          <w:ilvl w:val="0"/>
          <w:numId w:val="16"/>
        </w:numPr>
        <w:ind w:left="720"/>
        <w:rPr>
          <w:rFonts w:ascii="Times New Roman" w:hAnsi="Times New Roman"/>
          <w:color w:val="000000" w:themeColor="text1"/>
          <w:sz w:val="20"/>
          <w:szCs w:val="20"/>
        </w:rPr>
      </w:pPr>
      <w:r w:rsidRPr="00AF718A">
        <w:rPr>
          <w:rFonts w:ascii="Times New Roman" w:hAnsi="Times New Roman"/>
          <w:color w:val="000000" w:themeColor="text1"/>
          <w:sz w:val="20"/>
          <w:szCs w:val="20"/>
        </w:rPr>
        <w:t>Assisted in coaching advanced skills and routines for the Chantilly High School Gymnastics Team and the Herndon High School Gymnastics Team</w:t>
      </w:r>
    </w:p>
    <w:p w14:paraId="2A0B88B9" w14:textId="64F8B61A" w:rsidR="00AA3631" w:rsidRDefault="00A451D2" w:rsidP="00E82BDF">
      <w:pPr>
        <w:spacing w:before="120"/>
        <w:rPr>
          <w:b/>
        </w:rPr>
      </w:pPr>
      <w:r>
        <w:rPr>
          <w:b/>
          <w:color w:val="000000" w:themeColor="text1"/>
          <w:sz w:val="22"/>
          <w:szCs w:val="22"/>
        </w:rPr>
        <w:t xml:space="preserve">Summer </w:t>
      </w:r>
      <w:r w:rsidR="00AA3631" w:rsidRPr="00AA3631">
        <w:rPr>
          <w:b/>
          <w:color w:val="000000" w:themeColor="text1"/>
          <w:sz w:val="22"/>
          <w:szCs w:val="22"/>
        </w:rPr>
        <w:t>Internship</w:t>
      </w:r>
      <w:r w:rsidR="00AA3631">
        <w:rPr>
          <w:b/>
          <w:color w:val="000000" w:themeColor="text1"/>
          <w:sz w:val="22"/>
          <w:szCs w:val="22"/>
        </w:rPr>
        <w:t xml:space="preserve"> (Summer 2018)</w:t>
      </w:r>
      <w:r w:rsidR="00AA3631" w:rsidRPr="00AA3631">
        <w:rPr>
          <w:b/>
        </w:rPr>
        <w:t xml:space="preserve"> </w:t>
      </w:r>
    </w:p>
    <w:p w14:paraId="346EDD36" w14:textId="74279283" w:rsidR="00A451D2" w:rsidRPr="00A451D2" w:rsidRDefault="00A451D2" w:rsidP="00A451D2">
      <w:pPr>
        <w:rPr>
          <w:i/>
        </w:rPr>
      </w:pPr>
      <w:r w:rsidRPr="00A451D2">
        <w:rPr>
          <w:i/>
          <w:color w:val="000000" w:themeColor="text1"/>
          <w:sz w:val="22"/>
          <w:szCs w:val="22"/>
        </w:rPr>
        <w:t>Air Line Pilots Associations (ALPA)</w:t>
      </w:r>
    </w:p>
    <w:p w14:paraId="1743B690" w14:textId="769EDAB4" w:rsidR="00AA3631" w:rsidRPr="00DE2DEA" w:rsidRDefault="00AA3631" w:rsidP="00AA3631">
      <w:pPr>
        <w:pStyle w:val="NoSpacing"/>
        <w:numPr>
          <w:ilvl w:val="0"/>
          <w:numId w:val="24"/>
        </w:numPr>
        <w:ind w:left="720"/>
        <w:rPr>
          <w:rFonts w:ascii="Times New Roman" w:hAnsi="Times New Roman"/>
          <w:color w:val="000000" w:themeColor="text1"/>
        </w:rPr>
      </w:pPr>
      <w:r w:rsidRPr="00DE2DEA">
        <w:rPr>
          <w:rFonts w:ascii="Times New Roman" w:hAnsi="Times New Roman"/>
          <w:color w:val="000000" w:themeColor="text1"/>
        </w:rPr>
        <w:t xml:space="preserve"> Responsible for researching and gathering documentation on company industry</w:t>
      </w:r>
    </w:p>
    <w:p w14:paraId="1BBF63C5" w14:textId="77777777" w:rsidR="00AA3631" w:rsidRPr="00DE2DEA" w:rsidRDefault="00AA3631" w:rsidP="00AA3631">
      <w:pPr>
        <w:pStyle w:val="NoSpacing"/>
        <w:numPr>
          <w:ilvl w:val="0"/>
          <w:numId w:val="24"/>
        </w:numPr>
        <w:ind w:left="720"/>
        <w:rPr>
          <w:rFonts w:ascii="Times New Roman" w:hAnsi="Times New Roman"/>
          <w:color w:val="000000" w:themeColor="text1"/>
        </w:rPr>
      </w:pPr>
      <w:r w:rsidRPr="00DE2DEA">
        <w:rPr>
          <w:rFonts w:ascii="Times New Roman" w:hAnsi="Times New Roman"/>
          <w:color w:val="000000" w:themeColor="text1"/>
        </w:rPr>
        <w:t>Assisted in preparing information and research materials</w:t>
      </w:r>
    </w:p>
    <w:p w14:paraId="6CE19311" w14:textId="111AF3A7" w:rsidR="00AA3631" w:rsidRPr="00AF7C9E" w:rsidRDefault="00AA3631" w:rsidP="00AF7C9E">
      <w:pPr>
        <w:pStyle w:val="ListParagraph"/>
        <w:widowControl/>
        <w:numPr>
          <w:ilvl w:val="0"/>
          <w:numId w:val="24"/>
        </w:numPr>
        <w:autoSpaceDE/>
        <w:autoSpaceDN/>
        <w:ind w:left="720"/>
        <w:rPr>
          <w:color w:val="000000" w:themeColor="text1"/>
          <w:sz w:val="22"/>
          <w:szCs w:val="22"/>
        </w:rPr>
      </w:pPr>
      <w:r w:rsidRPr="00DE2DEA">
        <w:rPr>
          <w:color w:val="000000" w:themeColor="text1"/>
          <w:sz w:val="22"/>
          <w:szCs w:val="22"/>
          <w:shd w:val="clear" w:color="auto" w:fill="FFFFFF"/>
        </w:rPr>
        <w:t>Manage databases and input information, data, and records </w:t>
      </w:r>
    </w:p>
    <w:p w14:paraId="72D07A89" w14:textId="40157FBC" w:rsidR="00AA3631" w:rsidRPr="00DE2DEA" w:rsidRDefault="00AA3631" w:rsidP="00AA3631">
      <w:pPr>
        <w:pStyle w:val="ListParagraph"/>
        <w:widowControl/>
        <w:numPr>
          <w:ilvl w:val="0"/>
          <w:numId w:val="24"/>
        </w:numPr>
        <w:autoSpaceDE/>
        <w:autoSpaceDN/>
        <w:ind w:left="720"/>
        <w:rPr>
          <w:color w:val="000000" w:themeColor="text1"/>
          <w:sz w:val="22"/>
          <w:szCs w:val="22"/>
        </w:rPr>
      </w:pPr>
      <w:r w:rsidRPr="00DE2DEA">
        <w:rPr>
          <w:color w:val="000000" w:themeColor="text1"/>
          <w:sz w:val="22"/>
          <w:szCs w:val="22"/>
          <w:shd w:val="clear" w:color="auto" w:fill="FFFFFF"/>
        </w:rPr>
        <w:t>Write effective cop</w:t>
      </w:r>
      <w:r w:rsidR="0061386A">
        <w:rPr>
          <w:color w:val="000000" w:themeColor="text1"/>
          <w:sz w:val="22"/>
          <w:szCs w:val="22"/>
          <w:shd w:val="clear" w:color="auto" w:fill="FFFFFF"/>
        </w:rPr>
        <w:t>ies</w:t>
      </w:r>
      <w:r w:rsidRPr="00DE2DEA">
        <w:rPr>
          <w:color w:val="000000" w:themeColor="text1"/>
          <w:sz w:val="22"/>
          <w:szCs w:val="22"/>
          <w:shd w:val="clear" w:color="auto" w:fill="FFFFFF"/>
        </w:rPr>
        <w:t>, excelling in correct spelling, punctuation, and grammar. </w:t>
      </w:r>
    </w:p>
    <w:p w14:paraId="42F9D4CD" w14:textId="33DCC371" w:rsidR="00AA3631" w:rsidRPr="00DE2DEA" w:rsidRDefault="00AA3631" w:rsidP="00AA3631">
      <w:pPr>
        <w:pStyle w:val="ListParagraph"/>
        <w:widowControl/>
        <w:numPr>
          <w:ilvl w:val="0"/>
          <w:numId w:val="24"/>
        </w:numPr>
        <w:autoSpaceDE/>
        <w:autoSpaceDN/>
        <w:ind w:left="720"/>
        <w:rPr>
          <w:color w:val="000000" w:themeColor="text1"/>
          <w:sz w:val="22"/>
          <w:szCs w:val="22"/>
        </w:rPr>
      </w:pPr>
      <w:r w:rsidRPr="00DE2DEA">
        <w:rPr>
          <w:color w:val="000000" w:themeColor="text1"/>
          <w:sz w:val="22"/>
          <w:szCs w:val="22"/>
          <w:shd w:val="clear" w:color="auto" w:fill="FFFFFF"/>
        </w:rPr>
        <w:t>Use alternate forms of communication</w:t>
      </w:r>
      <w:r w:rsidR="0061386A">
        <w:rPr>
          <w:color w:val="000000" w:themeColor="text1"/>
          <w:sz w:val="22"/>
          <w:szCs w:val="22"/>
          <w:shd w:val="clear" w:color="auto" w:fill="FFFFFF"/>
        </w:rPr>
        <w:t xml:space="preserve">, </w:t>
      </w:r>
      <w:r w:rsidRPr="00DE2DEA">
        <w:rPr>
          <w:color w:val="000000" w:themeColor="text1"/>
          <w:sz w:val="22"/>
          <w:szCs w:val="22"/>
          <w:shd w:val="clear" w:color="auto" w:fill="FFFFFF"/>
        </w:rPr>
        <w:t>resulting in improved interactions. </w:t>
      </w:r>
    </w:p>
    <w:p w14:paraId="4EE2D38E" w14:textId="4BE0B060" w:rsidR="00E82BDF" w:rsidRPr="00D17FE2" w:rsidRDefault="0061386A" w:rsidP="00C43663">
      <w:pPr>
        <w:pStyle w:val="ListParagraph"/>
        <w:widowControl/>
        <w:numPr>
          <w:ilvl w:val="0"/>
          <w:numId w:val="24"/>
        </w:numPr>
        <w:autoSpaceDE/>
        <w:autoSpaceDN/>
        <w:ind w:left="720"/>
        <w:rPr>
          <w:rFonts w:eastAsia="Calibri"/>
          <w:b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  <w:shd w:val="clear" w:color="auto" w:fill="FFFFFF"/>
        </w:rPr>
        <w:t xml:space="preserve">Provide </w:t>
      </w:r>
      <w:r w:rsidR="00AA3631" w:rsidRPr="00D17FE2">
        <w:rPr>
          <w:color w:val="000000" w:themeColor="text1"/>
          <w:sz w:val="22"/>
          <w:szCs w:val="22"/>
          <w:shd w:val="clear" w:color="auto" w:fill="FFFFFF"/>
        </w:rPr>
        <w:t>constructive feedback</w:t>
      </w:r>
      <w:r w:rsidR="00E82BDF" w:rsidRPr="00D17FE2">
        <w:rPr>
          <w:b/>
          <w:color w:val="000000" w:themeColor="text1"/>
        </w:rPr>
        <w:br w:type="page"/>
      </w:r>
    </w:p>
    <w:p w14:paraId="2B10D61C" w14:textId="77777777" w:rsidR="00E82BDF" w:rsidRDefault="00E82BDF" w:rsidP="00E82BDF">
      <w:pPr>
        <w:pStyle w:val="NoSpacing"/>
        <w:spacing w:before="120"/>
        <w:rPr>
          <w:rFonts w:ascii="Times New Roman" w:hAnsi="Times New Roman"/>
          <w:b/>
          <w:color w:val="000000" w:themeColor="text1"/>
        </w:rPr>
      </w:pPr>
    </w:p>
    <w:p w14:paraId="1531E53A" w14:textId="63DE1822" w:rsidR="00DE2DEA" w:rsidRDefault="00DE2DEA" w:rsidP="00E82BDF">
      <w:pPr>
        <w:pStyle w:val="NoSpacing"/>
        <w:spacing w:before="120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>Hern</w:t>
      </w:r>
      <w:r w:rsidR="00FC63E6">
        <w:rPr>
          <w:rFonts w:ascii="Times New Roman" w:hAnsi="Times New Roman"/>
          <w:b/>
          <w:color w:val="000000" w:themeColor="text1"/>
        </w:rPr>
        <w:t>don Community Center</w:t>
      </w:r>
      <w:r w:rsidRPr="00AF718A">
        <w:rPr>
          <w:rFonts w:ascii="Times New Roman" w:hAnsi="Times New Roman"/>
          <w:b/>
          <w:color w:val="000000" w:themeColor="text1"/>
        </w:rPr>
        <w:t xml:space="preserve"> Choreographer</w:t>
      </w:r>
      <w:r w:rsidR="00FC63E6">
        <w:rPr>
          <w:rFonts w:ascii="Times New Roman" w:hAnsi="Times New Roman"/>
          <w:b/>
          <w:color w:val="000000" w:themeColor="text1"/>
        </w:rPr>
        <w:t>/ Gymnastics Instructor</w:t>
      </w:r>
      <w:r w:rsidRPr="00AF718A">
        <w:rPr>
          <w:rFonts w:ascii="Times New Roman" w:hAnsi="Times New Roman"/>
          <w:b/>
          <w:color w:val="000000" w:themeColor="text1"/>
        </w:rPr>
        <w:t xml:space="preserve"> (</w:t>
      </w:r>
      <w:r>
        <w:rPr>
          <w:rFonts w:ascii="Times New Roman" w:hAnsi="Times New Roman"/>
          <w:b/>
          <w:color w:val="000000" w:themeColor="text1"/>
        </w:rPr>
        <w:t>Summer 2018</w:t>
      </w:r>
      <w:r w:rsidRPr="00AF718A">
        <w:rPr>
          <w:rFonts w:ascii="Times New Roman" w:hAnsi="Times New Roman"/>
          <w:b/>
          <w:color w:val="000000" w:themeColor="text1"/>
        </w:rPr>
        <w:t>)</w:t>
      </w:r>
    </w:p>
    <w:p w14:paraId="03BB8F42" w14:textId="6F816DD8" w:rsidR="00DE2DEA" w:rsidRDefault="00DE2DEA" w:rsidP="00DE2DEA">
      <w:pPr>
        <w:pStyle w:val="NoSpacing"/>
        <w:rPr>
          <w:rFonts w:ascii="Times New Roman" w:hAnsi="Times New Roman"/>
          <w:i/>
          <w:color w:val="000000" w:themeColor="text1"/>
        </w:rPr>
      </w:pPr>
      <w:r>
        <w:rPr>
          <w:rFonts w:ascii="Times New Roman" w:hAnsi="Times New Roman"/>
          <w:i/>
          <w:color w:val="000000" w:themeColor="text1"/>
        </w:rPr>
        <w:t>Herndon Community Center</w:t>
      </w:r>
    </w:p>
    <w:p w14:paraId="47BAF548" w14:textId="77777777" w:rsidR="00DE2DEA" w:rsidRPr="00DE2DEA" w:rsidRDefault="00DE2DEA" w:rsidP="00DE2DEA">
      <w:pPr>
        <w:pStyle w:val="NoSpacing"/>
        <w:numPr>
          <w:ilvl w:val="0"/>
          <w:numId w:val="16"/>
        </w:numPr>
        <w:ind w:left="720"/>
        <w:rPr>
          <w:rFonts w:ascii="Times New Roman" w:hAnsi="Times New Roman"/>
          <w:color w:val="000000" w:themeColor="text1"/>
        </w:rPr>
      </w:pPr>
      <w:r w:rsidRPr="00DE2DEA">
        <w:rPr>
          <w:rFonts w:ascii="Times New Roman" w:hAnsi="Times New Roman"/>
          <w:color w:val="000000" w:themeColor="text1"/>
        </w:rPr>
        <w:t>Contributed to Herndon Community events such as the Herndon Festival and July 4</w:t>
      </w:r>
      <w:r w:rsidRPr="00DE2DEA">
        <w:rPr>
          <w:rFonts w:ascii="Times New Roman" w:hAnsi="Times New Roman"/>
          <w:color w:val="000000" w:themeColor="text1"/>
          <w:vertAlign w:val="superscript"/>
        </w:rPr>
        <w:t>th</w:t>
      </w:r>
      <w:r w:rsidRPr="00DE2DEA">
        <w:rPr>
          <w:rFonts w:ascii="Times New Roman" w:hAnsi="Times New Roman"/>
          <w:color w:val="000000" w:themeColor="text1"/>
        </w:rPr>
        <w:t xml:space="preserve"> celebration as a staff member for the Herndon Community Center</w:t>
      </w:r>
    </w:p>
    <w:p w14:paraId="6A60B5C7" w14:textId="77777777" w:rsidR="00DE2DEA" w:rsidRPr="00DE2DEA" w:rsidRDefault="00DE2DEA" w:rsidP="00DE2DEA">
      <w:pPr>
        <w:pStyle w:val="NoSpacing"/>
        <w:numPr>
          <w:ilvl w:val="0"/>
          <w:numId w:val="16"/>
        </w:numPr>
        <w:ind w:left="720"/>
        <w:rPr>
          <w:rFonts w:ascii="Times New Roman" w:hAnsi="Times New Roman"/>
          <w:color w:val="000000" w:themeColor="text1"/>
        </w:rPr>
      </w:pPr>
      <w:r w:rsidRPr="00DE2DEA">
        <w:rPr>
          <w:rFonts w:ascii="Times New Roman" w:hAnsi="Times New Roman"/>
          <w:color w:val="000000" w:themeColor="text1"/>
        </w:rPr>
        <w:t xml:space="preserve">Instructed Gymnastics and physical exercise for up to 30 children ages 3-12 </w:t>
      </w:r>
    </w:p>
    <w:p w14:paraId="1B2A7F58" w14:textId="7EEA7956" w:rsidR="00DE2DEA" w:rsidRDefault="00DE2DEA" w:rsidP="00DE2DEA">
      <w:pPr>
        <w:pStyle w:val="NoSpacing"/>
        <w:numPr>
          <w:ilvl w:val="0"/>
          <w:numId w:val="16"/>
        </w:numPr>
        <w:ind w:left="720"/>
        <w:rPr>
          <w:rFonts w:ascii="Times New Roman" w:hAnsi="Times New Roman"/>
          <w:color w:val="000000" w:themeColor="text1"/>
        </w:rPr>
      </w:pPr>
      <w:r w:rsidRPr="00DE2DEA">
        <w:rPr>
          <w:rFonts w:ascii="Times New Roman" w:hAnsi="Times New Roman"/>
          <w:color w:val="000000" w:themeColor="text1"/>
        </w:rPr>
        <w:t>Taught basic coordination and motor skills, physical exercise, and advanced gymnastics and tumbling</w:t>
      </w:r>
    </w:p>
    <w:p w14:paraId="2229ECB0" w14:textId="5402C8FF" w:rsidR="00DE2DEA" w:rsidRDefault="00DE2DEA" w:rsidP="00E82BDF">
      <w:pPr>
        <w:pStyle w:val="NoSpacing"/>
        <w:spacing w:before="120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>Gymnastics Instructor (Summer 2016 &amp; Summer 2017)</w:t>
      </w:r>
    </w:p>
    <w:p w14:paraId="09E5CE5C" w14:textId="4E7CDD6B" w:rsidR="00DE2DEA" w:rsidRDefault="00DE2DEA" w:rsidP="00DE2DEA">
      <w:pPr>
        <w:pStyle w:val="NoSpacing"/>
        <w:rPr>
          <w:rFonts w:ascii="Times New Roman" w:hAnsi="Times New Roman"/>
          <w:i/>
          <w:color w:val="000000" w:themeColor="text1"/>
        </w:rPr>
      </w:pPr>
      <w:r>
        <w:rPr>
          <w:rFonts w:ascii="Times New Roman" w:hAnsi="Times New Roman"/>
          <w:i/>
          <w:color w:val="000000" w:themeColor="text1"/>
        </w:rPr>
        <w:t>Chantilly Gymnastics Academy</w:t>
      </w:r>
    </w:p>
    <w:p w14:paraId="5583FF1B" w14:textId="77777777" w:rsidR="00DE2DEA" w:rsidRPr="00DE2DEA" w:rsidRDefault="00DE2DEA" w:rsidP="00DE2DEA">
      <w:pPr>
        <w:pStyle w:val="NoSpacing"/>
        <w:numPr>
          <w:ilvl w:val="0"/>
          <w:numId w:val="16"/>
        </w:numPr>
        <w:ind w:left="720"/>
        <w:rPr>
          <w:rFonts w:ascii="Times New Roman" w:hAnsi="Times New Roman"/>
          <w:color w:val="000000" w:themeColor="text1"/>
          <w:szCs w:val="20"/>
        </w:rPr>
      </w:pPr>
      <w:r w:rsidRPr="00DE2DEA">
        <w:rPr>
          <w:rFonts w:ascii="Times New Roman" w:hAnsi="Times New Roman"/>
          <w:color w:val="000000" w:themeColor="text1"/>
          <w:szCs w:val="20"/>
        </w:rPr>
        <w:t>Gymnastics Instructor for children ages 3-12</w:t>
      </w:r>
    </w:p>
    <w:p w14:paraId="43DE8101" w14:textId="77777777" w:rsidR="00DE2DEA" w:rsidRPr="00DE2DEA" w:rsidRDefault="00DE2DEA" w:rsidP="00DE2DEA">
      <w:pPr>
        <w:pStyle w:val="NoSpacing"/>
        <w:numPr>
          <w:ilvl w:val="0"/>
          <w:numId w:val="16"/>
        </w:numPr>
        <w:ind w:left="720"/>
        <w:rPr>
          <w:rFonts w:ascii="Times New Roman" w:hAnsi="Times New Roman"/>
          <w:color w:val="000000" w:themeColor="text1"/>
          <w:szCs w:val="20"/>
        </w:rPr>
      </w:pPr>
      <w:r w:rsidRPr="00DE2DEA">
        <w:rPr>
          <w:rFonts w:ascii="Times New Roman" w:hAnsi="Times New Roman"/>
          <w:color w:val="000000" w:themeColor="text1"/>
          <w:szCs w:val="20"/>
        </w:rPr>
        <w:t>Helped train new employees to become future gymnastics instructors</w:t>
      </w:r>
    </w:p>
    <w:p w14:paraId="4A07E72B" w14:textId="77777777" w:rsidR="00DE2DEA" w:rsidRPr="00DE2DEA" w:rsidRDefault="00DE2DEA" w:rsidP="00DE2DEA">
      <w:pPr>
        <w:pStyle w:val="NoSpacing"/>
        <w:numPr>
          <w:ilvl w:val="0"/>
          <w:numId w:val="16"/>
        </w:numPr>
        <w:ind w:left="720"/>
        <w:rPr>
          <w:rFonts w:ascii="Times New Roman" w:hAnsi="Times New Roman"/>
          <w:color w:val="000000" w:themeColor="text1"/>
          <w:szCs w:val="20"/>
        </w:rPr>
      </w:pPr>
      <w:r w:rsidRPr="00DE2DEA">
        <w:rPr>
          <w:rFonts w:ascii="Times New Roman" w:hAnsi="Times New Roman"/>
          <w:color w:val="000000" w:themeColor="text1"/>
          <w:szCs w:val="20"/>
        </w:rPr>
        <w:t>Taught beginner and advanced classes</w:t>
      </w:r>
    </w:p>
    <w:p w14:paraId="326ABAB6" w14:textId="77777777" w:rsidR="00DE2DEA" w:rsidRDefault="00DE2DEA" w:rsidP="00DE2DEA">
      <w:pPr>
        <w:pStyle w:val="NoSpacing"/>
        <w:numPr>
          <w:ilvl w:val="0"/>
          <w:numId w:val="16"/>
        </w:numPr>
        <w:ind w:left="720"/>
        <w:rPr>
          <w:rFonts w:ascii="Times New Roman" w:hAnsi="Times New Roman"/>
          <w:color w:val="000000" w:themeColor="text1"/>
          <w:szCs w:val="20"/>
        </w:rPr>
      </w:pPr>
      <w:r w:rsidRPr="00DE2DEA">
        <w:rPr>
          <w:rFonts w:ascii="Times New Roman" w:hAnsi="Times New Roman"/>
          <w:color w:val="000000" w:themeColor="text1"/>
          <w:szCs w:val="20"/>
        </w:rPr>
        <w:t>Encouraged gymnasts and parents to sign up for more classes to ensure further skill advancement</w:t>
      </w:r>
    </w:p>
    <w:p w14:paraId="31538916" w14:textId="27459DBD" w:rsidR="00AB2AF1" w:rsidRDefault="00AB2AF1" w:rsidP="00E82BDF">
      <w:pPr>
        <w:pStyle w:val="NoSpacing"/>
        <w:spacing w:before="120"/>
        <w:rPr>
          <w:rFonts w:ascii="Times New Roman" w:hAnsi="Times New Roman"/>
          <w:b/>
          <w:color w:val="000000" w:themeColor="text1"/>
          <w:szCs w:val="20"/>
        </w:rPr>
      </w:pPr>
      <w:r>
        <w:rPr>
          <w:rFonts w:ascii="Times New Roman" w:hAnsi="Times New Roman"/>
          <w:b/>
          <w:color w:val="000000" w:themeColor="text1"/>
          <w:szCs w:val="20"/>
        </w:rPr>
        <w:t>Gymnastics Instructor &amp; Children Safety Supervisor</w:t>
      </w:r>
    </w:p>
    <w:p w14:paraId="2C3C345D" w14:textId="29C2CD87" w:rsidR="00DE2DEA" w:rsidRPr="00AB2AF1" w:rsidRDefault="00DE2DEA" w:rsidP="00DE2DEA">
      <w:pPr>
        <w:pStyle w:val="NoSpacing"/>
        <w:rPr>
          <w:rFonts w:ascii="Times New Roman" w:hAnsi="Times New Roman"/>
          <w:i/>
          <w:color w:val="000000" w:themeColor="text1"/>
          <w:szCs w:val="20"/>
        </w:rPr>
      </w:pPr>
      <w:r w:rsidRPr="00AB2AF1">
        <w:rPr>
          <w:rFonts w:ascii="Times New Roman" w:hAnsi="Times New Roman"/>
          <w:i/>
          <w:color w:val="000000" w:themeColor="text1"/>
          <w:szCs w:val="20"/>
        </w:rPr>
        <w:t>Gymini Gymnastics Club (2012 – 2015)</w:t>
      </w:r>
    </w:p>
    <w:p w14:paraId="0ABABE31" w14:textId="77777777" w:rsidR="00DE2DEA" w:rsidRPr="00DE2DEA" w:rsidRDefault="00DE2DEA" w:rsidP="00DE2DEA">
      <w:pPr>
        <w:pStyle w:val="NoSpacing"/>
        <w:numPr>
          <w:ilvl w:val="0"/>
          <w:numId w:val="36"/>
        </w:numPr>
        <w:rPr>
          <w:rFonts w:ascii="Times New Roman" w:hAnsi="Times New Roman"/>
          <w:color w:val="000000" w:themeColor="text1"/>
          <w:szCs w:val="20"/>
        </w:rPr>
      </w:pPr>
      <w:r w:rsidRPr="00DE2DEA">
        <w:rPr>
          <w:rFonts w:ascii="Times New Roman" w:hAnsi="Times New Roman"/>
          <w:color w:val="000000" w:themeColor="text1"/>
          <w:szCs w:val="20"/>
        </w:rPr>
        <w:t>Gymnastics and Dance Instructor for ages 3-12</w:t>
      </w:r>
    </w:p>
    <w:p w14:paraId="391F152C" w14:textId="77777777" w:rsidR="00DE2DEA" w:rsidRPr="00DE2DEA" w:rsidRDefault="00DE2DEA" w:rsidP="00DE2DEA">
      <w:pPr>
        <w:pStyle w:val="NoSpacing"/>
        <w:numPr>
          <w:ilvl w:val="0"/>
          <w:numId w:val="36"/>
        </w:numPr>
        <w:rPr>
          <w:rFonts w:ascii="Times New Roman" w:hAnsi="Times New Roman"/>
          <w:color w:val="000000" w:themeColor="text1"/>
          <w:szCs w:val="20"/>
        </w:rPr>
      </w:pPr>
      <w:r w:rsidRPr="00DE2DEA">
        <w:rPr>
          <w:rFonts w:ascii="Times New Roman" w:hAnsi="Times New Roman"/>
          <w:color w:val="000000" w:themeColor="text1"/>
          <w:szCs w:val="20"/>
        </w:rPr>
        <w:t xml:space="preserve">Provided a safe and fun environment for children to learn critical motor, athletic, and physical exercise skills  </w:t>
      </w:r>
    </w:p>
    <w:p w14:paraId="3DE261AE" w14:textId="77777777" w:rsidR="00907BDD" w:rsidRPr="00E82BDF" w:rsidRDefault="00907BDD" w:rsidP="00A451D2">
      <w:pPr>
        <w:spacing w:before="240" w:after="120"/>
        <w:rPr>
          <w:sz w:val="28"/>
        </w:rPr>
      </w:pPr>
      <w:r w:rsidRPr="00E82BDF">
        <w:rPr>
          <w:b/>
          <w:sz w:val="28"/>
        </w:rPr>
        <w:t>Relevant University Courses</w:t>
      </w:r>
    </w:p>
    <w:p w14:paraId="30CA2482" w14:textId="77777777" w:rsidR="00907BDD" w:rsidRPr="00DE2DEA" w:rsidRDefault="00907BDD" w:rsidP="00907BDD">
      <w:pPr>
        <w:pStyle w:val="ListParagraph"/>
        <w:numPr>
          <w:ilvl w:val="0"/>
          <w:numId w:val="27"/>
        </w:numPr>
        <w:ind w:left="720"/>
        <w:rPr>
          <w:sz w:val="22"/>
          <w:szCs w:val="20"/>
        </w:rPr>
      </w:pPr>
      <w:r w:rsidRPr="00DE2DEA">
        <w:rPr>
          <w:sz w:val="22"/>
          <w:szCs w:val="20"/>
        </w:rPr>
        <w:t xml:space="preserve">MBUS 306: Operations and Management (Supply Chain Operations)                                         </w:t>
      </w:r>
    </w:p>
    <w:p w14:paraId="55E74FF7" w14:textId="14EC2A9B" w:rsidR="00907BDD" w:rsidRDefault="00907BDD" w:rsidP="00907BDD">
      <w:pPr>
        <w:pStyle w:val="ListParagraph"/>
        <w:numPr>
          <w:ilvl w:val="0"/>
          <w:numId w:val="27"/>
        </w:numPr>
        <w:ind w:left="720"/>
        <w:rPr>
          <w:sz w:val="22"/>
          <w:szCs w:val="20"/>
        </w:rPr>
      </w:pPr>
      <w:r w:rsidRPr="00DE2DEA">
        <w:rPr>
          <w:sz w:val="22"/>
          <w:szCs w:val="20"/>
        </w:rPr>
        <w:t xml:space="preserve">MBUS 300: Fundamentals </w:t>
      </w:r>
      <w:r w:rsidR="00452656">
        <w:rPr>
          <w:sz w:val="22"/>
          <w:szCs w:val="20"/>
        </w:rPr>
        <w:t>of</w:t>
      </w:r>
      <w:r w:rsidRPr="00DE2DEA">
        <w:rPr>
          <w:sz w:val="22"/>
          <w:szCs w:val="20"/>
        </w:rPr>
        <w:t xml:space="preserve"> Accounting</w:t>
      </w:r>
    </w:p>
    <w:p w14:paraId="564D4EBF" w14:textId="7E096C14" w:rsidR="00452656" w:rsidRDefault="00452656" w:rsidP="00907BDD">
      <w:pPr>
        <w:pStyle w:val="ListParagraph"/>
        <w:numPr>
          <w:ilvl w:val="0"/>
          <w:numId w:val="27"/>
        </w:numPr>
        <w:ind w:left="720"/>
        <w:rPr>
          <w:sz w:val="22"/>
          <w:szCs w:val="20"/>
        </w:rPr>
      </w:pPr>
      <w:r>
        <w:rPr>
          <w:sz w:val="22"/>
          <w:szCs w:val="20"/>
        </w:rPr>
        <w:t>MBUS 301: Managing People &amp; Organizations in a Global Economy</w:t>
      </w:r>
    </w:p>
    <w:p w14:paraId="1F3B90D7" w14:textId="55B9CF53" w:rsidR="00452656" w:rsidRPr="00DE2DEA" w:rsidRDefault="00452656" w:rsidP="00907BDD">
      <w:pPr>
        <w:pStyle w:val="ListParagraph"/>
        <w:numPr>
          <w:ilvl w:val="0"/>
          <w:numId w:val="27"/>
        </w:numPr>
        <w:ind w:left="720"/>
        <w:rPr>
          <w:sz w:val="22"/>
          <w:szCs w:val="20"/>
        </w:rPr>
      </w:pPr>
      <w:r>
        <w:rPr>
          <w:sz w:val="22"/>
          <w:szCs w:val="20"/>
        </w:rPr>
        <w:t>MBUS 303: Marketing in a Global Economy</w:t>
      </w:r>
    </w:p>
    <w:p w14:paraId="25F38E2C" w14:textId="77777777" w:rsidR="00907BDD" w:rsidRPr="00DE2DEA" w:rsidRDefault="00907BDD" w:rsidP="00907BDD">
      <w:pPr>
        <w:pStyle w:val="ListParagraph"/>
        <w:widowControl/>
        <w:numPr>
          <w:ilvl w:val="0"/>
          <w:numId w:val="27"/>
        </w:numPr>
        <w:autoSpaceDE/>
        <w:autoSpaceDN/>
        <w:ind w:left="720"/>
        <w:rPr>
          <w:sz w:val="22"/>
          <w:szCs w:val="20"/>
        </w:rPr>
      </w:pPr>
      <w:r w:rsidRPr="00DE2DEA">
        <w:rPr>
          <w:sz w:val="22"/>
          <w:szCs w:val="20"/>
        </w:rPr>
        <w:t xml:space="preserve">BUS 100: Business and Society (Business functions, ethics, business-society relationships)                                                                                                    </w:t>
      </w:r>
    </w:p>
    <w:p w14:paraId="0BA206DA" w14:textId="77777777" w:rsidR="00907BDD" w:rsidRPr="00DE2DEA" w:rsidRDefault="00907BDD" w:rsidP="00907BDD">
      <w:pPr>
        <w:pStyle w:val="ListParagraph"/>
        <w:widowControl/>
        <w:numPr>
          <w:ilvl w:val="0"/>
          <w:numId w:val="27"/>
        </w:numPr>
        <w:autoSpaceDE/>
        <w:autoSpaceDN/>
        <w:ind w:left="720"/>
        <w:rPr>
          <w:sz w:val="22"/>
          <w:szCs w:val="20"/>
        </w:rPr>
      </w:pPr>
      <w:r w:rsidRPr="00DE2DEA">
        <w:rPr>
          <w:sz w:val="22"/>
          <w:szCs w:val="20"/>
        </w:rPr>
        <w:t>BUS 103: Defining Skills and Elements of Business functions</w:t>
      </w:r>
    </w:p>
    <w:p w14:paraId="61ED9D01" w14:textId="77777777" w:rsidR="00907BDD" w:rsidRPr="00DE2DEA" w:rsidRDefault="00907BDD" w:rsidP="00907BDD">
      <w:pPr>
        <w:pStyle w:val="ListParagraph"/>
        <w:widowControl/>
        <w:numPr>
          <w:ilvl w:val="0"/>
          <w:numId w:val="27"/>
        </w:numPr>
        <w:autoSpaceDE/>
        <w:autoSpaceDN/>
        <w:ind w:left="720"/>
        <w:rPr>
          <w:sz w:val="22"/>
          <w:szCs w:val="20"/>
        </w:rPr>
      </w:pPr>
      <w:r w:rsidRPr="00DE2DEA">
        <w:rPr>
          <w:sz w:val="22"/>
          <w:szCs w:val="20"/>
        </w:rPr>
        <w:t xml:space="preserve">INTS 202: Public Speaking and Critical Thinking (Persuasive Speaking, Formal Presentations and Speeches)                                                                                                                                                                                                  </w:t>
      </w:r>
    </w:p>
    <w:p w14:paraId="73AD17F6" w14:textId="5F981EB4" w:rsidR="00907BDD" w:rsidRPr="00DE2DEA" w:rsidRDefault="00907BDD" w:rsidP="00907BDD">
      <w:pPr>
        <w:pStyle w:val="ListParagraph"/>
        <w:widowControl/>
        <w:numPr>
          <w:ilvl w:val="0"/>
          <w:numId w:val="27"/>
        </w:numPr>
        <w:autoSpaceDE/>
        <w:autoSpaceDN/>
        <w:ind w:left="720"/>
        <w:rPr>
          <w:sz w:val="22"/>
          <w:szCs w:val="20"/>
        </w:rPr>
      </w:pPr>
      <w:r w:rsidRPr="00DE2DEA">
        <w:rPr>
          <w:sz w:val="22"/>
          <w:szCs w:val="20"/>
        </w:rPr>
        <w:t>INTS 249: Digital Literacy</w:t>
      </w:r>
      <w:r w:rsidR="002428E4">
        <w:rPr>
          <w:sz w:val="22"/>
          <w:szCs w:val="20"/>
        </w:rPr>
        <w:t xml:space="preserve"> (Academic and Technology Research)</w:t>
      </w:r>
    </w:p>
    <w:p w14:paraId="527D2816" w14:textId="77777777" w:rsidR="00907BDD" w:rsidRPr="00DE2DEA" w:rsidRDefault="00907BDD" w:rsidP="00907BDD">
      <w:pPr>
        <w:pStyle w:val="ListParagraph"/>
        <w:widowControl/>
        <w:numPr>
          <w:ilvl w:val="0"/>
          <w:numId w:val="27"/>
        </w:numPr>
        <w:autoSpaceDE/>
        <w:autoSpaceDN/>
        <w:ind w:left="720"/>
        <w:rPr>
          <w:sz w:val="22"/>
          <w:szCs w:val="20"/>
        </w:rPr>
      </w:pPr>
      <w:r w:rsidRPr="00DE2DEA">
        <w:rPr>
          <w:sz w:val="22"/>
          <w:szCs w:val="20"/>
        </w:rPr>
        <w:t>INTS 405: Women in Leadership (Leadership, Resilience, Ethics)</w:t>
      </w:r>
    </w:p>
    <w:p w14:paraId="2677A73D" w14:textId="77777777" w:rsidR="00907BDD" w:rsidRPr="00DE2DEA" w:rsidRDefault="00907BDD" w:rsidP="00907BDD">
      <w:pPr>
        <w:pStyle w:val="ListParagraph"/>
        <w:widowControl/>
        <w:numPr>
          <w:ilvl w:val="0"/>
          <w:numId w:val="27"/>
        </w:numPr>
        <w:autoSpaceDE/>
        <w:autoSpaceDN/>
        <w:ind w:left="720"/>
        <w:rPr>
          <w:sz w:val="22"/>
          <w:szCs w:val="20"/>
        </w:rPr>
      </w:pPr>
      <w:r w:rsidRPr="00DE2DEA">
        <w:rPr>
          <w:sz w:val="22"/>
          <w:szCs w:val="20"/>
        </w:rPr>
        <w:t>COMM 101: Communications: Interpersonal and Group Interaction (Team development, Speeches, Communication Skills)</w:t>
      </w:r>
    </w:p>
    <w:p w14:paraId="57D8E3BC" w14:textId="77777777" w:rsidR="00907BDD" w:rsidRPr="00E82BDF" w:rsidRDefault="00907BDD" w:rsidP="00A451D2">
      <w:pPr>
        <w:spacing w:before="240" w:after="120"/>
        <w:rPr>
          <w:b/>
          <w:sz w:val="28"/>
        </w:rPr>
      </w:pPr>
      <w:r w:rsidRPr="00E82BDF">
        <w:rPr>
          <w:b/>
          <w:sz w:val="28"/>
        </w:rPr>
        <w:t>Awards</w:t>
      </w:r>
    </w:p>
    <w:p w14:paraId="51732E74" w14:textId="77777777" w:rsidR="0025350B" w:rsidRDefault="0025350B" w:rsidP="0025350B">
      <w:pPr>
        <w:pStyle w:val="ListParagraph"/>
        <w:widowControl/>
        <w:numPr>
          <w:ilvl w:val="0"/>
          <w:numId w:val="27"/>
        </w:numPr>
        <w:autoSpaceDE/>
        <w:autoSpaceDN/>
        <w:ind w:left="720"/>
      </w:pPr>
      <w:r>
        <w:t>2019: Academic Achievement Award: George Mason University Dean’s List for GPA of 3.63</w:t>
      </w:r>
    </w:p>
    <w:p w14:paraId="58ECBA75" w14:textId="5B8326C5" w:rsidR="0025350B" w:rsidRPr="00AB2AF1" w:rsidRDefault="0025350B" w:rsidP="0025350B">
      <w:pPr>
        <w:pStyle w:val="ListParagraph"/>
        <w:widowControl/>
        <w:numPr>
          <w:ilvl w:val="0"/>
          <w:numId w:val="27"/>
        </w:numPr>
        <w:autoSpaceDE/>
        <w:autoSpaceDN/>
        <w:ind w:left="720"/>
      </w:pPr>
      <w:r w:rsidRPr="00AB2AF1">
        <w:t>2017: Wellbeing and Resilience Badge from George Mason University</w:t>
      </w:r>
    </w:p>
    <w:p w14:paraId="3DE92756" w14:textId="77777777" w:rsidR="0025350B" w:rsidRDefault="0025350B" w:rsidP="0025350B">
      <w:pPr>
        <w:pStyle w:val="ListParagraph"/>
        <w:widowControl/>
        <w:numPr>
          <w:ilvl w:val="0"/>
          <w:numId w:val="27"/>
        </w:numPr>
        <w:autoSpaceDE/>
        <w:autoSpaceDN/>
        <w:ind w:left="720"/>
      </w:pPr>
      <w:r>
        <w:t>2017: Academic Achievement Award: University of North Carolina Charlotte Dean’s List</w:t>
      </w:r>
    </w:p>
    <w:p w14:paraId="4A0B701B" w14:textId="1E09ECDC" w:rsidR="0025350B" w:rsidRDefault="0025350B" w:rsidP="0025350B">
      <w:pPr>
        <w:pStyle w:val="ListParagraph"/>
        <w:widowControl/>
        <w:numPr>
          <w:ilvl w:val="0"/>
          <w:numId w:val="27"/>
        </w:numPr>
        <w:autoSpaceDE/>
        <w:autoSpaceDN/>
        <w:ind w:left="720"/>
      </w:pPr>
      <w:r w:rsidRPr="00AB2AF1">
        <w:t xml:space="preserve">2016: </w:t>
      </w:r>
      <w:r>
        <w:t xml:space="preserve">Art </w:t>
      </w:r>
      <w:r w:rsidRPr="00AB2AF1">
        <w:t>Scholarship from the Herndon Council of the Arts</w:t>
      </w:r>
    </w:p>
    <w:p w14:paraId="007D6099" w14:textId="64EF796A" w:rsidR="0025350B" w:rsidRPr="00AB2AF1" w:rsidRDefault="0025350B" w:rsidP="0025350B">
      <w:pPr>
        <w:pStyle w:val="ListParagraph"/>
        <w:widowControl/>
        <w:numPr>
          <w:ilvl w:val="0"/>
          <w:numId w:val="27"/>
        </w:numPr>
        <w:autoSpaceDE/>
        <w:autoSpaceDN/>
        <w:ind w:left="720"/>
      </w:pPr>
      <w:r w:rsidRPr="00AB2AF1">
        <w:rPr>
          <w:kern w:val="36"/>
        </w:rPr>
        <w:t>2014-</w:t>
      </w:r>
      <w:r w:rsidRPr="00AB2AF1">
        <w:t>2016: Herndon High School Dance Team Captain: Highly Placed Finalists at UDA Nationals</w:t>
      </w:r>
    </w:p>
    <w:p w14:paraId="535FFD11" w14:textId="77777777" w:rsidR="00DE2DEA" w:rsidRPr="00DE2DEA" w:rsidRDefault="00DE2DEA" w:rsidP="00DE2DEA">
      <w:pPr>
        <w:pStyle w:val="NoSpacing"/>
        <w:rPr>
          <w:rFonts w:ascii="Times New Roman" w:hAnsi="Times New Roman"/>
          <w:i/>
          <w:color w:val="000000" w:themeColor="text1"/>
        </w:rPr>
      </w:pPr>
    </w:p>
    <w:p w14:paraId="57602216" w14:textId="77777777" w:rsidR="00821AEF" w:rsidRPr="00821AEF" w:rsidRDefault="00821AEF" w:rsidP="00821AEF">
      <w:pPr>
        <w:widowControl/>
        <w:autoSpaceDE/>
        <w:autoSpaceDN/>
        <w:ind w:left="165"/>
        <w:rPr>
          <w:rFonts w:ascii="Arial" w:hAnsi="Arial" w:cs="Arial"/>
          <w:sz w:val="20"/>
          <w:szCs w:val="20"/>
        </w:rPr>
      </w:pPr>
    </w:p>
    <w:p w14:paraId="53A70733" w14:textId="77777777" w:rsidR="00BC3C58" w:rsidRDefault="00BC3C58" w:rsidP="00CE3C93">
      <w:pPr>
        <w:pStyle w:val="NoSpacing"/>
        <w:rPr>
          <w:rFonts w:ascii="Arial" w:hAnsi="Arial" w:cs="Arial"/>
          <w:i/>
          <w:sz w:val="20"/>
          <w:szCs w:val="20"/>
        </w:rPr>
      </w:pPr>
    </w:p>
    <w:p w14:paraId="49CC0578" w14:textId="77777777" w:rsidR="00BC3C58" w:rsidRPr="00E91E9B" w:rsidRDefault="00BC3C58" w:rsidP="00CE3C93">
      <w:pPr>
        <w:pStyle w:val="NoSpacing"/>
        <w:rPr>
          <w:rFonts w:ascii="Arial" w:hAnsi="Arial" w:cs="Arial"/>
          <w:i/>
          <w:sz w:val="20"/>
          <w:szCs w:val="20"/>
        </w:rPr>
      </w:pPr>
    </w:p>
    <w:sectPr w:rsidR="00BC3C58" w:rsidRPr="00E91E9B" w:rsidSect="00AA3631">
      <w:headerReference w:type="default" r:id="rId8"/>
      <w:footerReference w:type="even" r:id="rId9"/>
      <w:headerReference w:type="first" r:id="rId10"/>
      <w:pgSz w:w="12240" w:h="15840" w:code="1"/>
      <w:pgMar w:top="720" w:right="720" w:bottom="720" w:left="720" w:header="0" w:footer="720" w:gutter="0"/>
      <w:pgNumType w:chapStyle="1"/>
      <w:cols w:space="720"/>
      <w:noEndnote/>
      <w:titlePg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F2F2F1" w14:textId="77777777" w:rsidR="00152CEA" w:rsidRDefault="00152CEA">
      <w:r>
        <w:separator/>
      </w:r>
    </w:p>
  </w:endnote>
  <w:endnote w:type="continuationSeparator" w:id="0">
    <w:p w14:paraId="41397632" w14:textId="77777777" w:rsidR="00152CEA" w:rsidRDefault="00152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D3C4B9" w14:textId="77777777" w:rsidR="00412E04" w:rsidRDefault="00EA0C32" w:rsidP="009245D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412E0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52EB0CA" w14:textId="77777777" w:rsidR="00412E04" w:rsidRDefault="00412E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AE9E46" w14:textId="77777777" w:rsidR="00152CEA" w:rsidRDefault="00152CEA">
      <w:r>
        <w:separator/>
      </w:r>
    </w:p>
  </w:footnote>
  <w:footnote w:type="continuationSeparator" w:id="0">
    <w:p w14:paraId="5994005C" w14:textId="77777777" w:rsidR="00152CEA" w:rsidRDefault="00152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12326D" w14:textId="77777777" w:rsidR="00AB2AF1" w:rsidRDefault="00AB2AF1" w:rsidP="00AB2AF1">
    <w:pPr>
      <w:pStyle w:val="Header"/>
      <w:tabs>
        <w:tab w:val="clear" w:pos="8640"/>
        <w:tab w:val="right" w:pos="9450"/>
      </w:tabs>
      <w:ind w:left="-1440"/>
      <w:jc w:val="right"/>
    </w:pPr>
  </w:p>
  <w:p w14:paraId="4D257529" w14:textId="77777777" w:rsidR="00AB2AF1" w:rsidRPr="00AB2AF1" w:rsidRDefault="00AB2AF1" w:rsidP="00AB2AF1">
    <w:pPr>
      <w:pStyle w:val="Header"/>
      <w:tabs>
        <w:tab w:val="clear" w:pos="8640"/>
        <w:tab w:val="right" w:pos="9450"/>
      </w:tabs>
      <w:jc w:val="center"/>
      <w:rPr>
        <w:noProof/>
        <w:sz w:val="52"/>
      </w:rPr>
    </w:pPr>
    <w:r w:rsidRPr="00AB2AF1">
      <w:rPr>
        <w:noProof/>
        <w:sz w:val="52"/>
      </w:rPr>
      <w:t>Shannon Naquin</w:t>
    </w:r>
  </w:p>
  <w:p w14:paraId="64863029" w14:textId="3B5FE6BF" w:rsidR="00AB2AF1" w:rsidRPr="00AB2AF1" w:rsidRDefault="00AB2AF1" w:rsidP="00AB2AF1">
    <w:pPr>
      <w:pStyle w:val="Header"/>
      <w:tabs>
        <w:tab w:val="clear" w:pos="8640"/>
        <w:tab w:val="right" w:pos="9450"/>
      </w:tabs>
      <w:spacing w:before="120"/>
      <w:jc w:val="center"/>
    </w:pPr>
    <w:r>
      <w:rPr>
        <w:rFonts w:ascii="Arial Narrow" w:hAnsi="Arial Narrow"/>
        <w:sz w:val="22"/>
      </w:rPr>
      <w:t xml:space="preserve">12419 Rock Ridge Rd, Herndon, VA  20170 • </w:t>
    </w:r>
    <w:r w:rsidRPr="00AB2AF1">
      <w:rPr>
        <w:rStyle w:val="Hyperlink"/>
        <w:noProof/>
        <w:color w:val="auto"/>
        <w:u w:val="none"/>
      </w:rPr>
      <w:t>naquinshannon@gmail</w:t>
    </w:r>
    <w:r>
      <w:rPr>
        <w:rStyle w:val="Hyperlink"/>
        <w:noProof/>
      </w:rPr>
      <w:t xml:space="preserve"> </w:t>
    </w:r>
    <w:r>
      <w:rPr>
        <w:rFonts w:ascii="Arial Narrow" w:hAnsi="Arial Narrow"/>
        <w:sz w:val="22"/>
      </w:rPr>
      <w:t xml:space="preserve">• </w:t>
    </w:r>
    <w:r>
      <w:rPr>
        <w:noProof/>
      </w:rPr>
      <w:t>Cell: 703-867-1018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7BC2F" w14:textId="77777777" w:rsidR="00271E14" w:rsidRDefault="00271E14">
    <w:pPr>
      <w:pStyle w:val="Header"/>
      <w:tabs>
        <w:tab w:val="clear" w:pos="8640"/>
        <w:tab w:val="right" w:pos="9450"/>
      </w:tabs>
      <w:ind w:left="-1440"/>
      <w:jc w:val="right"/>
    </w:pPr>
  </w:p>
  <w:p w14:paraId="79B04406" w14:textId="7745B627" w:rsidR="00271E14" w:rsidRPr="00AB2AF1" w:rsidRDefault="00821AEF" w:rsidP="008517CF">
    <w:pPr>
      <w:pStyle w:val="Header"/>
      <w:tabs>
        <w:tab w:val="clear" w:pos="8640"/>
        <w:tab w:val="right" w:pos="9450"/>
      </w:tabs>
      <w:jc w:val="center"/>
      <w:rPr>
        <w:noProof/>
        <w:sz w:val="52"/>
      </w:rPr>
    </w:pPr>
    <w:r w:rsidRPr="00AB2AF1">
      <w:rPr>
        <w:noProof/>
        <w:sz w:val="52"/>
      </w:rPr>
      <w:t>Shannon</w:t>
    </w:r>
    <w:r w:rsidR="00143C97" w:rsidRPr="00AB2AF1">
      <w:rPr>
        <w:noProof/>
        <w:sz w:val="52"/>
      </w:rPr>
      <w:t xml:space="preserve"> Naquin</w:t>
    </w:r>
  </w:p>
  <w:p w14:paraId="6658F0A1" w14:textId="5F290752" w:rsidR="00143C97" w:rsidRDefault="00AB2AF1" w:rsidP="00AB2AF1">
    <w:pPr>
      <w:pStyle w:val="Header"/>
      <w:tabs>
        <w:tab w:val="clear" w:pos="8640"/>
        <w:tab w:val="right" w:pos="9450"/>
      </w:tabs>
      <w:spacing w:before="120"/>
      <w:jc w:val="center"/>
    </w:pPr>
    <w:r>
      <w:rPr>
        <w:rFonts w:ascii="Arial Narrow" w:hAnsi="Arial Narrow"/>
        <w:sz w:val="22"/>
      </w:rPr>
      <w:t xml:space="preserve">12419 Rock Ridge Rd, Herndon, VA  20170 • </w:t>
    </w:r>
    <w:r w:rsidRPr="00AB2AF1">
      <w:rPr>
        <w:rStyle w:val="Hyperlink"/>
        <w:noProof/>
        <w:color w:val="auto"/>
        <w:u w:val="none"/>
      </w:rPr>
      <w:t>n</w:t>
    </w:r>
    <w:r w:rsidR="00821AEF" w:rsidRPr="00AB2AF1">
      <w:rPr>
        <w:rStyle w:val="Hyperlink"/>
        <w:noProof/>
        <w:color w:val="auto"/>
        <w:u w:val="none"/>
      </w:rPr>
      <w:t>aquinshannon@gmail</w:t>
    </w:r>
    <w:r>
      <w:rPr>
        <w:rStyle w:val="Hyperlink"/>
        <w:noProof/>
      </w:rPr>
      <w:t xml:space="preserve"> </w:t>
    </w:r>
    <w:r>
      <w:rPr>
        <w:rFonts w:ascii="Arial Narrow" w:hAnsi="Arial Narrow"/>
        <w:sz w:val="22"/>
      </w:rPr>
      <w:t xml:space="preserve">• </w:t>
    </w:r>
    <w:r w:rsidR="00143C97">
      <w:rPr>
        <w:noProof/>
      </w:rPr>
      <w:t>Cell: 703-</w:t>
    </w:r>
    <w:r w:rsidR="00821AEF">
      <w:rPr>
        <w:noProof/>
      </w:rPr>
      <w:t>867-1018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D82A4D60"/>
    <w:lvl w:ilvl="0">
      <w:numFmt w:val="decimal"/>
      <w:lvlText w:val="*"/>
      <w:lvlJc w:val="left"/>
    </w:lvl>
  </w:abstractNum>
  <w:abstractNum w:abstractNumId="1" w15:restartNumberingAfterBreak="0">
    <w:nsid w:val="00000001"/>
    <w:multiLevelType w:val="multilevel"/>
    <w:tmpl w:val="894EE873"/>
    <w:lvl w:ilvl="0">
      <w:start w:val="1"/>
      <w:numFmt w:val="bullet"/>
      <w:lvlText w:val="*"/>
      <w:lvlJc w:val="left"/>
      <w:pPr>
        <w:tabs>
          <w:tab w:val="num" w:pos="165"/>
        </w:tabs>
        <w:ind w:left="165" w:firstLine="0"/>
      </w:pPr>
      <w:rPr>
        <w:rFonts w:hint="default"/>
        <w:position w:val="0"/>
      </w:rPr>
    </w:lvl>
    <w:lvl w:ilvl="1">
      <w:start w:val="1"/>
      <w:numFmt w:val="bullet"/>
      <w:lvlText w:val="*"/>
      <w:lvlJc w:val="left"/>
      <w:pPr>
        <w:tabs>
          <w:tab w:val="num" w:pos="165"/>
        </w:tabs>
        <w:ind w:left="165" w:firstLine="720"/>
      </w:pPr>
      <w:rPr>
        <w:rFonts w:hint="default"/>
        <w:position w:val="0"/>
      </w:rPr>
    </w:lvl>
    <w:lvl w:ilvl="2">
      <w:start w:val="1"/>
      <w:numFmt w:val="bullet"/>
      <w:lvlText w:val="*"/>
      <w:lvlJc w:val="left"/>
      <w:pPr>
        <w:tabs>
          <w:tab w:val="num" w:pos="165"/>
        </w:tabs>
        <w:ind w:left="165" w:firstLine="1440"/>
      </w:pPr>
      <w:rPr>
        <w:rFonts w:hint="default"/>
        <w:position w:val="0"/>
      </w:rPr>
    </w:lvl>
    <w:lvl w:ilvl="3">
      <w:start w:val="1"/>
      <w:numFmt w:val="bullet"/>
      <w:lvlText w:val="*"/>
      <w:lvlJc w:val="left"/>
      <w:pPr>
        <w:tabs>
          <w:tab w:val="num" w:pos="165"/>
        </w:tabs>
        <w:ind w:left="165" w:firstLine="2160"/>
      </w:pPr>
      <w:rPr>
        <w:rFonts w:hint="default"/>
        <w:position w:val="0"/>
      </w:rPr>
    </w:lvl>
    <w:lvl w:ilvl="4">
      <w:start w:val="1"/>
      <w:numFmt w:val="bullet"/>
      <w:lvlText w:val="*"/>
      <w:lvlJc w:val="left"/>
      <w:pPr>
        <w:tabs>
          <w:tab w:val="num" w:pos="165"/>
        </w:tabs>
        <w:ind w:left="165" w:firstLine="2880"/>
      </w:pPr>
      <w:rPr>
        <w:rFonts w:hint="default"/>
        <w:position w:val="0"/>
      </w:rPr>
    </w:lvl>
    <w:lvl w:ilvl="5">
      <w:start w:val="1"/>
      <w:numFmt w:val="bullet"/>
      <w:lvlText w:val="*"/>
      <w:lvlJc w:val="left"/>
      <w:pPr>
        <w:tabs>
          <w:tab w:val="num" w:pos="165"/>
        </w:tabs>
        <w:ind w:left="165" w:firstLine="3600"/>
      </w:pPr>
      <w:rPr>
        <w:rFonts w:hint="default"/>
        <w:position w:val="0"/>
      </w:rPr>
    </w:lvl>
    <w:lvl w:ilvl="6">
      <w:start w:val="1"/>
      <w:numFmt w:val="bullet"/>
      <w:lvlText w:val="*"/>
      <w:lvlJc w:val="left"/>
      <w:pPr>
        <w:tabs>
          <w:tab w:val="num" w:pos="165"/>
        </w:tabs>
        <w:ind w:left="165" w:firstLine="4320"/>
      </w:pPr>
      <w:rPr>
        <w:rFonts w:hint="default"/>
        <w:position w:val="0"/>
      </w:rPr>
    </w:lvl>
    <w:lvl w:ilvl="7">
      <w:start w:val="1"/>
      <w:numFmt w:val="bullet"/>
      <w:lvlText w:val="*"/>
      <w:lvlJc w:val="left"/>
      <w:pPr>
        <w:tabs>
          <w:tab w:val="num" w:pos="165"/>
        </w:tabs>
        <w:ind w:left="165" w:firstLine="5040"/>
      </w:pPr>
      <w:rPr>
        <w:rFonts w:hint="default"/>
        <w:position w:val="0"/>
      </w:rPr>
    </w:lvl>
    <w:lvl w:ilvl="8">
      <w:start w:val="1"/>
      <w:numFmt w:val="bullet"/>
      <w:lvlText w:val="*"/>
      <w:lvlJc w:val="left"/>
      <w:pPr>
        <w:tabs>
          <w:tab w:val="num" w:pos="165"/>
        </w:tabs>
        <w:ind w:left="165" w:firstLine="5760"/>
      </w:pPr>
      <w:rPr>
        <w:rFonts w:hint="default"/>
        <w:position w:val="0"/>
      </w:rPr>
    </w:lvl>
  </w:abstractNum>
  <w:abstractNum w:abstractNumId="2" w15:restartNumberingAfterBreak="0">
    <w:nsid w:val="00000002"/>
    <w:multiLevelType w:val="multilevel"/>
    <w:tmpl w:val="894EE874"/>
    <w:lvl w:ilvl="0">
      <w:start w:val="1"/>
      <w:numFmt w:val="bullet"/>
      <w:lvlText w:val="*"/>
      <w:lvlJc w:val="left"/>
      <w:pPr>
        <w:tabs>
          <w:tab w:val="num" w:pos="180"/>
        </w:tabs>
        <w:ind w:left="180" w:firstLine="0"/>
      </w:pPr>
      <w:rPr>
        <w:rFonts w:hint="default"/>
        <w:position w:val="0"/>
      </w:rPr>
    </w:lvl>
    <w:lvl w:ilvl="1">
      <w:start w:val="1"/>
      <w:numFmt w:val="bullet"/>
      <w:lvlText w:val="*"/>
      <w:lvlJc w:val="left"/>
      <w:pPr>
        <w:tabs>
          <w:tab w:val="num" w:pos="180"/>
        </w:tabs>
        <w:ind w:left="180" w:firstLine="720"/>
      </w:pPr>
      <w:rPr>
        <w:rFonts w:hint="default"/>
        <w:position w:val="0"/>
      </w:rPr>
    </w:lvl>
    <w:lvl w:ilvl="2">
      <w:start w:val="1"/>
      <w:numFmt w:val="bullet"/>
      <w:lvlText w:val="*"/>
      <w:lvlJc w:val="left"/>
      <w:pPr>
        <w:tabs>
          <w:tab w:val="num" w:pos="180"/>
        </w:tabs>
        <w:ind w:left="180" w:firstLine="1440"/>
      </w:pPr>
      <w:rPr>
        <w:rFonts w:hint="default"/>
        <w:position w:val="0"/>
      </w:rPr>
    </w:lvl>
    <w:lvl w:ilvl="3">
      <w:start w:val="1"/>
      <w:numFmt w:val="bullet"/>
      <w:lvlText w:val="*"/>
      <w:lvlJc w:val="left"/>
      <w:pPr>
        <w:tabs>
          <w:tab w:val="num" w:pos="180"/>
        </w:tabs>
        <w:ind w:left="180" w:firstLine="2160"/>
      </w:pPr>
      <w:rPr>
        <w:rFonts w:hint="default"/>
        <w:position w:val="0"/>
      </w:rPr>
    </w:lvl>
    <w:lvl w:ilvl="4">
      <w:start w:val="1"/>
      <w:numFmt w:val="bullet"/>
      <w:lvlText w:val="*"/>
      <w:lvlJc w:val="left"/>
      <w:pPr>
        <w:tabs>
          <w:tab w:val="num" w:pos="180"/>
        </w:tabs>
        <w:ind w:left="180" w:firstLine="2880"/>
      </w:pPr>
      <w:rPr>
        <w:rFonts w:hint="default"/>
        <w:position w:val="0"/>
      </w:rPr>
    </w:lvl>
    <w:lvl w:ilvl="5">
      <w:start w:val="1"/>
      <w:numFmt w:val="bullet"/>
      <w:lvlText w:val="*"/>
      <w:lvlJc w:val="left"/>
      <w:pPr>
        <w:tabs>
          <w:tab w:val="num" w:pos="180"/>
        </w:tabs>
        <w:ind w:left="180" w:firstLine="3600"/>
      </w:pPr>
      <w:rPr>
        <w:rFonts w:hint="default"/>
        <w:position w:val="0"/>
      </w:rPr>
    </w:lvl>
    <w:lvl w:ilvl="6">
      <w:start w:val="1"/>
      <w:numFmt w:val="bullet"/>
      <w:lvlText w:val="*"/>
      <w:lvlJc w:val="left"/>
      <w:pPr>
        <w:tabs>
          <w:tab w:val="num" w:pos="180"/>
        </w:tabs>
        <w:ind w:left="180" w:firstLine="4320"/>
      </w:pPr>
      <w:rPr>
        <w:rFonts w:hint="default"/>
        <w:position w:val="0"/>
      </w:rPr>
    </w:lvl>
    <w:lvl w:ilvl="7">
      <w:start w:val="1"/>
      <w:numFmt w:val="bullet"/>
      <w:lvlText w:val="*"/>
      <w:lvlJc w:val="left"/>
      <w:pPr>
        <w:tabs>
          <w:tab w:val="num" w:pos="180"/>
        </w:tabs>
        <w:ind w:left="180" w:firstLine="5040"/>
      </w:pPr>
      <w:rPr>
        <w:rFonts w:hint="default"/>
        <w:position w:val="0"/>
      </w:rPr>
    </w:lvl>
    <w:lvl w:ilvl="8">
      <w:start w:val="1"/>
      <w:numFmt w:val="bullet"/>
      <w:lvlText w:val="*"/>
      <w:lvlJc w:val="left"/>
      <w:pPr>
        <w:tabs>
          <w:tab w:val="num" w:pos="180"/>
        </w:tabs>
        <w:ind w:left="180" w:firstLine="5760"/>
      </w:pPr>
      <w:rPr>
        <w:rFonts w:hint="default"/>
        <w:position w:val="0"/>
      </w:rPr>
    </w:lvl>
  </w:abstractNum>
  <w:abstractNum w:abstractNumId="3" w15:restartNumberingAfterBreak="0">
    <w:nsid w:val="00000003"/>
    <w:multiLevelType w:val="multilevel"/>
    <w:tmpl w:val="894EE875"/>
    <w:lvl w:ilvl="0">
      <w:start w:val="1"/>
      <w:numFmt w:val="bullet"/>
      <w:lvlText w:val="*"/>
      <w:lvlJc w:val="left"/>
      <w:pPr>
        <w:tabs>
          <w:tab w:val="num" w:pos="165"/>
        </w:tabs>
        <w:ind w:left="165" w:firstLine="0"/>
      </w:pPr>
      <w:rPr>
        <w:rFonts w:hint="default"/>
        <w:position w:val="0"/>
      </w:rPr>
    </w:lvl>
    <w:lvl w:ilvl="1">
      <w:start w:val="1"/>
      <w:numFmt w:val="bullet"/>
      <w:lvlText w:val="*"/>
      <w:lvlJc w:val="left"/>
      <w:pPr>
        <w:tabs>
          <w:tab w:val="num" w:pos="165"/>
        </w:tabs>
        <w:ind w:left="165" w:firstLine="720"/>
      </w:pPr>
      <w:rPr>
        <w:rFonts w:hint="default"/>
        <w:position w:val="0"/>
      </w:rPr>
    </w:lvl>
    <w:lvl w:ilvl="2">
      <w:start w:val="1"/>
      <w:numFmt w:val="bullet"/>
      <w:lvlText w:val="*"/>
      <w:lvlJc w:val="left"/>
      <w:pPr>
        <w:tabs>
          <w:tab w:val="num" w:pos="165"/>
        </w:tabs>
        <w:ind w:left="165" w:firstLine="1440"/>
      </w:pPr>
      <w:rPr>
        <w:rFonts w:hint="default"/>
        <w:position w:val="0"/>
      </w:rPr>
    </w:lvl>
    <w:lvl w:ilvl="3">
      <w:start w:val="1"/>
      <w:numFmt w:val="bullet"/>
      <w:lvlText w:val="*"/>
      <w:lvlJc w:val="left"/>
      <w:pPr>
        <w:tabs>
          <w:tab w:val="num" w:pos="165"/>
        </w:tabs>
        <w:ind w:left="165" w:firstLine="2160"/>
      </w:pPr>
      <w:rPr>
        <w:rFonts w:hint="default"/>
        <w:position w:val="0"/>
      </w:rPr>
    </w:lvl>
    <w:lvl w:ilvl="4">
      <w:start w:val="1"/>
      <w:numFmt w:val="bullet"/>
      <w:lvlText w:val="*"/>
      <w:lvlJc w:val="left"/>
      <w:pPr>
        <w:tabs>
          <w:tab w:val="num" w:pos="165"/>
        </w:tabs>
        <w:ind w:left="165" w:firstLine="2880"/>
      </w:pPr>
      <w:rPr>
        <w:rFonts w:hint="default"/>
        <w:position w:val="0"/>
      </w:rPr>
    </w:lvl>
    <w:lvl w:ilvl="5">
      <w:start w:val="1"/>
      <w:numFmt w:val="bullet"/>
      <w:lvlText w:val="*"/>
      <w:lvlJc w:val="left"/>
      <w:pPr>
        <w:tabs>
          <w:tab w:val="num" w:pos="165"/>
        </w:tabs>
        <w:ind w:left="165" w:firstLine="3600"/>
      </w:pPr>
      <w:rPr>
        <w:rFonts w:hint="default"/>
        <w:position w:val="0"/>
      </w:rPr>
    </w:lvl>
    <w:lvl w:ilvl="6">
      <w:start w:val="1"/>
      <w:numFmt w:val="bullet"/>
      <w:lvlText w:val="*"/>
      <w:lvlJc w:val="left"/>
      <w:pPr>
        <w:tabs>
          <w:tab w:val="num" w:pos="165"/>
        </w:tabs>
        <w:ind w:left="165" w:firstLine="4320"/>
      </w:pPr>
      <w:rPr>
        <w:rFonts w:hint="default"/>
        <w:position w:val="0"/>
      </w:rPr>
    </w:lvl>
    <w:lvl w:ilvl="7">
      <w:start w:val="1"/>
      <w:numFmt w:val="bullet"/>
      <w:lvlText w:val="*"/>
      <w:lvlJc w:val="left"/>
      <w:pPr>
        <w:tabs>
          <w:tab w:val="num" w:pos="165"/>
        </w:tabs>
        <w:ind w:left="165" w:firstLine="5040"/>
      </w:pPr>
      <w:rPr>
        <w:rFonts w:hint="default"/>
        <w:position w:val="0"/>
      </w:rPr>
    </w:lvl>
    <w:lvl w:ilvl="8">
      <w:start w:val="1"/>
      <w:numFmt w:val="bullet"/>
      <w:lvlText w:val="*"/>
      <w:lvlJc w:val="left"/>
      <w:pPr>
        <w:tabs>
          <w:tab w:val="num" w:pos="165"/>
        </w:tabs>
        <w:ind w:left="165" w:firstLine="5760"/>
      </w:pPr>
      <w:rPr>
        <w:rFonts w:hint="default"/>
        <w:position w:val="0"/>
      </w:rPr>
    </w:lvl>
  </w:abstractNum>
  <w:abstractNum w:abstractNumId="4" w15:restartNumberingAfterBreak="0">
    <w:nsid w:val="025520D5"/>
    <w:multiLevelType w:val="hybridMultilevel"/>
    <w:tmpl w:val="A78AE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9255B8"/>
    <w:multiLevelType w:val="hybridMultilevel"/>
    <w:tmpl w:val="B9E07C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E77FDC"/>
    <w:multiLevelType w:val="hybridMultilevel"/>
    <w:tmpl w:val="D31443A2"/>
    <w:lvl w:ilvl="0" w:tplc="5C9E9E8A">
      <w:start w:val="1"/>
      <w:numFmt w:val="bullet"/>
      <w:pStyle w:val="NormalAria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7976AA"/>
    <w:multiLevelType w:val="hybridMultilevel"/>
    <w:tmpl w:val="6A92C132"/>
    <w:lvl w:ilvl="0" w:tplc="04090001">
      <w:start w:val="1"/>
      <w:numFmt w:val="bullet"/>
      <w:lvlText w:val=""/>
      <w:lvlJc w:val="left"/>
      <w:pPr>
        <w:ind w:left="11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8" w15:restartNumberingAfterBreak="0">
    <w:nsid w:val="11FE70A9"/>
    <w:multiLevelType w:val="hybridMultilevel"/>
    <w:tmpl w:val="C9D68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585362"/>
    <w:multiLevelType w:val="hybridMultilevel"/>
    <w:tmpl w:val="546AF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3C7A0E"/>
    <w:multiLevelType w:val="hybridMultilevel"/>
    <w:tmpl w:val="6C22C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465E4D"/>
    <w:multiLevelType w:val="hybridMultilevel"/>
    <w:tmpl w:val="15526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B27F14"/>
    <w:multiLevelType w:val="hybridMultilevel"/>
    <w:tmpl w:val="F586A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BE3EC7"/>
    <w:multiLevelType w:val="hybridMultilevel"/>
    <w:tmpl w:val="44AE2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4C73A6"/>
    <w:multiLevelType w:val="hybridMultilevel"/>
    <w:tmpl w:val="F320D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E309B2"/>
    <w:multiLevelType w:val="hybridMultilevel"/>
    <w:tmpl w:val="60FAC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6A696B"/>
    <w:multiLevelType w:val="hybridMultilevel"/>
    <w:tmpl w:val="BDFC19C2"/>
    <w:lvl w:ilvl="0" w:tplc="8CE811BA">
      <w:start w:val="1"/>
      <w:numFmt w:val="bullet"/>
      <w:pStyle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cs="Times New Roman" w:hint="default"/>
        <w:sz w:val="16"/>
      </w:rPr>
    </w:lvl>
    <w:lvl w:ilvl="1" w:tplc="C7EC3A6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895DED"/>
    <w:multiLevelType w:val="hybridMultilevel"/>
    <w:tmpl w:val="39DAD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E41372"/>
    <w:multiLevelType w:val="hybridMultilevel"/>
    <w:tmpl w:val="6BA65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86048D"/>
    <w:multiLevelType w:val="hybridMultilevel"/>
    <w:tmpl w:val="81A8A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0B7F81"/>
    <w:multiLevelType w:val="hybridMultilevel"/>
    <w:tmpl w:val="B73E60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3C6AC1"/>
    <w:multiLevelType w:val="hybridMultilevel"/>
    <w:tmpl w:val="5310D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777D56"/>
    <w:multiLevelType w:val="hybridMultilevel"/>
    <w:tmpl w:val="1E261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2234CE"/>
    <w:multiLevelType w:val="hybridMultilevel"/>
    <w:tmpl w:val="22E8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9D1674"/>
    <w:multiLevelType w:val="hybridMultilevel"/>
    <w:tmpl w:val="224E6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C419AE"/>
    <w:multiLevelType w:val="hybridMultilevel"/>
    <w:tmpl w:val="9BAA6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2E36E4"/>
    <w:multiLevelType w:val="hybridMultilevel"/>
    <w:tmpl w:val="B83ECDF2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7" w15:restartNumberingAfterBreak="0">
    <w:nsid w:val="65B47570"/>
    <w:multiLevelType w:val="hybridMultilevel"/>
    <w:tmpl w:val="3586E066"/>
    <w:lvl w:ilvl="0" w:tplc="04090001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28" w15:restartNumberingAfterBreak="0">
    <w:nsid w:val="667C7107"/>
    <w:multiLevelType w:val="hybridMultilevel"/>
    <w:tmpl w:val="64707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536423"/>
    <w:multiLevelType w:val="hybridMultilevel"/>
    <w:tmpl w:val="C914B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523211"/>
    <w:multiLevelType w:val="hybridMultilevel"/>
    <w:tmpl w:val="F462E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B0310F"/>
    <w:multiLevelType w:val="hybridMultilevel"/>
    <w:tmpl w:val="7F8A3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3D05EC"/>
    <w:multiLevelType w:val="hybridMultilevel"/>
    <w:tmpl w:val="D19CC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79763F"/>
    <w:multiLevelType w:val="hybridMultilevel"/>
    <w:tmpl w:val="2A962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B51A46"/>
    <w:multiLevelType w:val="hybridMultilevel"/>
    <w:tmpl w:val="A5228876"/>
    <w:lvl w:ilvl="0" w:tplc="D82A4D6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A154C2"/>
    <w:multiLevelType w:val="hybridMultilevel"/>
    <w:tmpl w:val="CA48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4"/>
  </w:num>
  <w:num w:numId="3">
    <w:abstractNumId w:val="6"/>
  </w:num>
  <w:num w:numId="4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5">
    <w:abstractNumId w:val="32"/>
  </w:num>
  <w:num w:numId="6">
    <w:abstractNumId w:val="18"/>
  </w:num>
  <w:num w:numId="7">
    <w:abstractNumId w:val="21"/>
  </w:num>
  <w:num w:numId="8">
    <w:abstractNumId w:val="12"/>
  </w:num>
  <w:num w:numId="9">
    <w:abstractNumId w:val="23"/>
  </w:num>
  <w:num w:numId="10">
    <w:abstractNumId w:val="30"/>
  </w:num>
  <w:num w:numId="11">
    <w:abstractNumId w:val="10"/>
  </w:num>
  <w:num w:numId="12">
    <w:abstractNumId w:val="14"/>
  </w:num>
  <w:num w:numId="13">
    <w:abstractNumId w:val="28"/>
  </w:num>
  <w:num w:numId="14">
    <w:abstractNumId w:val="13"/>
  </w:num>
  <w:num w:numId="15">
    <w:abstractNumId w:val="9"/>
  </w:num>
  <w:num w:numId="16">
    <w:abstractNumId w:val="5"/>
  </w:num>
  <w:num w:numId="17">
    <w:abstractNumId w:val="1"/>
  </w:num>
  <w:num w:numId="18">
    <w:abstractNumId w:val="2"/>
  </w:num>
  <w:num w:numId="19">
    <w:abstractNumId w:val="3"/>
  </w:num>
  <w:num w:numId="20">
    <w:abstractNumId w:val="25"/>
  </w:num>
  <w:num w:numId="21">
    <w:abstractNumId w:val="15"/>
  </w:num>
  <w:num w:numId="22">
    <w:abstractNumId w:val="33"/>
  </w:num>
  <w:num w:numId="23">
    <w:abstractNumId w:val="29"/>
  </w:num>
  <w:num w:numId="24">
    <w:abstractNumId w:val="20"/>
  </w:num>
  <w:num w:numId="25">
    <w:abstractNumId w:val="27"/>
  </w:num>
  <w:num w:numId="26">
    <w:abstractNumId w:val="35"/>
  </w:num>
  <w:num w:numId="27">
    <w:abstractNumId w:val="26"/>
  </w:num>
  <w:num w:numId="28">
    <w:abstractNumId w:val="7"/>
  </w:num>
  <w:num w:numId="29">
    <w:abstractNumId w:val="31"/>
  </w:num>
  <w:num w:numId="30">
    <w:abstractNumId w:val="22"/>
  </w:num>
  <w:num w:numId="31">
    <w:abstractNumId w:val="4"/>
  </w:num>
  <w:num w:numId="32">
    <w:abstractNumId w:val="8"/>
  </w:num>
  <w:num w:numId="33">
    <w:abstractNumId w:val="11"/>
  </w:num>
  <w:num w:numId="34">
    <w:abstractNumId w:val="19"/>
  </w:num>
  <w:num w:numId="35">
    <w:abstractNumId w:val="17"/>
  </w:num>
  <w:num w:numId="36">
    <w:abstractNumId w:val="2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39D"/>
    <w:rsid w:val="0001090C"/>
    <w:rsid w:val="00014CC6"/>
    <w:rsid w:val="00015454"/>
    <w:rsid w:val="000268E5"/>
    <w:rsid w:val="000368D3"/>
    <w:rsid w:val="0009408F"/>
    <w:rsid w:val="0009454D"/>
    <w:rsid w:val="000A0205"/>
    <w:rsid w:val="000A3A3B"/>
    <w:rsid w:val="000A6246"/>
    <w:rsid w:val="000B72FD"/>
    <w:rsid w:val="000D313D"/>
    <w:rsid w:val="000D5110"/>
    <w:rsid w:val="000D7BCE"/>
    <w:rsid w:val="000E56A4"/>
    <w:rsid w:val="00116182"/>
    <w:rsid w:val="00117B66"/>
    <w:rsid w:val="001225B1"/>
    <w:rsid w:val="0012564B"/>
    <w:rsid w:val="00143C97"/>
    <w:rsid w:val="00151DC6"/>
    <w:rsid w:val="00152CEA"/>
    <w:rsid w:val="001539C2"/>
    <w:rsid w:val="001638C3"/>
    <w:rsid w:val="0017165B"/>
    <w:rsid w:val="00175B26"/>
    <w:rsid w:val="0019148B"/>
    <w:rsid w:val="001F1EA6"/>
    <w:rsid w:val="00204BF6"/>
    <w:rsid w:val="00234C88"/>
    <w:rsid w:val="0024182B"/>
    <w:rsid w:val="002428E4"/>
    <w:rsid w:val="00252FCB"/>
    <w:rsid w:val="0025350B"/>
    <w:rsid w:val="0025533F"/>
    <w:rsid w:val="00267854"/>
    <w:rsid w:val="00271E14"/>
    <w:rsid w:val="002735A8"/>
    <w:rsid w:val="002735B8"/>
    <w:rsid w:val="002E4AF0"/>
    <w:rsid w:val="002E749C"/>
    <w:rsid w:val="002F5962"/>
    <w:rsid w:val="00304443"/>
    <w:rsid w:val="003156CF"/>
    <w:rsid w:val="00335A68"/>
    <w:rsid w:val="00343A98"/>
    <w:rsid w:val="003658BE"/>
    <w:rsid w:val="00385CD8"/>
    <w:rsid w:val="00390BCE"/>
    <w:rsid w:val="00392821"/>
    <w:rsid w:val="003C17AA"/>
    <w:rsid w:val="003C2134"/>
    <w:rsid w:val="003C3FD6"/>
    <w:rsid w:val="003D6F1C"/>
    <w:rsid w:val="003E2A17"/>
    <w:rsid w:val="003E5198"/>
    <w:rsid w:val="003E6DBC"/>
    <w:rsid w:val="003F4471"/>
    <w:rsid w:val="00412E04"/>
    <w:rsid w:val="00421186"/>
    <w:rsid w:val="00422D60"/>
    <w:rsid w:val="00426BB4"/>
    <w:rsid w:val="004303A4"/>
    <w:rsid w:val="004422D3"/>
    <w:rsid w:val="00452656"/>
    <w:rsid w:val="004600BA"/>
    <w:rsid w:val="004618D1"/>
    <w:rsid w:val="0046282D"/>
    <w:rsid w:val="004636AD"/>
    <w:rsid w:val="00464141"/>
    <w:rsid w:val="00477BC1"/>
    <w:rsid w:val="004A0A43"/>
    <w:rsid w:val="004A6040"/>
    <w:rsid w:val="004B2464"/>
    <w:rsid w:val="004C1D47"/>
    <w:rsid w:val="004C7837"/>
    <w:rsid w:val="004F1598"/>
    <w:rsid w:val="004F3182"/>
    <w:rsid w:val="00502962"/>
    <w:rsid w:val="00512630"/>
    <w:rsid w:val="00512FB1"/>
    <w:rsid w:val="00515609"/>
    <w:rsid w:val="005215C3"/>
    <w:rsid w:val="0052446A"/>
    <w:rsid w:val="0053712D"/>
    <w:rsid w:val="00552428"/>
    <w:rsid w:val="005635EF"/>
    <w:rsid w:val="005670DD"/>
    <w:rsid w:val="00570219"/>
    <w:rsid w:val="00581196"/>
    <w:rsid w:val="0059025E"/>
    <w:rsid w:val="005C161E"/>
    <w:rsid w:val="005E0024"/>
    <w:rsid w:val="005E3090"/>
    <w:rsid w:val="005F2EA9"/>
    <w:rsid w:val="005F3F6D"/>
    <w:rsid w:val="0061386A"/>
    <w:rsid w:val="00622B6B"/>
    <w:rsid w:val="00624A5E"/>
    <w:rsid w:val="006401AF"/>
    <w:rsid w:val="00651C91"/>
    <w:rsid w:val="00655980"/>
    <w:rsid w:val="006636BE"/>
    <w:rsid w:val="006736E2"/>
    <w:rsid w:val="00674A47"/>
    <w:rsid w:val="006B0F3B"/>
    <w:rsid w:val="006B2F59"/>
    <w:rsid w:val="006B418F"/>
    <w:rsid w:val="006C194A"/>
    <w:rsid w:val="006E3088"/>
    <w:rsid w:val="0070234F"/>
    <w:rsid w:val="0071172E"/>
    <w:rsid w:val="007133A1"/>
    <w:rsid w:val="0072310A"/>
    <w:rsid w:val="00750447"/>
    <w:rsid w:val="007720AD"/>
    <w:rsid w:val="007739FA"/>
    <w:rsid w:val="007832E2"/>
    <w:rsid w:val="0078749C"/>
    <w:rsid w:val="007956F7"/>
    <w:rsid w:val="007979AC"/>
    <w:rsid w:val="007A04BC"/>
    <w:rsid w:val="007A50D8"/>
    <w:rsid w:val="007A65EF"/>
    <w:rsid w:val="007D6E5D"/>
    <w:rsid w:val="007E37A8"/>
    <w:rsid w:val="007E4E7C"/>
    <w:rsid w:val="008107C9"/>
    <w:rsid w:val="00821AEF"/>
    <w:rsid w:val="00843E10"/>
    <w:rsid w:val="008517CF"/>
    <w:rsid w:val="00855390"/>
    <w:rsid w:val="00860F1F"/>
    <w:rsid w:val="0086374C"/>
    <w:rsid w:val="00867227"/>
    <w:rsid w:val="00867407"/>
    <w:rsid w:val="008716E2"/>
    <w:rsid w:val="00873663"/>
    <w:rsid w:val="008C2C11"/>
    <w:rsid w:val="008E4772"/>
    <w:rsid w:val="008F64D0"/>
    <w:rsid w:val="00900D58"/>
    <w:rsid w:val="00903E7E"/>
    <w:rsid w:val="00907BDD"/>
    <w:rsid w:val="0091224C"/>
    <w:rsid w:val="00915C0A"/>
    <w:rsid w:val="009245DA"/>
    <w:rsid w:val="009405D2"/>
    <w:rsid w:val="009530E6"/>
    <w:rsid w:val="009604BB"/>
    <w:rsid w:val="0096797C"/>
    <w:rsid w:val="009729B9"/>
    <w:rsid w:val="009A0C05"/>
    <w:rsid w:val="009A5226"/>
    <w:rsid w:val="009C2BE9"/>
    <w:rsid w:val="009D6FDE"/>
    <w:rsid w:val="009F220D"/>
    <w:rsid w:val="00A21E32"/>
    <w:rsid w:val="00A278F0"/>
    <w:rsid w:val="00A27E68"/>
    <w:rsid w:val="00A30166"/>
    <w:rsid w:val="00A34431"/>
    <w:rsid w:val="00A451D2"/>
    <w:rsid w:val="00A53D97"/>
    <w:rsid w:val="00A60582"/>
    <w:rsid w:val="00A63847"/>
    <w:rsid w:val="00A72E44"/>
    <w:rsid w:val="00A95764"/>
    <w:rsid w:val="00AA3631"/>
    <w:rsid w:val="00AB1D3C"/>
    <w:rsid w:val="00AB2AF1"/>
    <w:rsid w:val="00AB598E"/>
    <w:rsid w:val="00AB7B11"/>
    <w:rsid w:val="00AC7EEF"/>
    <w:rsid w:val="00AD0AB5"/>
    <w:rsid w:val="00AD259F"/>
    <w:rsid w:val="00AF718A"/>
    <w:rsid w:val="00AF7C9E"/>
    <w:rsid w:val="00B428D5"/>
    <w:rsid w:val="00B544E2"/>
    <w:rsid w:val="00B54694"/>
    <w:rsid w:val="00B67E78"/>
    <w:rsid w:val="00B81EE5"/>
    <w:rsid w:val="00BB111B"/>
    <w:rsid w:val="00BC32BF"/>
    <w:rsid w:val="00BC3C58"/>
    <w:rsid w:val="00BD2036"/>
    <w:rsid w:val="00BE72DC"/>
    <w:rsid w:val="00BE7B31"/>
    <w:rsid w:val="00BF20FF"/>
    <w:rsid w:val="00BF5DC8"/>
    <w:rsid w:val="00C02EA2"/>
    <w:rsid w:val="00C04198"/>
    <w:rsid w:val="00C06248"/>
    <w:rsid w:val="00C20960"/>
    <w:rsid w:val="00C332E0"/>
    <w:rsid w:val="00C365D1"/>
    <w:rsid w:val="00C36BE5"/>
    <w:rsid w:val="00C409F5"/>
    <w:rsid w:val="00C44FF0"/>
    <w:rsid w:val="00C940D2"/>
    <w:rsid w:val="00CA0ABD"/>
    <w:rsid w:val="00CB5669"/>
    <w:rsid w:val="00CB6946"/>
    <w:rsid w:val="00CC2326"/>
    <w:rsid w:val="00CC5393"/>
    <w:rsid w:val="00CE28B9"/>
    <w:rsid w:val="00CE3C93"/>
    <w:rsid w:val="00CF6279"/>
    <w:rsid w:val="00D0001A"/>
    <w:rsid w:val="00D1198C"/>
    <w:rsid w:val="00D17FE2"/>
    <w:rsid w:val="00D24318"/>
    <w:rsid w:val="00D403A3"/>
    <w:rsid w:val="00D412E5"/>
    <w:rsid w:val="00D42B07"/>
    <w:rsid w:val="00D66035"/>
    <w:rsid w:val="00D81C8B"/>
    <w:rsid w:val="00D820F3"/>
    <w:rsid w:val="00D82B31"/>
    <w:rsid w:val="00D9355D"/>
    <w:rsid w:val="00DA41A5"/>
    <w:rsid w:val="00DC08D0"/>
    <w:rsid w:val="00DC3066"/>
    <w:rsid w:val="00DD1492"/>
    <w:rsid w:val="00DE139D"/>
    <w:rsid w:val="00DE13FF"/>
    <w:rsid w:val="00DE2DEA"/>
    <w:rsid w:val="00DE6246"/>
    <w:rsid w:val="00DE6BB5"/>
    <w:rsid w:val="00DF5BA6"/>
    <w:rsid w:val="00E05627"/>
    <w:rsid w:val="00E149D9"/>
    <w:rsid w:val="00E20822"/>
    <w:rsid w:val="00E21B7C"/>
    <w:rsid w:val="00E2267D"/>
    <w:rsid w:val="00E24B23"/>
    <w:rsid w:val="00E351CC"/>
    <w:rsid w:val="00E50C96"/>
    <w:rsid w:val="00E705FA"/>
    <w:rsid w:val="00E715D9"/>
    <w:rsid w:val="00E76400"/>
    <w:rsid w:val="00E77FAB"/>
    <w:rsid w:val="00E82BDF"/>
    <w:rsid w:val="00E87D9D"/>
    <w:rsid w:val="00E91E9B"/>
    <w:rsid w:val="00E92205"/>
    <w:rsid w:val="00E92B31"/>
    <w:rsid w:val="00EA0C32"/>
    <w:rsid w:val="00EA2336"/>
    <w:rsid w:val="00EA534B"/>
    <w:rsid w:val="00EA7FD2"/>
    <w:rsid w:val="00EB17FE"/>
    <w:rsid w:val="00EB30FE"/>
    <w:rsid w:val="00EC5F04"/>
    <w:rsid w:val="00ED1847"/>
    <w:rsid w:val="00EE2213"/>
    <w:rsid w:val="00EE5113"/>
    <w:rsid w:val="00F04F94"/>
    <w:rsid w:val="00F10E17"/>
    <w:rsid w:val="00F24264"/>
    <w:rsid w:val="00F30CFE"/>
    <w:rsid w:val="00F35D2A"/>
    <w:rsid w:val="00F40F2A"/>
    <w:rsid w:val="00F65DE8"/>
    <w:rsid w:val="00F7096D"/>
    <w:rsid w:val="00F709D0"/>
    <w:rsid w:val="00F71837"/>
    <w:rsid w:val="00F8521B"/>
    <w:rsid w:val="00FB1963"/>
    <w:rsid w:val="00FC5595"/>
    <w:rsid w:val="00FC63E6"/>
    <w:rsid w:val="00FD4137"/>
    <w:rsid w:val="00FD7CF1"/>
    <w:rsid w:val="00FE5029"/>
    <w:rsid w:val="00FF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2195EA"/>
  <w15:docId w15:val="{35AA4958-CB37-43EA-B6E2-5664DEEA2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0F3B"/>
    <w:pPr>
      <w:widowControl w:val="0"/>
      <w:autoSpaceDE w:val="0"/>
      <w:autoSpaceDN w:val="0"/>
    </w:pPr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qFormat/>
    <w:rsid w:val="006B0F3B"/>
    <w:pPr>
      <w:keepNext/>
      <w:spacing w:line="576" w:lineRule="exact"/>
      <w:ind w:left="972"/>
      <w:outlineLvl w:val="0"/>
    </w:pPr>
    <w:rPr>
      <w:rFonts w:ascii="Arial" w:hAnsi="Arial"/>
      <w:color w:val="094891"/>
      <w:spacing w:val="16"/>
      <w:sz w:val="36"/>
      <w:szCs w:val="36"/>
    </w:rPr>
  </w:style>
  <w:style w:type="paragraph" w:styleId="Heading2">
    <w:name w:val="heading 2"/>
    <w:basedOn w:val="Normal"/>
    <w:next w:val="Normal"/>
    <w:qFormat/>
    <w:rsid w:val="006B0F3B"/>
    <w:pPr>
      <w:keepNext/>
      <w:spacing w:before="240" w:after="240" w:line="360" w:lineRule="atLeast"/>
      <w:ind w:left="1008"/>
      <w:outlineLvl w:val="1"/>
    </w:pPr>
    <w:rPr>
      <w:b/>
      <w:bCs/>
      <w:color w:val="094891"/>
    </w:rPr>
  </w:style>
  <w:style w:type="paragraph" w:styleId="Heading3">
    <w:name w:val="heading 3"/>
    <w:basedOn w:val="Normal"/>
    <w:next w:val="Normal"/>
    <w:link w:val="Heading3Char"/>
    <w:qFormat/>
    <w:rsid w:val="006B0F3B"/>
    <w:pPr>
      <w:keepNext/>
      <w:spacing w:before="240" w:after="60"/>
      <w:outlineLvl w:val="2"/>
    </w:pPr>
    <w:rPr>
      <w:rFonts w:ascii="Arial" w:hAnsi="Arial" w:cs="Arial"/>
      <w:b/>
      <w:bCs/>
      <w:color w:val="094891"/>
      <w:sz w:val="26"/>
      <w:szCs w:val="26"/>
    </w:rPr>
  </w:style>
  <w:style w:type="paragraph" w:styleId="Heading4">
    <w:name w:val="heading 4"/>
    <w:basedOn w:val="Normal"/>
    <w:next w:val="Normal"/>
    <w:qFormat/>
    <w:rsid w:val="006B0F3B"/>
    <w:pPr>
      <w:keepNext/>
      <w:spacing w:before="120"/>
      <w:outlineLvl w:val="3"/>
    </w:pPr>
    <w:rPr>
      <w:b/>
      <w:sz w:val="18"/>
      <w:szCs w:val="36"/>
    </w:rPr>
  </w:style>
  <w:style w:type="paragraph" w:styleId="Heading5">
    <w:name w:val="heading 5"/>
    <w:basedOn w:val="Normal"/>
    <w:next w:val="Normal"/>
    <w:qFormat/>
    <w:rsid w:val="006B0F3B"/>
    <w:pPr>
      <w:adjustRightInd w:val="0"/>
      <w:snapToGrid w:val="0"/>
      <w:spacing w:before="120"/>
      <w:outlineLvl w:val="4"/>
    </w:pPr>
    <w:rPr>
      <w:b/>
      <w:bCs/>
      <w:iCs/>
      <w:sz w:val="20"/>
      <w:szCs w:val="26"/>
    </w:rPr>
  </w:style>
  <w:style w:type="paragraph" w:styleId="Heading6">
    <w:name w:val="heading 6"/>
    <w:basedOn w:val="Normal"/>
    <w:next w:val="Normal"/>
    <w:qFormat/>
    <w:rsid w:val="006B0F3B"/>
    <w:pPr>
      <w:keepNext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6B0F3B"/>
    <w:pPr>
      <w:widowControl/>
      <w:autoSpaceDE/>
      <w:autoSpaceDN/>
      <w:spacing w:before="240" w:after="60" w:line="260" w:lineRule="atLeast"/>
      <w:outlineLvl w:val="6"/>
    </w:pPr>
    <w:rPr>
      <w:rFonts w:ascii="Arial" w:hAnsi="Arial"/>
      <w:color w:val="000000"/>
      <w:sz w:val="20"/>
      <w:szCs w:val="20"/>
    </w:rPr>
  </w:style>
  <w:style w:type="paragraph" w:styleId="Heading8">
    <w:name w:val="heading 8"/>
    <w:basedOn w:val="Normal"/>
    <w:next w:val="Normal"/>
    <w:qFormat/>
    <w:rsid w:val="006B0F3B"/>
    <w:pPr>
      <w:keepNext/>
      <w:widowControl/>
      <w:autoSpaceDE/>
      <w:autoSpaceDN/>
      <w:outlineLvl w:val="7"/>
    </w:pPr>
    <w:rPr>
      <w:rFonts w:ascii="Bookman Old Style" w:hAnsi="Bookman Old Style"/>
      <w:b/>
      <w:sz w:val="16"/>
      <w:szCs w:val="20"/>
    </w:rPr>
  </w:style>
  <w:style w:type="paragraph" w:styleId="Heading9">
    <w:name w:val="heading 9"/>
    <w:basedOn w:val="Normal"/>
    <w:next w:val="Normal"/>
    <w:qFormat/>
    <w:rsid w:val="006B0F3B"/>
    <w:pPr>
      <w:keepNext/>
      <w:jc w:val="center"/>
      <w:outlineLvl w:val="8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 1"/>
    <w:basedOn w:val="Normal"/>
    <w:rsid w:val="006B0F3B"/>
    <w:pPr>
      <w:adjustRightInd w:val="0"/>
    </w:pPr>
  </w:style>
  <w:style w:type="paragraph" w:styleId="Header">
    <w:name w:val="header"/>
    <w:basedOn w:val="Normal"/>
    <w:rsid w:val="006B0F3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B0F3B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6B0F3B"/>
    <w:pPr>
      <w:shd w:val="clear" w:color="auto" w:fill="000080"/>
    </w:pPr>
    <w:rPr>
      <w:rFonts w:ascii="Tahoma" w:hAnsi="Tahoma" w:cs="Tahoma"/>
    </w:rPr>
  </w:style>
  <w:style w:type="character" w:styleId="CommentReference">
    <w:name w:val="annotation reference"/>
    <w:basedOn w:val="DefaultParagraphFont"/>
    <w:rsid w:val="006B0F3B"/>
    <w:rPr>
      <w:sz w:val="16"/>
      <w:szCs w:val="16"/>
    </w:rPr>
  </w:style>
  <w:style w:type="paragraph" w:styleId="CommentText">
    <w:name w:val="annotation text"/>
    <w:basedOn w:val="Normal"/>
    <w:link w:val="CommentTextChar"/>
    <w:rsid w:val="006B0F3B"/>
    <w:rPr>
      <w:sz w:val="20"/>
      <w:szCs w:val="20"/>
    </w:rPr>
  </w:style>
  <w:style w:type="character" w:styleId="PageNumber">
    <w:name w:val="page number"/>
    <w:basedOn w:val="DefaultParagraphFont"/>
    <w:rsid w:val="006B0F3B"/>
  </w:style>
  <w:style w:type="paragraph" w:styleId="BodyText2">
    <w:name w:val="Body Text 2"/>
    <w:basedOn w:val="Normal"/>
    <w:rsid w:val="006B0F3B"/>
    <w:pPr>
      <w:widowControl/>
      <w:tabs>
        <w:tab w:val="left" w:pos="720"/>
      </w:tabs>
      <w:autoSpaceDE/>
      <w:autoSpaceDN/>
      <w:spacing w:line="300" w:lineRule="auto"/>
    </w:pPr>
    <w:rPr>
      <w:rFonts w:ascii="Bookman Old Style" w:hAnsi="Bookman Old Style"/>
      <w:b/>
      <w:bCs/>
      <w:sz w:val="16"/>
      <w:szCs w:val="20"/>
    </w:rPr>
  </w:style>
  <w:style w:type="paragraph" w:customStyle="1" w:styleId="Profile">
    <w:name w:val="Profile"/>
    <w:basedOn w:val="Normal"/>
    <w:rsid w:val="006B0F3B"/>
    <w:rPr>
      <w:sz w:val="20"/>
    </w:rPr>
  </w:style>
  <w:style w:type="paragraph" w:customStyle="1" w:styleId="PSGtitle">
    <w:name w:val="PSG title"/>
    <w:basedOn w:val="Normal"/>
    <w:rsid w:val="006B0F3B"/>
    <w:pPr>
      <w:widowControl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</w:tabs>
      <w:autoSpaceDE/>
      <w:autoSpaceDN/>
      <w:spacing w:before="60" w:after="120" w:line="240" w:lineRule="atLeast"/>
    </w:pPr>
    <w:rPr>
      <w:sz w:val="20"/>
      <w:szCs w:val="20"/>
    </w:rPr>
  </w:style>
  <w:style w:type="paragraph" w:styleId="BodyText3">
    <w:name w:val="Body Text 3"/>
    <w:basedOn w:val="Normal"/>
    <w:rsid w:val="006B0F3B"/>
    <w:pPr>
      <w:widowControl/>
      <w:autoSpaceDE/>
      <w:autoSpaceDN/>
    </w:pPr>
    <w:rPr>
      <w:rFonts w:eastAsia="MS Mincho"/>
      <w:b/>
      <w:bCs/>
      <w:sz w:val="18"/>
      <w:lang w:eastAsia="ja-JP"/>
    </w:rPr>
  </w:style>
  <w:style w:type="paragraph" w:styleId="BodyText">
    <w:name w:val="Body Text"/>
    <w:basedOn w:val="Normal"/>
    <w:link w:val="BodyTextChar"/>
    <w:rsid w:val="006B0F3B"/>
    <w:rPr>
      <w:rFonts w:ascii="Arial" w:hAnsi="Arial" w:cs="Arial"/>
      <w:b/>
      <w:bCs/>
      <w:sz w:val="20"/>
    </w:rPr>
  </w:style>
  <w:style w:type="paragraph" w:styleId="ListBullet">
    <w:name w:val="List Bullet"/>
    <w:basedOn w:val="Normal"/>
    <w:link w:val="ListBulletChar"/>
    <w:rsid w:val="006B0F3B"/>
    <w:pPr>
      <w:widowControl/>
      <w:overflowPunct w:val="0"/>
      <w:adjustRightInd w:val="0"/>
      <w:ind w:left="360" w:hanging="360"/>
      <w:textAlignment w:val="baseline"/>
    </w:pPr>
    <w:rPr>
      <w:sz w:val="20"/>
      <w:szCs w:val="20"/>
    </w:rPr>
  </w:style>
  <w:style w:type="paragraph" w:customStyle="1" w:styleId="Bullet">
    <w:name w:val="Bullet"/>
    <w:basedOn w:val="Style1"/>
    <w:autoRedefine/>
    <w:rsid w:val="006B0F3B"/>
    <w:pPr>
      <w:numPr>
        <w:numId w:val="1"/>
      </w:numPr>
      <w:snapToGrid w:val="0"/>
      <w:ind w:left="372" w:right="-108" w:hanging="372"/>
    </w:pPr>
    <w:rPr>
      <w:rFonts w:ascii="Arial" w:eastAsia="MS Mincho" w:hAnsi="Arial" w:cs="Arial"/>
      <w:bCs/>
      <w:sz w:val="20"/>
      <w:lang w:eastAsia="ja-JP"/>
    </w:rPr>
  </w:style>
  <w:style w:type="paragraph" w:styleId="BodyTextIndent">
    <w:name w:val="Body Text Indent"/>
    <w:basedOn w:val="Normal"/>
    <w:rsid w:val="006B0F3B"/>
    <w:pPr>
      <w:tabs>
        <w:tab w:val="left" w:pos="720"/>
      </w:tabs>
      <w:ind w:left="360"/>
      <w:jc w:val="both"/>
    </w:pPr>
  </w:style>
  <w:style w:type="paragraph" w:styleId="BodyTextIndent2">
    <w:name w:val="Body Text Indent 2"/>
    <w:basedOn w:val="Normal"/>
    <w:rsid w:val="006B0F3B"/>
    <w:pPr>
      <w:tabs>
        <w:tab w:val="left" w:pos="702"/>
        <w:tab w:val="left" w:pos="792"/>
      </w:tabs>
      <w:ind w:left="432"/>
      <w:jc w:val="both"/>
    </w:pPr>
    <w:rPr>
      <w:rFonts w:ascii="Arial" w:hAnsi="Arial" w:cs="Arial"/>
      <w:sz w:val="20"/>
    </w:rPr>
  </w:style>
  <w:style w:type="paragraph" w:styleId="BodyTextIndent3">
    <w:name w:val="Body Text Indent 3"/>
    <w:basedOn w:val="Normal"/>
    <w:rsid w:val="006B0F3B"/>
    <w:pPr>
      <w:tabs>
        <w:tab w:val="left" w:pos="720"/>
      </w:tabs>
      <w:ind w:left="360"/>
      <w:jc w:val="both"/>
    </w:pPr>
    <w:rPr>
      <w:rFonts w:ascii="Arial" w:hAnsi="Arial" w:cs="Arial"/>
      <w:sz w:val="20"/>
    </w:rPr>
  </w:style>
  <w:style w:type="paragraph" w:customStyle="1" w:styleId="ResCapabilities">
    <w:name w:val="ResCapabilities"/>
    <w:basedOn w:val="Normal"/>
    <w:rsid w:val="006B0F3B"/>
    <w:pPr>
      <w:widowControl/>
      <w:overflowPunct w:val="0"/>
      <w:adjustRightInd w:val="0"/>
      <w:spacing w:after="240"/>
      <w:textAlignment w:val="baseline"/>
    </w:pPr>
    <w:rPr>
      <w:rFonts w:ascii="Palatino" w:hAnsi="Palatino"/>
      <w:szCs w:val="20"/>
    </w:rPr>
  </w:style>
  <w:style w:type="character" w:customStyle="1" w:styleId="InlineHeading">
    <w:name w:val="Inline Heading"/>
    <w:rsid w:val="00873663"/>
    <w:rPr>
      <w:rFonts w:ascii="Arial" w:hAnsi="Arial"/>
      <w:b/>
      <w:color w:val="auto"/>
      <w:sz w:val="22"/>
      <w:szCs w:val="22"/>
    </w:rPr>
  </w:style>
  <w:style w:type="paragraph" w:customStyle="1" w:styleId="Achievement">
    <w:name w:val="Achievement"/>
    <w:basedOn w:val="BodyText"/>
    <w:rsid w:val="00873663"/>
    <w:pPr>
      <w:widowControl/>
      <w:tabs>
        <w:tab w:val="left" w:pos="360"/>
      </w:tabs>
      <w:overflowPunct w:val="0"/>
      <w:adjustRightInd w:val="0"/>
      <w:spacing w:after="60" w:line="240" w:lineRule="atLeast"/>
      <w:ind w:left="360" w:hanging="360"/>
      <w:jc w:val="both"/>
      <w:textAlignment w:val="baseline"/>
    </w:pPr>
    <w:rPr>
      <w:rFonts w:ascii="Garamond" w:hAnsi="Garamond" w:cs="Times New Roman"/>
      <w:b w:val="0"/>
      <w:bCs w:val="0"/>
      <w:sz w:val="18"/>
      <w:szCs w:val="20"/>
    </w:rPr>
  </w:style>
  <w:style w:type="paragraph" w:customStyle="1" w:styleId="Institution">
    <w:name w:val="Institution"/>
    <w:basedOn w:val="Normal"/>
    <w:next w:val="Achievement"/>
    <w:rsid w:val="00873663"/>
    <w:pPr>
      <w:widowControl/>
      <w:tabs>
        <w:tab w:val="left" w:pos="1440"/>
        <w:tab w:val="right" w:pos="6480"/>
      </w:tabs>
      <w:overflowPunct w:val="0"/>
      <w:adjustRightInd w:val="0"/>
      <w:spacing w:line="220" w:lineRule="atLeast"/>
      <w:textAlignment w:val="baseline"/>
    </w:pPr>
    <w:rPr>
      <w:rFonts w:ascii="Garamond" w:hAnsi="Garamond"/>
      <w:sz w:val="22"/>
      <w:szCs w:val="20"/>
    </w:rPr>
  </w:style>
  <w:style w:type="paragraph" w:customStyle="1" w:styleId="TableText">
    <w:name w:val="Table Text"/>
    <w:basedOn w:val="Normal"/>
    <w:rsid w:val="00512FB1"/>
    <w:pPr>
      <w:widowControl/>
      <w:autoSpaceDE/>
      <w:autoSpaceDN/>
      <w:spacing w:before="40" w:after="40"/>
    </w:pPr>
    <w:rPr>
      <w:rFonts w:ascii="Arial" w:hAnsi="Arial" w:cs="Arial"/>
      <w:sz w:val="18"/>
      <w:szCs w:val="20"/>
    </w:rPr>
  </w:style>
  <w:style w:type="paragraph" w:customStyle="1" w:styleId="NormalArial">
    <w:name w:val="Normal + Arial"/>
    <w:aliases w:val="9 pt,Black,Justified,Before:  6 pt,Line spacing:  At leas..."/>
    <w:basedOn w:val="Normal"/>
    <w:link w:val="NormalArialChar"/>
    <w:rsid w:val="000368D3"/>
    <w:pPr>
      <w:widowControl/>
      <w:numPr>
        <w:numId w:val="3"/>
      </w:numPr>
      <w:tabs>
        <w:tab w:val="clear" w:pos="360"/>
        <w:tab w:val="num" w:pos="720"/>
      </w:tabs>
      <w:autoSpaceDE/>
      <w:autoSpaceDN/>
      <w:ind w:left="720"/>
      <w:jc w:val="both"/>
    </w:pPr>
    <w:rPr>
      <w:rFonts w:ascii="Arial" w:hAnsi="Arial" w:cs="Arial"/>
      <w:sz w:val="18"/>
      <w:szCs w:val="18"/>
    </w:rPr>
  </w:style>
  <w:style w:type="character" w:styleId="Hyperlink">
    <w:name w:val="Hyperlink"/>
    <w:basedOn w:val="DefaultParagraphFont"/>
    <w:rsid w:val="00FC5595"/>
    <w:rPr>
      <w:color w:val="0000FF"/>
      <w:u w:val="single"/>
    </w:rPr>
  </w:style>
  <w:style w:type="paragraph" w:customStyle="1" w:styleId="institution0">
    <w:name w:val="institution"/>
    <w:basedOn w:val="Normal"/>
    <w:rsid w:val="000D5110"/>
    <w:pPr>
      <w:widowControl/>
      <w:autoSpaceDE/>
      <w:autoSpaceDN/>
    </w:pPr>
  </w:style>
  <w:style w:type="paragraph" w:customStyle="1" w:styleId="achievement0">
    <w:name w:val="achievement"/>
    <w:basedOn w:val="Normal"/>
    <w:rsid w:val="000D5110"/>
    <w:pPr>
      <w:widowControl/>
      <w:autoSpaceDE/>
      <w:autoSpaceDN/>
    </w:pPr>
  </w:style>
  <w:style w:type="paragraph" w:styleId="BalloonText">
    <w:name w:val="Balloon Text"/>
    <w:basedOn w:val="Normal"/>
    <w:link w:val="BalloonTextChar"/>
    <w:rsid w:val="00EA23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2336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2213"/>
    <w:pPr>
      <w:ind w:left="720"/>
      <w:contextualSpacing/>
    </w:pPr>
  </w:style>
  <w:style w:type="character" w:customStyle="1" w:styleId="NormalArialChar">
    <w:name w:val="Normal + Arial Char"/>
    <w:aliases w:val="9 pt Char,Black Char,Justified Char,Before:  6 pt Char,Line spacing:  At leas... Char"/>
    <w:basedOn w:val="DefaultParagraphFont"/>
    <w:link w:val="NormalArial"/>
    <w:rsid w:val="000A6246"/>
    <w:rPr>
      <w:rFonts w:ascii="Arial" w:eastAsia="Times New Roman" w:hAnsi="Arial" w:cs="Arial"/>
      <w:sz w:val="18"/>
      <w:szCs w:val="18"/>
    </w:rPr>
  </w:style>
  <w:style w:type="character" w:customStyle="1" w:styleId="normal--char2">
    <w:name w:val="normal--char2"/>
    <w:basedOn w:val="DefaultParagraphFont"/>
    <w:rsid w:val="00DF5BA6"/>
    <w:rPr>
      <w:rFonts w:ascii="Times New Roman" w:hAnsi="Times New Roman" w:cs="Times New Roman"/>
      <w:sz w:val="24"/>
      <w:szCs w:val="24"/>
      <w:u w:val="none"/>
    </w:rPr>
  </w:style>
  <w:style w:type="character" w:customStyle="1" w:styleId="ListBulletChar">
    <w:name w:val="List Bullet Char"/>
    <w:basedOn w:val="DefaultParagraphFont"/>
    <w:link w:val="ListBullet"/>
    <w:rsid w:val="00116182"/>
    <w:rPr>
      <w:rFonts w:eastAsia="Times New Roman"/>
    </w:rPr>
  </w:style>
  <w:style w:type="paragraph" w:styleId="NoSpacing">
    <w:name w:val="No Spacing"/>
    <w:uiPriority w:val="1"/>
    <w:qFormat/>
    <w:rsid w:val="008517CF"/>
    <w:rPr>
      <w:rFonts w:ascii="Calibri" w:eastAsia="Calibri" w:hAnsi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8517CF"/>
    <w:rPr>
      <w:rFonts w:ascii="Arial" w:eastAsia="Times New Roman" w:hAnsi="Arial" w:cs="Arial"/>
      <w:b/>
      <w:bCs/>
      <w:szCs w:val="24"/>
    </w:rPr>
  </w:style>
  <w:style w:type="character" w:customStyle="1" w:styleId="Heading3Char">
    <w:name w:val="Heading 3 Char"/>
    <w:basedOn w:val="DefaultParagraphFont"/>
    <w:link w:val="Heading3"/>
    <w:rsid w:val="0070234F"/>
    <w:rPr>
      <w:rFonts w:ascii="Arial" w:eastAsia="Times New Roman" w:hAnsi="Arial" w:cs="Arial"/>
      <w:b/>
      <w:bCs/>
      <w:color w:val="094891"/>
      <w:sz w:val="26"/>
      <w:szCs w:val="26"/>
    </w:rPr>
  </w:style>
  <w:style w:type="character" w:customStyle="1" w:styleId="CommentTextChar">
    <w:name w:val="Comment Text Char"/>
    <w:basedOn w:val="DefaultParagraphFont"/>
    <w:link w:val="CommentText"/>
    <w:rsid w:val="00D66035"/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6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temp\C.Apps.Notes.Data\PS%20Consulting%20Template%20Final%20Certified%20V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84DEF-CB1A-7A42-BE88-629E1DDE3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C:\temp\C.Apps.Notes.Data\PS Consulting Template Final Certified V4.dot</Template>
  <TotalTime>24</TotalTime>
  <Pages>2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Robert Burrows Resume</vt:lpstr>
    </vt:vector>
  </TitlesOfParts>
  <Company>IAE Solutions, LLC</Company>
  <LinksUpToDate>false</LinksUpToDate>
  <CharactersWithSpaces>4571</CharactersWithSpaces>
  <SharedDoc>false</SharedDoc>
  <HLinks>
    <vt:vector size="6" baseType="variant">
      <vt:variant>
        <vt:i4>3997788</vt:i4>
      </vt:variant>
      <vt:variant>
        <vt:i4>0</vt:i4>
      </vt:variant>
      <vt:variant>
        <vt:i4>0</vt:i4>
      </vt:variant>
      <vt:variant>
        <vt:i4>5</vt:i4>
      </vt:variant>
      <vt:variant>
        <vt:lpwstr>mailto:Sharon.Hockenberry@apg.com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Robert Burrows Resume</dc:title>
  <dc:creator>Robert Burrows</dc:creator>
  <cp:lastModifiedBy>snaquin2</cp:lastModifiedBy>
  <cp:revision>10</cp:revision>
  <cp:lastPrinted>2005-06-27T21:48:00Z</cp:lastPrinted>
  <dcterms:created xsi:type="dcterms:W3CDTF">2019-03-26T19:37:00Z</dcterms:created>
  <dcterms:modified xsi:type="dcterms:W3CDTF">2019-06-13T18:59:00Z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Sensitivity">
    <vt:lpwstr>Unrestricted</vt:lpwstr>
  </property>
  <property fmtid="{D5CDD505-2E9C-101B-9397-08002B2CF9AE}" pid="3" name="SensitivityID">
    <vt:lpwstr>0</vt:lpwstr>
  </property>
  <property fmtid="{D5CDD505-2E9C-101B-9397-08002B2CF9AE}" pid="4" name="ThirdParty">
    <vt:lpwstr/>
  </property>
  <property fmtid="{D5CDD505-2E9C-101B-9397-08002B2CF9AE}" pid="5" name="OCI Restriction">
    <vt:bool>false</vt:bool>
  </property>
  <property fmtid="{D5CDD505-2E9C-101B-9397-08002B2CF9AE}" pid="6" name="OCI Additional Info">
    <vt:lpwstr/>
  </property>
</Properties>
</file>