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B569D" w14:textId="0FA94EA1" w:rsidR="004661F0" w:rsidRPr="00E31294" w:rsidRDefault="00A706A3" w:rsidP="00782A7D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Coralien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 w:rsidR="00733034">
        <w:rPr>
          <w:rFonts w:ascii="Times New Roman" w:hAnsi="Times New Roman"/>
          <w:b/>
          <w:sz w:val="28"/>
          <w:szCs w:val="28"/>
        </w:rPr>
        <w:t xml:space="preserve">(Cory) </w:t>
      </w:r>
      <w:r>
        <w:rPr>
          <w:rFonts w:ascii="Times New Roman" w:hAnsi="Times New Roman"/>
          <w:b/>
          <w:sz w:val="28"/>
          <w:szCs w:val="28"/>
        </w:rPr>
        <w:t>Langreney</w:t>
      </w:r>
    </w:p>
    <w:p w14:paraId="1BA4EEC6" w14:textId="324156BD" w:rsidR="00C06721" w:rsidRPr="00782A7D" w:rsidRDefault="00A706A3" w:rsidP="00782A7D">
      <w:pPr>
        <w:jc w:val="center"/>
        <w:rPr>
          <w:rFonts w:ascii="Times New Roman" w:hAnsi="Times New Roman"/>
        </w:rPr>
      </w:pPr>
      <w:r w:rsidRPr="00782A7D">
        <w:rPr>
          <w:rFonts w:ascii="Times New Roman" w:hAnsi="Times New Roman"/>
        </w:rPr>
        <w:t>2916 Parklawn Court, Herndon, VA 20171</w:t>
      </w:r>
    </w:p>
    <w:p w14:paraId="18DAC012" w14:textId="100E78FE" w:rsidR="00906D91" w:rsidRDefault="00782A7D" w:rsidP="00782A7D">
      <w:pPr>
        <w:jc w:val="center"/>
        <w:rPr>
          <w:rFonts w:ascii="Times New Roman" w:hAnsi="Times New Roman"/>
        </w:rPr>
      </w:pPr>
      <w:r w:rsidRPr="00782A7D">
        <w:rPr>
          <w:rFonts w:ascii="Times New Roman" w:hAnsi="Times New Roman"/>
        </w:rPr>
        <w:t>(703)-945-</w:t>
      </w:r>
      <w:r w:rsidRPr="0056156A">
        <w:rPr>
          <w:rFonts w:ascii="Times New Roman" w:hAnsi="Times New Roman"/>
        </w:rPr>
        <w:t xml:space="preserve">9215 </w:t>
      </w:r>
      <w:r w:rsidR="00084ED7" w:rsidRPr="00084ED7">
        <w:rPr>
          <w:rStyle w:val="Hyperlink"/>
          <w:rFonts w:ascii="Times New Roman" w:eastAsia="Times New Roman" w:hAnsi="Times New Roman"/>
          <w:u w:val="none"/>
        </w:rPr>
        <w:t>cf</w:t>
      </w:r>
      <w:r w:rsidR="00084ED7">
        <w:rPr>
          <w:rStyle w:val="Hyperlink"/>
          <w:rFonts w:ascii="Times New Roman" w:eastAsia="Times New Roman" w:hAnsi="Times New Roman"/>
          <w:u w:val="none"/>
        </w:rPr>
        <w:t>l2129@columbia.edu</w:t>
      </w:r>
    </w:p>
    <w:p w14:paraId="56E99A27" w14:textId="77777777" w:rsidR="00782A7D" w:rsidRPr="00E31294" w:rsidRDefault="00782A7D" w:rsidP="00782A7D">
      <w:pPr>
        <w:jc w:val="center"/>
        <w:rPr>
          <w:rFonts w:ascii="Times New Roman" w:hAnsi="Times New Roman"/>
        </w:rPr>
      </w:pPr>
    </w:p>
    <w:p w14:paraId="3DCF87F9" w14:textId="5DA03ECF" w:rsidR="00DB734B" w:rsidRDefault="00B649E3" w:rsidP="00B649E3">
      <w:pPr>
        <w:rPr>
          <w:rFonts w:ascii="Times New Roman" w:hAnsi="Times New Roman"/>
          <w:u w:val="single"/>
        </w:rPr>
      </w:pPr>
      <w:r w:rsidRPr="00E31294">
        <w:rPr>
          <w:rFonts w:ascii="Times New Roman" w:hAnsi="Times New Roman"/>
          <w:u w:val="single"/>
        </w:rPr>
        <w:t>EDUCATION</w:t>
      </w:r>
    </w:p>
    <w:p w14:paraId="62C796FB" w14:textId="6F35B28F" w:rsidR="00F71CD5" w:rsidRPr="00E31294" w:rsidRDefault="00F71CD5" w:rsidP="00F71CD5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</w:rPr>
        <w:t>Columbia University</w:t>
      </w:r>
      <w:r w:rsidRPr="00E31294">
        <w:rPr>
          <w:rFonts w:ascii="Times New Roman" w:hAnsi="Times New Roman"/>
          <w:b/>
        </w:rPr>
        <w:t xml:space="preserve">, </w:t>
      </w:r>
      <w:r>
        <w:rPr>
          <w:rFonts w:ascii="Times New Roman" w:hAnsi="Times New Roman"/>
          <w:b/>
        </w:rPr>
        <w:t>New York, New York</w:t>
      </w:r>
      <w:r w:rsidRPr="00E31294">
        <w:rPr>
          <w:rFonts w:ascii="Times New Roman" w:hAnsi="Times New Roman"/>
          <w:b/>
        </w:rPr>
        <w:t xml:space="preserve">                                      </w:t>
      </w:r>
      <w:r w:rsidR="00EE12D4">
        <w:rPr>
          <w:rFonts w:ascii="Times New Roman" w:hAnsi="Times New Roman"/>
          <w:b/>
        </w:rPr>
        <w:t xml:space="preserve">                            </w:t>
      </w:r>
      <w:r w:rsidRPr="00E31294">
        <w:rPr>
          <w:rFonts w:ascii="Times New Roman" w:hAnsi="Times New Roman"/>
          <w:b/>
        </w:rPr>
        <w:t xml:space="preserve">       </w:t>
      </w:r>
      <w:r w:rsidR="00233069">
        <w:rPr>
          <w:rFonts w:ascii="Times New Roman" w:hAnsi="Times New Roman"/>
          <w:b/>
        </w:rPr>
        <w:t xml:space="preserve">            </w:t>
      </w:r>
      <w:r w:rsidRPr="00E31294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   </w:t>
      </w:r>
      <w:r w:rsidR="00233069">
        <w:rPr>
          <w:rFonts w:ascii="Times New Roman" w:hAnsi="Times New Roman"/>
        </w:rPr>
        <w:t>Expected</w:t>
      </w:r>
      <w:r>
        <w:rPr>
          <w:rFonts w:ascii="Times New Roman" w:hAnsi="Times New Roman"/>
          <w:b/>
        </w:rPr>
        <w:t xml:space="preserve"> </w:t>
      </w:r>
      <w:r w:rsidR="00EE12D4">
        <w:rPr>
          <w:rFonts w:ascii="Times New Roman" w:hAnsi="Times New Roman"/>
        </w:rPr>
        <w:t>May 2020</w:t>
      </w:r>
      <w:r w:rsidRPr="00E31294">
        <w:rPr>
          <w:rFonts w:ascii="Times New Roman" w:hAnsi="Times New Roman"/>
          <w:b/>
        </w:rPr>
        <w:t xml:space="preserve">                                </w:t>
      </w:r>
    </w:p>
    <w:p w14:paraId="48FE0ABA" w14:textId="77777777" w:rsidR="00281EFF" w:rsidRDefault="00F71CD5" w:rsidP="00F71CD5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Bachelor of Science</w:t>
      </w:r>
      <w:r w:rsidRPr="00E3129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Electrical Engineering Major </w:t>
      </w:r>
    </w:p>
    <w:p w14:paraId="60EC42B2" w14:textId="20020A9B" w:rsidR="00F71CD5" w:rsidRPr="00E31294" w:rsidRDefault="00D814E6" w:rsidP="00F71CD5">
      <w:pPr>
        <w:ind w:firstLine="7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GPA: 3.42/4.0</w:t>
      </w:r>
      <w:r w:rsidR="00F71CD5">
        <w:rPr>
          <w:rFonts w:ascii="Times New Roman" w:hAnsi="Times New Roman"/>
        </w:rPr>
        <w:tab/>
      </w:r>
      <w:r w:rsidR="00F71CD5">
        <w:rPr>
          <w:rFonts w:ascii="Times New Roman" w:hAnsi="Times New Roman"/>
        </w:rPr>
        <w:tab/>
      </w:r>
      <w:r w:rsidR="00F71CD5">
        <w:rPr>
          <w:rFonts w:ascii="Times New Roman" w:hAnsi="Times New Roman"/>
        </w:rPr>
        <w:tab/>
      </w:r>
      <w:r w:rsidR="00F71CD5">
        <w:rPr>
          <w:rFonts w:ascii="Times New Roman" w:hAnsi="Times New Roman"/>
        </w:rPr>
        <w:tab/>
        <w:t xml:space="preserve">         </w:t>
      </w:r>
    </w:p>
    <w:p w14:paraId="524F8F0F" w14:textId="6AA74EB0" w:rsidR="00DB734B" w:rsidRPr="00E31294" w:rsidRDefault="00DB734B" w:rsidP="00DB734B">
      <w:pPr>
        <w:rPr>
          <w:rFonts w:ascii="Times New Roman" w:hAnsi="Times New Roman"/>
          <w:b/>
          <w:u w:val="single"/>
        </w:rPr>
      </w:pPr>
      <w:r w:rsidRPr="00E31294">
        <w:rPr>
          <w:rFonts w:ascii="Times New Roman" w:hAnsi="Times New Roman"/>
          <w:b/>
        </w:rPr>
        <w:t xml:space="preserve">College of the Holy Cross, Worcester, MA                                                                              </w:t>
      </w:r>
      <w:r w:rsidR="006D503F">
        <w:rPr>
          <w:rFonts w:ascii="Times New Roman" w:hAnsi="Times New Roman"/>
          <w:b/>
        </w:rPr>
        <w:t xml:space="preserve"> </w:t>
      </w:r>
      <w:r w:rsidR="006D503F">
        <w:rPr>
          <w:rFonts w:ascii="Times New Roman" w:hAnsi="Times New Roman"/>
          <w:b/>
        </w:rPr>
        <w:tab/>
      </w:r>
      <w:r w:rsidR="006D503F">
        <w:rPr>
          <w:rFonts w:ascii="Times New Roman" w:hAnsi="Times New Roman"/>
          <w:b/>
        </w:rPr>
        <w:tab/>
        <w:t xml:space="preserve">         </w:t>
      </w:r>
      <w:r w:rsidR="006D503F">
        <w:rPr>
          <w:rFonts w:ascii="Times New Roman" w:hAnsi="Times New Roman"/>
        </w:rPr>
        <w:t>May 2018</w:t>
      </w:r>
      <w:r w:rsidRPr="00E31294">
        <w:rPr>
          <w:rFonts w:ascii="Times New Roman" w:hAnsi="Times New Roman"/>
          <w:b/>
        </w:rPr>
        <w:t xml:space="preserve">      </w:t>
      </w:r>
      <w:r w:rsidR="0091644F" w:rsidRPr="00E31294">
        <w:rPr>
          <w:rFonts w:ascii="Times New Roman" w:hAnsi="Times New Roman"/>
          <w:b/>
        </w:rPr>
        <w:t xml:space="preserve">             </w:t>
      </w:r>
      <w:r w:rsidR="00A37E3E" w:rsidRPr="00E31294">
        <w:rPr>
          <w:rFonts w:ascii="Times New Roman" w:hAnsi="Times New Roman"/>
          <w:b/>
        </w:rPr>
        <w:t xml:space="preserve">        </w:t>
      </w:r>
      <w:r w:rsidR="00146427" w:rsidRPr="00E31294">
        <w:rPr>
          <w:rFonts w:ascii="Times New Roman" w:hAnsi="Times New Roman"/>
          <w:b/>
        </w:rPr>
        <w:t xml:space="preserve">       </w:t>
      </w:r>
    </w:p>
    <w:p w14:paraId="51301CD9" w14:textId="55EFC8CC" w:rsidR="00DB734B" w:rsidRPr="00E31294" w:rsidRDefault="00DB734B" w:rsidP="00DB734B">
      <w:pPr>
        <w:ind w:firstLine="720"/>
        <w:rPr>
          <w:rFonts w:ascii="Times New Roman" w:hAnsi="Times New Roman"/>
          <w:u w:val="single"/>
        </w:rPr>
      </w:pPr>
      <w:r w:rsidRPr="00E31294">
        <w:rPr>
          <w:rFonts w:ascii="Times New Roman" w:hAnsi="Times New Roman"/>
        </w:rPr>
        <w:t xml:space="preserve">Bachelor of Arts, </w:t>
      </w:r>
      <w:r w:rsidR="00A706A3">
        <w:rPr>
          <w:rFonts w:ascii="Times New Roman" w:hAnsi="Times New Roman"/>
        </w:rPr>
        <w:t>Physics Major</w:t>
      </w:r>
      <w:r w:rsidR="00A37E3E" w:rsidRPr="00E31294">
        <w:rPr>
          <w:rFonts w:ascii="Times New Roman" w:hAnsi="Times New Roman"/>
        </w:rPr>
        <w:t xml:space="preserve"> and </w:t>
      </w:r>
      <w:r w:rsidR="00A706A3">
        <w:rPr>
          <w:rFonts w:ascii="Times New Roman" w:hAnsi="Times New Roman"/>
        </w:rPr>
        <w:t>Computer Science Minor</w:t>
      </w:r>
      <w:r w:rsidR="00271B63">
        <w:rPr>
          <w:rFonts w:ascii="Times New Roman" w:hAnsi="Times New Roman"/>
        </w:rPr>
        <w:t xml:space="preserve"> </w:t>
      </w:r>
      <w:r w:rsidR="006D503F">
        <w:rPr>
          <w:rFonts w:ascii="Times New Roman" w:hAnsi="Times New Roman"/>
        </w:rPr>
        <w:tab/>
      </w:r>
      <w:r w:rsidR="006D503F">
        <w:rPr>
          <w:rFonts w:ascii="Times New Roman" w:hAnsi="Times New Roman"/>
        </w:rPr>
        <w:tab/>
      </w:r>
      <w:r w:rsidR="006D503F">
        <w:rPr>
          <w:rFonts w:ascii="Times New Roman" w:hAnsi="Times New Roman"/>
        </w:rPr>
        <w:tab/>
      </w:r>
      <w:r w:rsidR="006D503F">
        <w:rPr>
          <w:rFonts w:ascii="Times New Roman" w:hAnsi="Times New Roman"/>
        </w:rPr>
        <w:tab/>
      </w:r>
      <w:r w:rsidR="006D503F">
        <w:rPr>
          <w:rFonts w:ascii="Times New Roman" w:hAnsi="Times New Roman"/>
        </w:rPr>
        <w:tab/>
        <w:t xml:space="preserve">        </w:t>
      </w:r>
      <w:r w:rsidR="00A706A3">
        <w:rPr>
          <w:rFonts w:ascii="Times New Roman" w:hAnsi="Times New Roman"/>
        </w:rPr>
        <w:t xml:space="preserve"> </w:t>
      </w:r>
    </w:p>
    <w:p w14:paraId="1B4BB713" w14:textId="66786FF9" w:rsidR="001D6A92" w:rsidRPr="00E31294" w:rsidRDefault="00A706A3" w:rsidP="00590FED">
      <w:pPr>
        <w:ind w:firstLine="7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GPA: </w:t>
      </w:r>
      <w:r w:rsidR="00EF465A">
        <w:rPr>
          <w:rFonts w:ascii="Times New Roman" w:hAnsi="Times New Roman"/>
        </w:rPr>
        <w:t>3.34</w:t>
      </w:r>
      <w:r w:rsidR="00DB734B" w:rsidRPr="00E31294">
        <w:rPr>
          <w:rFonts w:ascii="Times New Roman" w:hAnsi="Times New Roman"/>
        </w:rPr>
        <w:t>/4.</w:t>
      </w:r>
      <w:r w:rsidR="00DB734B" w:rsidRPr="00F04F59">
        <w:rPr>
          <w:rFonts w:ascii="Times New Roman" w:hAnsi="Times New Roman"/>
        </w:rPr>
        <w:t>0</w:t>
      </w:r>
      <w:r w:rsidR="00146427" w:rsidRPr="00E31294">
        <w:rPr>
          <w:rFonts w:ascii="Times New Roman" w:hAnsi="Times New Roman"/>
        </w:rPr>
        <w:t xml:space="preserve"> </w:t>
      </w:r>
    </w:p>
    <w:p w14:paraId="4627D928" w14:textId="77777777" w:rsidR="00940A43" w:rsidRPr="00E31294" w:rsidRDefault="00940A43" w:rsidP="00940A43">
      <w:pPr>
        <w:pStyle w:val="ListParagraph"/>
        <w:rPr>
          <w:rFonts w:ascii="Times New Roman" w:hAnsi="Times New Roman"/>
        </w:rPr>
      </w:pPr>
    </w:p>
    <w:p w14:paraId="01C2AF8C" w14:textId="77777777" w:rsidR="00940A43" w:rsidRPr="00E31294" w:rsidRDefault="00940A43" w:rsidP="00940A43">
      <w:pPr>
        <w:rPr>
          <w:rFonts w:ascii="Times New Roman" w:hAnsi="Times New Roman"/>
        </w:rPr>
      </w:pPr>
      <w:r w:rsidRPr="00E31294">
        <w:rPr>
          <w:rFonts w:ascii="Times New Roman" w:hAnsi="Times New Roman"/>
          <w:u w:val="single"/>
        </w:rPr>
        <w:t>TECHNICAL SKILLS</w:t>
      </w:r>
    </w:p>
    <w:p w14:paraId="24D5436F" w14:textId="281F3B6D" w:rsidR="00940A43" w:rsidRDefault="00852C7A" w:rsidP="00BD74EB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Computer Skills/Languages</w:t>
      </w:r>
      <w:r w:rsidR="005E3F1C" w:rsidRPr="00E31294">
        <w:rPr>
          <w:rFonts w:ascii="Times New Roman" w:hAnsi="Times New Roman"/>
          <w:b/>
        </w:rPr>
        <w:t>:</w:t>
      </w:r>
      <w:r w:rsidR="005E3F1C" w:rsidRPr="00E31294">
        <w:rPr>
          <w:rFonts w:ascii="Times New Roman" w:hAnsi="Times New Roman"/>
        </w:rPr>
        <w:t xml:space="preserve"> </w:t>
      </w:r>
      <w:r w:rsidR="00BD74EB" w:rsidRPr="00E31294">
        <w:rPr>
          <w:rFonts w:ascii="Times New Roman" w:hAnsi="Times New Roman"/>
        </w:rPr>
        <w:t xml:space="preserve">C++, </w:t>
      </w:r>
      <w:r w:rsidR="00A83D4E">
        <w:rPr>
          <w:rFonts w:ascii="Times New Roman" w:hAnsi="Times New Roman"/>
        </w:rPr>
        <w:t>Java</w:t>
      </w:r>
      <w:r w:rsidR="00940A43" w:rsidRPr="00E31294">
        <w:rPr>
          <w:rFonts w:ascii="Times New Roman" w:hAnsi="Times New Roman"/>
        </w:rPr>
        <w:t xml:space="preserve">, </w:t>
      </w:r>
      <w:r w:rsidR="00A83D4E">
        <w:rPr>
          <w:rFonts w:ascii="Times New Roman" w:hAnsi="Times New Roman"/>
        </w:rPr>
        <w:t xml:space="preserve">C, </w:t>
      </w:r>
      <w:proofErr w:type="spellStart"/>
      <w:r w:rsidR="00BD74EB" w:rsidRPr="00E31294">
        <w:rPr>
          <w:rFonts w:ascii="Times New Roman" w:hAnsi="Times New Roman"/>
        </w:rPr>
        <w:t>Matlab</w:t>
      </w:r>
      <w:proofErr w:type="spellEnd"/>
      <w:r w:rsidR="00BD74EB" w:rsidRPr="00E31294">
        <w:rPr>
          <w:rFonts w:ascii="Times New Roman" w:hAnsi="Times New Roman"/>
        </w:rPr>
        <w:t xml:space="preserve">, </w:t>
      </w:r>
      <w:r w:rsidR="008D727C">
        <w:rPr>
          <w:rFonts w:ascii="Times New Roman" w:hAnsi="Times New Roman"/>
        </w:rPr>
        <w:t xml:space="preserve">Python, </w:t>
      </w:r>
      <w:r w:rsidR="00EA7E1A">
        <w:rPr>
          <w:rFonts w:ascii="Times New Roman" w:hAnsi="Times New Roman"/>
        </w:rPr>
        <w:t xml:space="preserve">SolidWorks, </w:t>
      </w:r>
      <w:r w:rsidR="0012752E">
        <w:rPr>
          <w:rFonts w:ascii="Times New Roman" w:hAnsi="Times New Roman"/>
        </w:rPr>
        <w:t xml:space="preserve">Arduino, </w:t>
      </w:r>
      <w:r w:rsidR="00A83D4E">
        <w:rPr>
          <w:rFonts w:ascii="Times New Roman" w:hAnsi="Times New Roman"/>
        </w:rPr>
        <w:t xml:space="preserve">Mathematica, </w:t>
      </w:r>
      <w:r w:rsidR="00816423">
        <w:rPr>
          <w:rFonts w:ascii="Times New Roman" w:hAnsi="Times New Roman"/>
        </w:rPr>
        <w:t xml:space="preserve">MIPS </w:t>
      </w:r>
      <w:r w:rsidR="008403D4">
        <w:rPr>
          <w:rFonts w:ascii="Times New Roman" w:hAnsi="Times New Roman"/>
        </w:rPr>
        <w:t xml:space="preserve">Assembly, </w:t>
      </w:r>
      <w:r w:rsidR="00A83D4E">
        <w:rPr>
          <w:rFonts w:ascii="Times New Roman" w:hAnsi="Times New Roman"/>
        </w:rPr>
        <w:t xml:space="preserve">Microsoft </w:t>
      </w:r>
      <w:r>
        <w:rPr>
          <w:rFonts w:ascii="Times New Roman" w:hAnsi="Times New Roman"/>
        </w:rPr>
        <w:t>Office Suite</w:t>
      </w:r>
    </w:p>
    <w:p w14:paraId="5890E8E2" w14:textId="72BA46A6" w:rsidR="00852C7A" w:rsidRPr="00852C7A" w:rsidRDefault="00852C7A" w:rsidP="00852C7A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Languages: </w:t>
      </w:r>
      <w:r>
        <w:rPr>
          <w:rFonts w:ascii="Times New Roman" w:hAnsi="Times New Roman"/>
        </w:rPr>
        <w:t>Fluent in French, familiar with Italian and Spanish</w:t>
      </w:r>
    </w:p>
    <w:p w14:paraId="70005A30" w14:textId="77777777" w:rsidR="00852C7A" w:rsidRPr="00E31294" w:rsidRDefault="00852C7A" w:rsidP="001F37D7">
      <w:pPr>
        <w:rPr>
          <w:rFonts w:ascii="Times New Roman" w:hAnsi="Times New Roman"/>
        </w:rPr>
      </w:pPr>
    </w:p>
    <w:p w14:paraId="610A686C" w14:textId="22C9457D" w:rsidR="00DB734B" w:rsidRDefault="00683C97" w:rsidP="00DB734B">
      <w:pPr>
        <w:rPr>
          <w:rFonts w:ascii="Times New Roman" w:hAnsi="Times New Roman"/>
          <w:u w:val="single"/>
        </w:rPr>
      </w:pPr>
      <w:r w:rsidRPr="00E31294">
        <w:rPr>
          <w:rFonts w:ascii="Times New Roman" w:hAnsi="Times New Roman"/>
          <w:u w:val="single"/>
        </w:rPr>
        <w:t>RESEARCH AND INTERNSHIPS</w:t>
      </w:r>
    </w:p>
    <w:p w14:paraId="149474BC" w14:textId="77777777" w:rsidR="005F108E" w:rsidRDefault="005F108E" w:rsidP="005F108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Research Assistant, Department of Perinatal Imaging &amp; Health, </w:t>
      </w:r>
      <w:r w:rsidRPr="005B251E">
        <w:rPr>
          <w:rFonts w:ascii="Times New Roman" w:hAnsi="Times New Roman"/>
        </w:rPr>
        <w:t xml:space="preserve">King College London            </w:t>
      </w:r>
      <w:r>
        <w:rPr>
          <w:rFonts w:ascii="Times New Roman" w:hAnsi="Times New Roman"/>
        </w:rPr>
        <w:t xml:space="preserve">              </w:t>
      </w:r>
      <w:r w:rsidRPr="005B251E">
        <w:rPr>
          <w:rFonts w:ascii="Times New Roman" w:hAnsi="Times New Roman"/>
        </w:rPr>
        <w:t xml:space="preserve">  </w:t>
      </w:r>
      <w:r w:rsidRPr="00E31294">
        <w:rPr>
          <w:rFonts w:ascii="Times New Roman" w:hAnsi="Times New Roman"/>
        </w:rPr>
        <w:t>Summer 201</w:t>
      </w:r>
      <w:r>
        <w:rPr>
          <w:rFonts w:ascii="Times New Roman" w:hAnsi="Times New Roman"/>
        </w:rPr>
        <w:t>8</w:t>
      </w:r>
    </w:p>
    <w:p w14:paraId="1E4F05DF" w14:textId="77777777" w:rsidR="005F108E" w:rsidRDefault="005F108E" w:rsidP="005F108E">
      <w:pPr>
        <w:pStyle w:val="ListParagraph"/>
        <w:numPr>
          <w:ilvl w:val="0"/>
          <w:numId w:val="18"/>
        </w:numPr>
        <w:shd w:val="clear" w:color="auto" w:fill="FFFFFF"/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Developed a proof of concept for a clinical dashboard in an intensive care unit </w:t>
      </w:r>
    </w:p>
    <w:p w14:paraId="58A110FB" w14:textId="77777777" w:rsidR="005F108E" w:rsidRDefault="005F108E" w:rsidP="005F108E">
      <w:pPr>
        <w:pStyle w:val="ListParagraph"/>
        <w:numPr>
          <w:ilvl w:val="0"/>
          <w:numId w:val="18"/>
        </w:numPr>
        <w:shd w:val="clear" w:color="auto" w:fill="FFFFFF"/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Created data validation algorithms as part of an extraction, transform, and load</w:t>
      </w:r>
    </w:p>
    <w:p w14:paraId="36154646" w14:textId="77777777" w:rsidR="005F108E" w:rsidRDefault="005F108E" w:rsidP="005F108E">
      <w:pPr>
        <w:pStyle w:val="ListParagraph"/>
        <w:shd w:val="clear" w:color="auto" w:fill="FFFFFF"/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to identify anomalies in data for it to be corrected </w:t>
      </w:r>
    </w:p>
    <w:p w14:paraId="6935C425" w14:textId="2E8771A4" w:rsidR="005F108E" w:rsidRDefault="00C040DE" w:rsidP="005F108E">
      <w:pPr>
        <w:pStyle w:val="ListParagraph"/>
        <w:numPr>
          <w:ilvl w:val="0"/>
          <w:numId w:val="18"/>
        </w:numPr>
        <w:shd w:val="clear" w:color="auto" w:fill="FFFFFF"/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Helped</w:t>
      </w:r>
      <w:r w:rsidR="005F108E">
        <w:rPr>
          <w:rFonts w:ascii="Times New Roman" w:eastAsia="Times New Roman" w:hAnsi="Times New Roman"/>
        </w:rPr>
        <w:t xml:space="preserve"> on </w:t>
      </w:r>
      <w:r w:rsidR="00EA0E72">
        <w:rPr>
          <w:rFonts w:ascii="Times New Roman" w:eastAsia="Times New Roman" w:hAnsi="Times New Roman"/>
        </w:rPr>
        <w:t>the</w:t>
      </w:r>
      <w:r w:rsidR="005F108E">
        <w:rPr>
          <w:rFonts w:ascii="Times New Roman" w:eastAsia="Times New Roman" w:hAnsi="Times New Roman"/>
        </w:rPr>
        <w:t xml:space="preserve"> 3D mapping and user interface end of the </w:t>
      </w:r>
      <w:proofErr w:type="spellStart"/>
      <w:r w:rsidR="005F108E">
        <w:rPr>
          <w:rFonts w:ascii="Times New Roman" w:eastAsia="Times New Roman" w:hAnsi="Times New Roman"/>
        </w:rPr>
        <w:t>iFIND</w:t>
      </w:r>
      <w:proofErr w:type="spellEnd"/>
      <w:r w:rsidR="005F108E">
        <w:rPr>
          <w:rFonts w:ascii="Times New Roman" w:eastAsia="Times New Roman" w:hAnsi="Times New Roman"/>
        </w:rPr>
        <w:t xml:space="preserve"> project</w:t>
      </w:r>
    </w:p>
    <w:p w14:paraId="4EB29BAD" w14:textId="77777777" w:rsidR="005F108E" w:rsidRPr="00AE645E" w:rsidRDefault="005F108E" w:rsidP="005F108E">
      <w:pPr>
        <w:shd w:val="clear" w:color="auto" w:fill="FFFFFF"/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hAnsi="Times New Roman"/>
          <w:b/>
        </w:rPr>
        <w:t xml:space="preserve">Research Assistant, Department of Biomedical Engineering, </w:t>
      </w:r>
      <w:r w:rsidRPr="005B251E">
        <w:rPr>
          <w:rFonts w:ascii="Times New Roman" w:hAnsi="Times New Roman"/>
        </w:rPr>
        <w:t>Imperial College London</w:t>
      </w:r>
      <w:r>
        <w:rPr>
          <w:rFonts w:ascii="Times New Roman" w:hAnsi="Times New Roman"/>
          <w:b/>
        </w:rPr>
        <w:t xml:space="preserve">                              </w:t>
      </w:r>
      <w:r>
        <w:rPr>
          <w:rFonts w:ascii="Times New Roman" w:hAnsi="Times New Roman"/>
        </w:rPr>
        <w:t>Summer 2018</w:t>
      </w:r>
    </w:p>
    <w:p w14:paraId="350B2CB1" w14:textId="3519C080" w:rsidR="005F108E" w:rsidRDefault="008428B7" w:rsidP="005F108E">
      <w:pPr>
        <w:pStyle w:val="ListParagraph"/>
        <w:numPr>
          <w:ilvl w:val="0"/>
          <w:numId w:val="18"/>
        </w:numPr>
        <w:shd w:val="clear" w:color="auto" w:fill="FFFFFF"/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Assisted</w:t>
      </w:r>
      <w:r w:rsidR="005F108E">
        <w:rPr>
          <w:rFonts w:ascii="Times New Roman" w:eastAsia="Times New Roman" w:hAnsi="Times New Roman"/>
        </w:rPr>
        <w:t xml:space="preserve"> on a cable-driven robot called NED (</w:t>
      </w:r>
      <w:proofErr w:type="spellStart"/>
      <w:r w:rsidR="005F108E">
        <w:rPr>
          <w:rFonts w:ascii="Times New Roman" w:eastAsia="Times New Roman" w:hAnsi="Times New Roman"/>
        </w:rPr>
        <w:t>Neuromechanics</w:t>
      </w:r>
      <w:proofErr w:type="spellEnd"/>
      <w:r w:rsidR="005F108E">
        <w:rPr>
          <w:rFonts w:ascii="Times New Roman" w:eastAsia="Times New Roman" w:hAnsi="Times New Roman"/>
        </w:rPr>
        <w:t xml:space="preserve"> Evaluation</w:t>
      </w:r>
    </w:p>
    <w:p w14:paraId="08BE4AE9" w14:textId="77777777" w:rsidR="005F108E" w:rsidRDefault="005F108E" w:rsidP="005F108E">
      <w:pPr>
        <w:pStyle w:val="ListParagraph"/>
        <w:shd w:val="clear" w:color="auto" w:fill="FFFFFF"/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Device) to perform fast and strong interaction force to identify joint impedance </w:t>
      </w:r>
    </w:p>
    <w:p w14:paraId="074C8080" w14:textId="40A242C6" w:rsidR="005F108E" w:rsidRDefault="00606125" w:rsidP="005F108E">
      <w:pPr>
        <w:pStyle w:val="ListParagraph"/>
        <w:shd w:val="clear" w:color="auto" w:fill="FFFFFF"/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</w:t>
      </w:r>
      <w:r w:rsidR="005F108E">
        <w:rPr>
          <w:rFonts w:ascii="Times New Roman" w:eastAsia="Times New Roman" w:hAnsi="Times New Roman"/>
        </w:rPr>
        <w:t xml:space="preserve">nd muscle reflexes </w:t>
      </w:r>
    </w:p>
    <w:p w14:paraId="1CEA564A" w14:textId="77777777" w:rsidR="005F108E" w:rsidRDefault="005F108E" w:rsidP="005F108E">
      <w:pPr>
        <w:pStyle w:val="ListParagraph"/>
        <w:numPr>
          <w:ilvl w:val="0"/>
          <w:numId w:val="18"/>
        </w:numPr>
        <w:shd w:val="clear" w:color="auto" w:fill="FFFFFF"/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Enhanced laser security system of NED </w:t>
      </w:r>
    </w:p>
    <w:p w14:paraId="79001E39" w14:textId="451F66CD" w:rsidR="005F108E" w:rsidRPr="005F108E" w:rsidRDefault="005F108E" w:rsidP="00DB734B">
      <w:pPr>
        <w:pStyle w:val="ListParagraph"/>
        <w:numPr>
          <w:ilvl w:val="0"/>
          <w:numId w:val="18"/>
        </w:numPr>
        <w:shd w:val="clear" w:color="auto" w:fill="FFFFFF"/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Supported in specific calibrations and created structural adjustments to NED</w:t>
      </w:r>
    </w:p>
    <w:p w14:paraId="03F0BBC9" w14:textId="44DC76FB" w:rsidR="001E2A5C" w:rsidRDefault="00852C7A" w:rsidP="00DB734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Quality Control </w:t>
      </w:r>
      <w:proofErr w:type="spellStart"/>
      <w:r>
        <w:rPr>
          <w:rFonts w:ascii="Times New Roman" w:hAnsi="Times New Roman"/>
          <w:b/>
        </w:rPr>
        <w:t>Biochem</w:t>
      </w:r>
      <w:proofErr w:type="spellEnd"/>
      <w:r>
        <w:rPr>
          <w:rFonts w:ascii="Times New Roman" w:hAnsi="Times New Roman"/>
          <w:b/>
        </w:rPr>
        <w:t>/</w:t>
      </w:r>
      <w:proofErr w:type="spellStart"/>
      <w:r>
        <w:rPr>
          <w:rFonts w:ascii="Times New Roman" w:hAnsi="Times New Roman"/>
          <w:b/>
        </w:rPr>
        <w:t>ImmunoAssay</w:t>
      </w:r>
      <w:proofErr w:type="spellEnd"/>
      <w:r w:rsidR="0081590E" w:rsidRPr="00E31294">
        <w:rPr>
          <w:rFonts w:ascii="Times New Roman" w:hAnsi="Times New Roman"/>
          <w:b/>
        </w:rPr>
        <w:t xml:space="preserve"> I</w:t>
      </w:r>
      <w:r w:rsidR="00683C97" w:rsidRPr="00E31294">
        <w:rPr>
          <w:rFonts w:ascii="Times New Roman" w:hAnsi="Times New Roman"/>
          <w:b/>
        </w:rPr>
        <w:t xml:space="preserve">ntern at </w:t>
      </w:r>
      <w:proofErr w:type="spellStart"/>
      <w:r>
        <w:rPr>
          <w:rFonts w:ascii="Times New Roman" w:hAnsi="Times New Roman"/>
          <w:b/>
        </w:rPr>
        <w:t>Novavax</w:t>
      </w:r>
      <w:proofErr w:type="spellEnd"/>
      <w:r w:rsidR="006D503F">
        <w:rPr>
          <w:rFonts w:ascii="Times New Roman" w:hAnsi="Times New Roman"/>
          <w:b/>
        </w:rPr>
        <w:t xml:space="preserve"> Inc</w:t>
      </w:r>
      <w:r w:rsidR="008A09F0">
        <w:rPr>
          <w:rFonts w:ascii="Times New Roman" w:hAnsi="Times New Roman"/>
          <w:b/>
        </w:rPr>
        <w:tab/>
      </w:r>
      <w:r w:rsidR="008A09F0">
        <w:rPr>
          <w:rFonts w:ascii="Times New Roman" w:hAnsi="Times New Roman"/>
          <w:b/>
        </w:rPr>
        <w:tab/>
        <w:t xml:space="preserve">      </w:t>
      </w:r>
      <w:r w:rsidR="008A09F0">
        <w:rPr>
          <w:rFonts w:ascii="Times New Roman" w:hAnsi="Times New Roman"/>
          <w:b/>
        </w:rPr>
        <w:tab/>
        <w:t xml:space="preserve">     </w:t>
      </w:r>
      <w:r w:rsidR="00683C97" w:rsidRPr="00E31294">
        <w:rPr>
          <w:rFonts w:ascii="Times New Roman" w:hAnsi="Times New Roman"/>
        </w:rPr>
        <w:t>Summer 2016</w:t>
      </w:r>
      <w:r w:rsidR="006D503F">
        <w:rPr>
          <w:rFonts w:ascii="Times New Roman" w:hAnsi="Times New Roman"/>
          <w:b/>
        </w:rPr>
        <w:t xml:space="preserve">, </w:t>
      </w:r>
      <w:r w:rsidR="006D503F" w:rsidRPr="00E31294">
        <w:rPr>
          <w:rFonts w:ascii="Times New Roman" w:hAnsi="Times New Roman"/>
        </w:rPr>
        <w:t>Summer 201</w:t>
      </w:r>
      <w:r w:rsidR="006D503F">
        <w:rPr>
          <w:rFonts w:ascii="Times New Roman" w:hAnsi="Times New Roman"/>
        </w:rPr>
        <w:t>5</w:t>
      </w:r>
    </w:p>
    <w:p w14:paraId="18C2AA2B" w14:textId="77777777" w:rsidR="006D503F" w:rsidRPr="006D503F" w:rsidRDefault="006D503F" w:rsidP="006D503F">
      <w:pPr>
        <w:pStyle w:val="ListParagraph"/>
        <w:numPr>
          <w:ilvl w:val="0"/>
          <w:numId w:val="18"/>
        </w:numPr>
        <w:shd w:val="clear" w:color="auto" w:fill="FFFFFF"/>
        <w:spacing w:line="276" w:lineRule="auto"/>
        <w:rPr>
          <w:rFonts w:ascii="Times New Roman" w:eastAsia="Times New Roman" w:hAnsi="Times New Roman"/>
          <w:b/>
          <w:bCs/>
          <w:color w:val="333333"/>
        </w:rPr>
      </w:pPr>
      <w:r w:rsidRPr="006D503F">
        <w:rPr>
          <w:rFonts w:ascii="Times New Roman" w:eastAsia="Times New Roman" w:hAnsi="Times New Roman"/>
        </w:rPr>
        <w:t>Obtained training on how to run ELISAs in the laboratory</w:t>
      </w:r>
    </w:p>
    <w:p w14:paraId="7F07024B" w14:textId="77777777" w:rsidR="006D503F" w:rsidRPr="006D503F" w:rsidRDefault="006D503F" w:rsidP="006D503F">
      <w:pPr>
        <w:pStyle w:val="ListParagraph"/>
        <w:numPr>
          <w:ilvl w:val="0"/>
          <w:numId w:val="18"/>
        </w:numPr>
        <w:shd w:val="clear" w:color="auto" w:fill="FFFFFF"/>
        <w:spacing w:line="276" w:lineRule="auto"/>
        <w:rPr>
          <w:rFonts w:ascii="Times New Roman" w:eastAsia="Times New Roman" w:hAnsi="Times New Roman"/>
          <w:b/>
          <w:bCs/>
          <w:color w:val="333333"/>
        </w:rPr>
      </w:pPr>
      <w:r w:rsidRPr="006D503F">
        <w:rPr>
          <w:rFonts w:ascii="Times New Roman" w:eastAsia="Times New Roman" w:hAnsi="Times New Roman"/>
        </w:rPr>
        <w:t xml:space="preserve">Developed a cost analysis project for the new laboratory building </w:t>
      </w:r>
    </w:p>
    <w:p w14:paraId="08AEE091" w14:textId="3CF32F17" w:rsidR="006D503F" w:rsidRPr="006D503F" w:rsidRDefault="00233069" w:rsidP="006D503F">
      <w:pPr>
        <w:pStyle w:val="ListParagraph"/>
        <w:numPr>
          <w:ilvl w:val="0"/>
          <w:numId w:val="18"/>
        </w:numPr>
        <w:shd w:val="clear" w:color="auto" w:fill="FFFFFF"/>
        <w:spacing w:line="276" w:lineRule="auto"/>
        <w:rPr>
          <w:rFonts w:ascii="Times New Roman" w:eastAsia="Times New Roman" w:hAnsi="Times New Roman"/>
          <w:b/>
          <w:bCs/>
          <w:color w:val="333333"/>
        </w:rPr>
      </w:pPr>
      <w:r>
        <w:rPr>
          <w:rFonts w:ascii="Times New Roman" w:eastAsia="Times New Roman" w:hAnsi="Times New Roman"/>
        </w:rPr>
        <w:t xml:space="preserve">Underwent rigorous training to perform </w:t>
      </w:r>
      <w:r w:rsidR="006D503F" w:rsidRPr="006D503F">
        <w:rPr>
          <w:rFonts w:ascii="Times New Roman" w:eastAsia="Times New Roman" w:hAnsi="Times New Roman"/>
        </w:rPr>
        <w:t>Assays such as ELISA’s, Gel Page, Absorption, SRID</w:t>
      </w:r>
    </w:p>
    <w:p w14:paraId="1B1F3F0E" w14:textId="5F3F1009" w:rsidR="006D503F" w:rsidRPr="00F71CD5" w:rsidRDefault="006D503F" w:rsidP="006D503F">
      <w:pPr>
        <w:pStyle w:val="ListParagraph"/>
        <w:numPr>
          <w:ilvl w:val="0"/>
          <w:numId w:val="18"/>
        </w:numPr>
        <w:shd w:val="clear" w:color="auto" w:fill="FFFFFF"/>
        <w:spacing w:line="276" w:lineRule="auto"/>
        <w:rPr>
          <w:rFonts w:ascii="Times New Roman" w:eastAsia="Times New Roman" w:hAnsi="Times New Roman"/>
          <w:b/>
          <w:bCs/>
          <w:color w:val="333333"/>
        </w:rPr>
      </w:pPr>
      <w:r w:rsidRPr="006D503F">
        <w:rPr>
          <w:rFonts w:ascii="Times New Roman" w:eastAsia="Times New Roman" w:hAnsi="Times New Roman"/>
        </w:rPr>
        <w:t xml:space="preserve">Conducted </w:t>
      </w:r>
      <w:proofErr w:type="spellStart"/>
      <w:r w:rsidRPr="006D503F">
        <w:rPr>
          <w:rFonts w:ascii="Times New Roman" w:eastAsia="Times New Roman" w:hAnsi="Times New Roman"/>
        </w:rPr>
        <w:t>Immuno</w:t>
      </w:r>
      <w:proofErr w:type="spellEnd"/>
      <w:r w:rsidRPr="006D503F">
        <w:rPr>
          <w:rFonts w:ascii="Times New Roman" w:eastAsia="Times New Roman" w:hAnsi="Times New Roman"/>
        </w:rPr>
        <w:t xml:space="preserve"> Assay comparison study/research</w:t>
      </w:r>
      <w:r>
        <w:rPr>
          <w:rFonts w:ascii="Times New Roman" w:eastAsia="Times New Roman" w:hAnsi="Times New Roman"/>
        </w:rPr>
        <w:t xml:space="preserve"> (</w:t>
      </w:r>
      <w:r w:rsidRPr="006D503F">
        <w:rPr>
          <w:rFonts w:ascii="Times New Roman" w:eastAsia="Times New Roman" w:hAnsi="Times New Roman"/>
        </w:rPr>
        <w:t>Project involved material prohibited from public dissemination</w:t>
      </w:r>
      <w:r>
        <w:rPr>
          <w:rFonts w:ascii="Times New Roman" w:eastAsia="Times New Roman" w:hAnsi="Times New Roman"/>
        </w:rPr>
        <w:t>)</w:t>
      </w:r>
    </w:p>
    <w:p w14:paraId="3F3C462A" w14:textId="77777777" w:rsidR="00683C97" w:rsidRPr="00E31294" w:rsidRDefault="00683C97" w:rsidP="00DB734B">
      <w:pPr>
        <w:rPr>
          <w:rFonts w:ascii="Times New Roman" w:hAnsi="Times New Roman"/>
        </w:rPr>
      </w:pPr>
    </w:p>
    <w:p w14:paraId="065C846A" w14:textId="2D83F34C" w:rsidR="00683C97" w:rsidRPr="00E31294" w:rsidRDefault="008A09F0" w:rsidP="00DB734B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COMMUNITY SERVICE</w:t>
      </w:r>
    </w:p>
    <w:p w14:paraId="7921DEF5" w14:textId="151E13F1" w:rsidR="00F8566A" w:rsidRPr="00A533D8" w:rsidRDefault="008A09F0" w:rsidP="00DB734B">
      <w:pPr>
        <w:rPr>
          <w:rFonts w:ascii="Times New Roman" w:hAnsi="Times New Roman"/>
        </w:rPr>
      </w:pPr>
      <w:r w:rsidRPr="00A533D8">
        <w:rPr>
          <w:rFonts w:ascii="Times New Roman" w:hAnsi="Times New Roman"/>
          <w:b/>
        </w:rPr>
        <w:t xml:space="preserve">The Salvation </w:t>
      </w:r>
      <w:r w:rsidR="00A533D8" w:rsidRPr="00A533D8">
        <w:rPr>
          <w:rFonts w:ascii="Times New Roman" w:hAnsi="Times New Roman"/>
          <w:b/>
        </w:rPr>
        <w:t>Army</w:t>
      </w:r>
      <w:r w:rsidR="008F30BC" w:rsidRPr="00A533D8">
        <w:rPr>
          <w:rFonts w:ascii="Times New Roman" w:hAnsi="Times New Roman"/>
        </w:rPr>
        <w:t>,</w:t>
      </w:r>
      <w:r w:rsidR="00A533D8" w:rsidRPr="00A533D8">
        <w:rPr>
          <w:rFonts w:ascii="Times New Roman" w:hAnsi="Times New Roman"/>
          <w:b/>
        </w:rPr>
        <w:t xml:space="preserve"> </w:t>
      </w:r>
      <w:r w:rsidR="00A533D8" w:rsidRPr="00A533D8">
        <w:rPr>
          <w:rFonts w:ascii="Times New Roman" w:hAnsi="Times New Roman"/>
        </w:rPr>
        <w:t>Worcester, MA</w:t>
      </w:r>
      <w:r w:rsidR="00A533D8" w:rsidRPr="00A533D8">
        <w:rPr>
          <w:rFonts w:ascii="Times New Roman" w:hAnsi="Times New Roman"/>
        </w:rPr>
        <w:tab/>
      </w:r>
      <w:r w:rsidR="00A533D8" w:rsidRPr="00A533D8">
        <w:rPr>
          <w:rFonts w:ascii="Times New Roman" w:hAnsi="Times New Roman"/>
        </w:rPr>
        <w:tab/>
      </w:r>
      <w:r w:rsidR="00A533D8" w:rsidRPr="00A533D8">
        <w:rPr>
          <w:rFonts w:ascii="Times New Roman" w:hAnsi="Times New Roman"/>
        </w:rPr>
        <w:tab/>
      </w:r>
      <w:r w:rsidR="00A533D8" w:rsidRPr="00A533D8">
        <w:rPr>
          <w:rFonts w:ascii="Times New Roman" w:hAnsi="Times New Roman"/>
        </w:rPr>
        <w:tab/>
      </w:r>
      <w:r w:rsidR="00A533D8" w:rsidRPr="00A533D8">
        <w:rPr>
          <w:rFonts w:ascii="Times New Roman" w:hAnsi="Times New Roman"/>
        </w:rPr>
        <w:tab/>
        <w:t xml:space="preserve">    </w:t>
      </w:r>
      <w:r w:rsidR="00A533D8" w:rsidRPr="00A533D8">
        <w:rPr>
          <w:rFonts w:ascii="Times New Roman" w:hAnsi="Times New Roman"/>
          <w:b/>
        </w:rPr>
        <w:tab/>
      </w:r>
      <w:r w:rsidR="00A533D8" w:rsidRPr="00A533D8">
        <w:rPr>
          <w:rFonts w:ascii="Times New Roman" w:hAnsi="Times New Roman"/>
          <w:b/>
        </w:rPr>
        <w:tab/>
      </w:r>
      <w:r w:rsidR="00881545">
        <w:rPr>
          <w:rFonts w:ascii="Times New Roman" w:hAnsi="Times New Roman"/>
          <w:b/>
        </w:rPr>
        <w:t xml:space="preserve">            </w:t>
      </w:r>
      <w:r w:rsidR="00881545">
        <w:rPr>
          <w:rFonts w:ascii="Times New Roman" w:hAnsi="Times New Roman"/>
        </w:rPr>
        <w:t>Fall 2016</w:t>
      </w:r>
      <w:r w:rsidR="008F30BC" w:rsidRPr="00A533D8">
        <w:rPr>
          <w:rFonts w:ascii="Times New Roman" w:hAnsi="Times New Roman"/>
        </w:rPr>
        <w:t>-</w:t>
      </w:r>
      <w:r w:rsidR="00881545">
        <w:rPr>
          <w:rFonts w:ascii="Times New Roman" w:hAnsi="Times New Roman"/>
        </w:rPr>
        <w:t xml:space="preserve"> Summer 2018</w:t>
      </w:r>
      <w:r w:rsidR="00F8566A" w:rsidRPr="00A533D8">
        <w:rPr>
          <w:rFonts w:ascii="Times New Roman" w:hAnsi="Times New Roman"/>
          <w:b/>
        </w:rPr>
        <w:t xml:space="preserve">     </w:t>
      </w:r>
      <w:r w:rsidR="00F8566A" w:rsidRPr="00A533D8">
        <w:rPr>
          <w:rFonts w:ascii="Times New Roman" w:hAnsi="Times New Roman"/>
        </w:rPr>
        <w:t xml:space="preserve">                                                           </w:t>
      </w:r>
      <w:r w:rsidR="00146427" w:rsidRPr="00A533D8">
        <w:rPr>
          <w:rFonts w:ascii="Times New Roman" w:hAnsi="Times New Roman"/>
        </w:rPr>
        <w:t xml:space="preserve">                  </w:t>
      </w:r>
    </w:p>
    <w:p w14:paraId="2B61AC9D" w14:textId="0610B3E4" w:rsidR="00F8566A" w:rsidRPr="00A533D8" w:rsidRDefault="00A533D8" w:rsidP="00A533D8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pacing w:line="270" w:lineRule="atLeast"/>
        <w:ind w:left="0" w:firstLine="360"/>
        <w:rPr>
          <w:rFonts w:ascii="Times New Roman" w:eastAsia="Times New Roman" w:hAnsi="Times New Roman"/>
          <w:b/>
          <w:color w:val="333333"/>
        </w:rPr>
      </w:pPr>
      <w:r w:rsidRPr="00A533D8">
        <w:rPr>
          <w:rFonts w:ascii="Times New Roman" w:eastAsia="Times New Roman" w:hAnsi="Times New Roman"/>
          <w:color w:val="333333"/>
        </w:rPr>
        <w:t>Volunteer at a local soup kitchen</w:t>
      </w:r>
      <w:r w:rsidR="00F8566A" w:rsidRPr="00A533D8">
        <w:rPr>
          <w:rFonts w:ascii="Times New Roman" w:hAnsi="Times New Roman"/>
        </w:rPr>
        <w:t xml:space="preserve">    </w:t>
      </w:r>
    </w:p>
    <w:p w14:paraId="58CD5C70" w14:textId="6E86A0D4" w:rsidR="008A09F0" w:rsidRPr="00A533D8" w:rsidRDefault="00A533D8" w:rsidP="00146427">
      <w:pPr>
        <w:rPr>
          <w:rFonts w:ascii="Times New Roman" w:hAnsi="Times New Roman"/>
        </w:rPr>
      </w:pPr>
      <w:r w:rsidRPr="00A533D8">
        <w:rPr>
          <w:rFonts w:ascii="Times New Roman" w:hAnsi="Times New Roman"/>
          <w:b/>
        </w:rPr>
        <w:t>Nativity School of Worcester</w:t>
      </w:r>
      <w:r w:rsidRPr="00A533D8">
        <w:rPr>
          <w:rFonts w:ascii="Times New Roman" w:hAnsi="Times New Roman"/>
        </w:rPr>
        <w:t>,</w:t>
      </w:r>
      <w:r w:rsidRPr="00A533D8">
        <w:rPr>
          <w:rFonts w:ascii="Times New Roman" w:hAnsi="Times New Roman"/>
          <w:b/>
        </w:rPr>
        <w:t xml:space="preserve"> </w:t>
      </w:r>
      <w:r w:rsidRPr="00A533D8">
        <w:rPr>
          <w:rFonts w:ascii="Times New Roman" w:hAnsi="Times New Roman"/>
        </w:rPr>
        <w:t>Worcester, MA</w:t>
      </w:r>
      <w:r w:rsidRPr="00A533D8">
        <w:rPr>
          <w:rFonts w:ascii="Times New Roman" w:hAnsi="Times New Roman"/>
        </w:rPr>
        <w:tab/>
      </w:r>
      <w:r w:rsidRPr="00A533D8">
        <w:rPr>
          <w:rFonts w:ascii="Times New Roman" w:hAnsi="Times New Roman"/>
        </w:rPr>
        <w:tab/>
      </w:r>
      <w:r w:rsidRPr="00A533D8">
        <w:rPr>
          <w:rFonts w:ascii="Times New Roman" w:hAnsi="Times New Roman"/>
        </w:rPr>
        <w:tab/>
      </w:r>
      <w:r w:rsidRPr="00A533D8">
        <w:rPr>
          <w:rFonts w:ascii="Times New Roman" w:hAnsi="Times New Roman"/>
        </w:rPr>
        <w:tab/>
      </w:r>
      <w:r w:rsidRPr="00A533D8">
        <w:rPr>
          <w:rFonts w:ascii="Times New Roman" w:hAnsi="Times New Roman"/>
        </w:rPr>
        <w:tab/>
      </w:r>
      <w:r w:rsidRPr="00A533D8">
        <w:rPr>
          <w:rFonts w:ascii="Times New Roman" w:hAnsi="Times New Roman"/>
        </w:rPr>
        <w:tab/>
        <w:t xml:space="preserve">            </w:t>
      </w:r>
      <w:r w:rsidRPr="00A533D8">
        <w:rPr>
          <w:rFonts w:ascii="Times New Roman" w:eastAsia="Times New Roman" w:hAnsi="Times New Roman"/>
          <w:color w:val="333333"/>
        </w:rPr>
        <w:t>Fall 2015- Summer 2016</w:t>
      </w:r>
    </w:p>
    <w:p w14:paraId="13F9309B" w14:textId="77777777" w:rsidR="00A533D8" w:rsidRPr="00A533D8" w:rsidRDefault="00A533D8" w:rsidP="00A533D8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pacing w:line="270" w:lineRule="atLeast"/>
        <w:ind w:left="0" w:firstLine="360"/>
        <w:rPr>
          <w:rFonts w:ascii="Times New Roman" w:eastAsia="Times New Roman" w:hAnsi="Times New Roman"/>
          <w:b/>
          <w:color w:val="333333"/>
        </w:rPr>
      </w:pPr>
      <w:r w:rsidRPr="00A533D8">
        <w:rPr>
          <w:rFonts w:ascii="Times New Roman" w:eastAsia="Times New Roman" w:hAnsi="Times New Roman"/>
          <w:color w:val="333333"/>
        </w:rPr>
        <w:t>After school tutoring for students of the Nativity School</w:t>
      </w:r>
    </w:p>
    <w:p w14:paraId="07858983" w14:textId="77777777" w:rsidR="00A533D8" w:rsidRPr="00A533D8" w:rsidRDefault="00A533D8" w:rsidP="00A533D8">
      <w:pPr>
        <w:pStyle w:val="ListParagraph"/>
        <w:shd w:val="clear" w:color="auto" w:fill="FFFFFF"/>
        <w:spacing w:line="270" w:lineRule="atLeast"/>
        <w:ind w:left="0"/>
        <w:rPr>
          <w:rFonts w:ascii="Times New Roman" w:eastAsia="Times New Roman" w:hAnsi="Times New Roman"/>
          <w:b/>
          <w:color w:val="333333"/>
        </w:rPr>
      </w:pPr>
      <w:r w:rsidRPr="00A533D8">
        <w:rPr>
          <w:rFonts w:ascii="Times New Roman" w:eastAsia="Times New Roman" w:hAnsi="Times New Roman"/>
          <w:b/>
          <w:color w:val="333333"/>
        </w:rPr>
        <w:t xml:space="preserve">St. Mary’s, </w:t>
      </w:r>
      <w:r w:rsidRPr="00A533D8">
        <w:rPr>
          <w:rFonts w:ascii="Times New Roman" w:eastAsia="Times New Roman" w:hAnsi="Times New Roman"/>
          <w:color w:val="333333"/>
        </w:rPr>
        <w:t>Worcester MA                                                                                                                Fall 2014- Summer 2015</w:t>
      </w:r>
      <w:r w:rsidRPr="00A533D8">
        <w:rPr>
          <w:rFonts w:ascii="Times New Roman" w:eastAsia="Times New Roman" w:hAnsi="Times New Roman"/>
          <w:b/>
          <w:color w:val="333333"/>
        </w:rPr>
        <w:t xml:space="preserve"> </w:t>
      </w:r>
    </w:p>
    <w:p w14:paraId="28F90889" w14:textId="77777777" w:rsidR="00A533D8" w:rsidRPr="00A533D8" w:rsidRDefault="00A533D8" w:rsidP="00A533D8">
      <w:pPr>
        <w:pStyle w:val="ListParagraph"/>
        <w:numPr>
          <w:ilvl w:val="0"/>
          <w:numId w:val="19"/>
        </w:numPr>
        <w:shd w:val="clear" w:color="auto" w:fill="FFFFFF"/>
        <w:spacing w:line="270" w:lineRule="atLeast"/>
        <w:ind w:left="0" w:firstLine="360"/>
        <w:rPr>
          <w:rFonts w:ascii="Times New Roman" w:eastAsia="Times New Roman" w:hAnsi="Times New Roman"/>
          <w:color w:val="333333"/>
        </w:rPr>
      </w:pPr>
      <w:r w:rsidRPr="00A533D8">
        <w:rPr>
          <w:rFonts w:ascii="Times New Roman" w:eastAsia="Times New Roman" w:hAnsi="Times New Roman"/>
          <w:color w:val="333333"/>
        </w:rPr>
        <w:t xml:space="preserve">Volunteer at St. Mary’s elderly home </w:t>
      </w:r>
    </w:p>
    <w:p w14:paraId="74C92E1B" w14:textId="20CD711B" w:rsidR="00A533D8" w:rsidRPr="00A533D8" w:rsidRDefault="00A533D8" w:rsidP="00A533D8">
      <w:pPr>
        <w:pStyle w:val="ListParagraph"/>
        <w:shd w:val="clear" w:color="auto" w:fill="FFFFFF"/>
        <w:spacing w:line="270" w:lineRule="atLeast"/>
        <w:ind w:left="0"/>
        <w:rPr>
          <w:rFonts w:ascii="Times New Roman" w:hAnsi="Times New Roman"/>
          <w:b/>
        </w:rPr>
      </w:pPr>
      <w:r w:rsidRPr="00A533D8">
        <w:rPr>
          <w:rFonts w:ascii="Times New Roman" w:hAnsi="Times New Roman"/>
          <w:b/>
        </w:rPr>
        <w:t xml:space="preserve">Namibia 2013 team </w:t>
      </w:r>
      <w:r w:rsidRPr="00A533D8">
        <w:rPr>
          <w:rFonts w:ascii="Times New Roman" w:eastAsia="Times New Roman" w:hAnsi="Times New Roman"/>
          <w:b/>
          <w:color w:val="333333"/>
        </w:rPr>
        <w:t xml:space="preserve">                                                                                                                      </w:t>
      </w:r>
      <w:r>
        <w:rPr>
          <w:rFonts w:ascii="Times New Roman" w:eastAsia="Times New Roman" w:hAnsi="Times New Roman"/>
          <w:b/>
          <w:color w:val="333333"/>
        </w:rPr>
        <w:t xml:space="preserve"> </w:t>
      </w:r>
      <w:r w:rsidRPr="00A533D8">
        <w:rPr>
          <w:rFonts w:ascii="Times New Roman" w:eastAsia="Times New Roman" w:hAnsi="Times New Roman"/>
          <w:b/>
          <w:color w:val="333333"/>
        </w:rPr>
        <w:t xml:space="preserve">    </w:t>
      </w:r>
      <w:r w:rsidRPr="00A533D8">
        <w:rPr>
          <w:rFonts w:ascii="Times New Roman" w:eastAsia="Times New Roman" w:hAnsi="Times New Roman"/>
          <w:color w:val="333333"/>
        </w:rPr>
        <w:t>Fall 2012-Summer 2013</w:t>
      </w:r>
    </w:p>
    <w:p w14:paraId="64FAC6CE" w14:textId="77777777" w:rsidR="00A533D8" w:rsidRPr="00A533D8" w:rsidRDefault="00A533D8" w:rsidP="00A533D8">
      <w:pPr>
        <w:pStyle w:val="ListParagraph"/>
        <w:numPr>
          <w:ilvl w:val="0"/>
          <w:numId w:val="19"/>
        </w:numPr>
        <w:shd w:val="clear" w:color="auto" w:fill="FFFFFF"/>
        <w:spacing w:line="270" w:lineRule="atLeast"/>
        <w:ind w:left="0" w:firstLine="360"/>
        <w:rPr>
          <w:rFonts w:ascii="Times New Roman" w:hAnsi="Times New Roman"/>
        </w:rPr>
      </w:pPr>
      <w:r w:rsidRPr="00A533D8">
        <w:rPr>
          <w:rFonts w:ascii="Times New Roman" w:hAnsi="Times New Roman"/>
        </w:rPr>
        <w:t xml:space="preserve">Member of the Namibia team that helped raised $70,000 for the </w:t>
      </w:r>
      <w:proofErr w:type="spellStart"/>
      <w:r w:rsidRPr="00A533D8">
        <w:rPr>
          <w:rFonts w:ascii="Times New Roman" w:hAnsi="Times New Roman"/>
        </w:rPr>
        <w:t>Kurenhoas</w:t>
      </w:r>
      <w:proofErr w:type="spellEnd"/>
      <w:r w:rsidRPr="00A533D8">
        <w:rPr>
          <w:rFonts w:ascii="Times New Roman" w:hAnsi="Times New Roman"/>
        </w:rPr>
        <w:t xml:space="preserve"> Orphanage </w:t>
      </w:r>
    </w:p>
    <w:p w14:paraId="09451FAD" w14:textId="18923C3C" w:rsidR="00A533D8" w:rsidRDefault="00A533D8" w:rsidP="00146427">
      <w:pPr>
        <w:pStyle w:val="ListParagraph"/>
        <w:numPr>
          <w:ilvl w:val="0"/>
          <w:numId w:val="19"/>
        </w:numPr>
        <w:shd w:val="clear" w:color="auto" w:fill="FFFFFF"/>
        <w:spacing w:line="270" w:lineRule="atLeast"/>
        <w:ind w:left="0" w:firstLine="360"/>
        <w:rPr>
          <w:rFonts w:ascii="Times New Roman" w:hAnsi="Times New Roman"/>
        </w:rPr>
      </w:pPr>
      <w:r w:rsidRPr="00A533D8">
        <w:rPr>
          <w:rFonts w:ascii="Times New Roman" w:hAnsi="Times New Roman"/>
        </w:rPr>
        <w:t>Participated in a one-month service trip to Namibia in June 2013.</w:t>
      </w:r>
    </w:p>
    <w:p w14:paraId="3D1D909B" w14:textId="77777777" w:rsidR="00782A7D" w:rsidRPr="00150674" w:rsidRDefault="00782A7D" w:rsidP="00782A7D">
      <w:pPr>
        <w:pStyle w:val="ListParagraph"/>
        <w:shd w:val="clear" w:color="auto" w:fill="FFFFFF"/>
        <w:spacing w:line="270" w:lineRule="atLeast"/>
        <w:ind w:left="360"/>
        <w:rPr>
          <w:rFonts w:ascii="Times New Roman" w:hAnsi="Times New Roman"/>
        </w:rPr>
      </w:pPr>
    </w:p>
    <w:p w14:paraId="1D27AAFD" w14:textId="6FD14597" w:rsidR="00146427" w:rsidRPr="00150674" w:rsidRDefault="00782A7D" w:rsidP="00146427">
      <w:pPr>
        <w:rPr>
          <w:rFonts w:ascii="Times New Roman" w:hAnsi="Times New Roman"/>
          <w:u w:val="single"/>
        </w:rPr>
      </w:pPr>
      <w:r w:rsidRPr="00150674">
        <w:rPr>
          <w:rFonts w:ascii="Times New Roman" w:hAnsi="Times New Roman"/>
          <w:u w:val="single"/>
        </w:rPr>
        <w:t>LEADERSHIP</w:t>
      </w:r>
      <w:r w:rsidR="00146427" w:rsidRPr="00150674">
        <w:rPr>
          <w:rFonts w:ascii="Times New Roman" w:hAnsi="Times New Roman"/>
          <w:u w:val="single"/>
        </w:rPr>
        <w:t xml:space="preserve"> AND AWARDS</w:t>
      </w:r>
    </w:p>
    <w:p w14:paraId="3A926625" w14:textId="6E34B367" w:rsidR="00782A7D" w:rsidRPr="00150674" w:rsidRDefault="00782A7D" w:rsidP="00782A7D">
      <w:pPr>
        <w:shd w:val="clear" w:color="auto" w:fill="FFFFFF"/>
        <w:rPr>
          <w:rFonts w:ascii="Times New Roman" w:hAnsi="Times New Roman"/>
        </w:rPr>
      </w:pPr>
      <w:r w:rsidRPr="00150674">
        <w:rPr>
          <w:rFonts w:ascii="Times New Roman" w:hAnsi="Times New Roman"/>
          <w:b/>
        </w:rPr>
        <w:t>Candidate of the Duke of Edinburgh Gold Award</w:t>
      </w:r>
      <w:r w:rsidRPr="00150674">
        <w:rPr>
          <w:rFonts w:ascii="Times New Roman" w:hAnsi="Times New Roman"/>
        </w:rPr>
        <w:t xml:space="preserve"> </w:t>
      </w:r>
      <w:r w:rsidRPr="00150674">
        <w:rPr>
          <w:rFonts w:ascii="Times New Roman" w:hAnsi="Times New Roman"/>
        </w:rPr>
        <w:tab/>
      </w:r>
      <w:r w:rsidRPr="00150674">
        <w:rPr>
          <w:rFonts w:ascii="Times New Roman" w:hAnsi="Times New Roman"/>
        </w:rPr>
        <w:tab/>
      </w:r>
      <w:r w:rsidRPr="00150674">
        <w:rPr>
          <w:rFonts w:ascii="Times New Roman" w:hAnsi="Times New Roman"/>
        </w:rPr>
        <w:tab/>
      </w:r>
      <w:r w:rsidRPr="00150674">
        <w:rPr>
          <w:rFonts w:ascii="Times New Roman" w:hAnsi="Times New Roman"/>
        </w:rPr>
        <w:tab/>
        <w:t xml:space="preserve">              </w:t>
      </w:r>
      <w:r w:rsidR="00150674">
        <w:rPr>
          <w:rFonts w:ascii="Times New Roman" w:hAnsi="Times New Roman"/>
        </w:rPr>
        <w:t xml:space="preserve">        </w:t>
      </w:r>
      <w:r w:rsidRPr="00150674">
        <w:rPr>
          <w:rFonts w:ascii="Times New Roman" w:hAnsi="Times New Roman"/>
        </w:rPr>
        <w:t xml:space="preserve">  Fall 2012 - Summer 2014</w:t>
      </w:r>
    </w:p>
    <w:p w14:paraId="1D657216" w14:textId="77777777" w:rsidR="00782A7D" w:rsidRPr="00150674" w:rsidRDefault="00782A7D" w:rsidP="00782A7D">
      <w:pPr>
        <w:pStyle w:val="ListParagraph"/>
        <w:numPr>
          <w:ilvl w:val="0"/>
          <w:numId w:val="19"/>
        </w:numPr>
        <w:shd w:val="clear" w:color="auto" w:fill="FFFFFF"/>
        <w:spacing w:line="276" w:lineRule="auto"/>
        <w:ind w:left="360" w:firstLine="0"/>
        <w:rPr>
          <w:rFonts w:ascii="Times New Roman" w:hAnsi="Times New Roman"/>
        </w:rPr>
      </w:pPr>
      <w:r w:rsidRPr="00150674">
        <w:rPr>
          <w:rFonts w:ascii="Times New Roman" w:hAnsi="Times New Roman"/>
        </w:rPr>
        <w:t>Program included 18 months of physical activities (including expeditions in Wales), 12 months of volunteer work and 6 months of learning a new skill.</w:t>
      </w:r>
    </w:p>
    <w:p w14:paraId="408FC113" w14:textId="613912C6" w:rsidR="00782A7D" w:rsidRPr="00150674" w:rsidRDefault="00782A7D" w:rsidP="00782A7D">
      <w:pPr>
        <w:shd w:val="clear" w:color="auto" w:fill="FFFFFF"/>
        <w:spacing w:line="270" w:lineRule="atLeast"/>
        <w:rPr>
          <w:rFonts w:ascii="Times New Roman" w:eastAsia="Times New Roman" w:hAnsi="Times New Roman"/>
          <w:color w:val="333333"/>
        </w:rPr>
      </w:pPr>
      <w:r w:rsidRPr="00150674">
        <w:rPr>
          <w:rFonts w:ascii="Times New Roman" w:eastAsia="Times New Roman" w:hAnsi="Times New Roman"/>
          <w:b/>
          <w:bCs/>
          <w:color w:val="333333"/>
        </w:rPr>
        <w:t xml:space="preserve">Holy Cross </w:t>
      </w:r>
      <w:r w:rsidR="00BB3600">
        <w:rPr>
          <w:rFonts w:ascii="Times New Roman" w:eastAsia="Times New Roman" w:hAnsi="Times New Roman"/>
          <w:b/>
          <w:bCs/>
          <w:color w:val="333333"/>
        </w:rPr>
        <w:t xml:space="preserve">and Columbia </w:t>
      </w:r>
      <w:r w:rsidRPr="00150674">
        <w:rPr>
          <w:rFonts w:ascii="Times New Roman" w:eastAsia="Times New Roman" w:hAnsi="Times New Roman"/>
          <w:b/>
          <w:bCs/>
          <w:color w:val="333333"/>
        </w:rPr>
        <w:t>Club Volleyball</w:t>
      </w:r>
      <w:r w:rsidR="00EE12D4">
        <w:rPr>
          <w:rFonts w:ascii="Times New Roman" w:eastAsia="Times New Roman" w:hAnsi="Times New Roman"/>
          <w:bCs/>
          <w:color w:val="333333"/>
        </w:rPr>
        <w:t xml:space="preserve"> (</w:t>
      </w:r>
      <w:proofErr w:type="gramStart"/>
      <w:r w:rsidR="00EE12D4">
        <w:rPr>
          <w:rFonts w:ascii="Times New Roman" w:eastAsia="Times New Roman" w:hAnsi="Times New Roman"/>
          <w:bCs/>
          <w:color w:val="333333"/>
        </w:rPr>
        <w:t xml:space="preserve">Captain)  </w:t>
      </w:r>
      <w:r w:rsidRPr="00150674">
        <w:rPr>
          <w:rFonts w:ascii="Times New Roman" w:eastAsia="Times New Roman" w:hAnsi="Times New Roman"/>
          <w:bCs/>
          <w:color w:val="333333"/>
        </w:rPr>
        <w:t xml:space="preserve"> </w:t>
      </w:r>
      <w:proofErr w:type="gramEnd"/>
      <w:r w:rsidRPr="00150674">
        <w:rPr>
          <w:rFonts w:ascii="Times New Roman" w:eastAsia="Times New Roman" w:hAnsi="Times New Roman"/>
          <w:bCs/>
          <w:color w:val="333333"/>
        </w:rPr>
        <w:t xml:space="preserve"> </w:t>
      </w:r>
      <w:r w:rsidR="00BB3600">
        <w:rPr>
          <w:rFonts w:ascii="Times New Roman" w:eastAsia="Times New Roman" w:hAnsi="Times New Roman"/>
          <w:bCs/>
          <w:color w:val="333333"/>
        </w:rPr>
        <w:t xml:space="preserve">           </w:t>
      </w:r>
      <w:r w:rsidR="00EE12D4">
        <w:rPr>
          <w:rFonts w:ascii="Times New Roman" w:eastAsia="Times New Roman" w:hAnsi="Times New Roman"/>
          <w:bCs/>
          <w:color w:val="333333"/>
        </w:rPr>
        <w:t xml:space="preserve">   </w:t>
      </w:r>
      <w:r w:rsidR="00EE12D4">
        <w:rPr>
          <w:rFonts w:ascii="Times New Roman" w:eastAsia="Times New Roman" w:hAnsi="Times New Roman"/>
          <w:bCs/>
          <w:color w:val="333333"/>
        </w:rPr>
        <w:tab/>
      </w:r>
      <w:r w:rsidR="00EE12D4">
        <w:rPr>
          <w:rFonts w:ascii="Times New Roman" w:eastAsia="Times New Roman" w:hAnsi="Times New Roman"/>
          <w:bCs/>
          <w:color w:val="333333"/>
        </w:rPr>
        <w:tab/>
      </w:r>
      <w:r w:rsidR="00EE12D4">
        <w:rPr>
          <w:rFonts w:ascii="Times New Roman" w:eastAsia="Times New Roman" w:hAnsi="Times New Roman"/>
          <w:bCs/>
          <w:color w:val="333333"/>
        </w:rPr>
        <w:tab/>
      </w:r>
      <w:r w:rsidR="00EE12D4">
        <w:rPr>
          <w:rFonts w:ascii="Times New Roman" w:eastAsia="Times New Roman" w:hAnsi="Times New Roman"/>
          <w:bCs/>
          <w:color w:val="333333"/>
        </w:rPr>
        <w:tab/>
      </w:r>
      <w:r w:rsidR="00BB3600">
        <w:rPr>
          <w:rFonts w:ascii="Times New Roman" w:eastAsia="Times New Roman" w:hAnsi="Times New Roman"/>
          <w:bCs/>
          <w:color w:val="333333"/>
        </w:rPr>
        <w:t xml:space="preserve">    </w:t>
      </w:r>
      <w:r w:rsidR="00EE12D4">
        <w:rPr>
          <w:rFonts w:ascii="Times New Roman" w:eastAsia="Times New Roman" w:hAnsi="Times New Roman"/>
          <w:bCs/>
          <w:color w:val="333333"/>
        </w:rPr>
        <w:t xml:space="preserve"> </w:t>
      </w:r>
      <w:r w:rsidRPr="00150674">
        <w:rPr>
          <w:rFonts w:ascii="Times New Roman" w:eastAsia="Times New Roman" w:hAnsi="Times New Roman"/>
          <w:bCs/>
          <w:color w:val="333333"/>
        </w:rPr>
        <w:t xml:space="preserve">  </w:t>
      </w:r>
      <w:r w:rsidRPr="00150674">
        <w:rPr>
          <w:rFonts w:ascii="Times New Roman" w:eastAsia="Times New Roman" w:hAnsi="Times New Roman"/>
          <w:b/>
          <w:color w:val="333333"/>
        </w:rPr>
        <w:t xml:space="preserve">  </w:t>
      </w:r>
      <w:r w:rsidRPr="00150674">
        <w:rPr>
          <w:rFonts w:ascii="Times New Roman" w:eastAsia="Times New Roman" w:hAnsi="Times New Roman"/>
          <w:color w:val="333333"/>
        </w:rPr>
        <w:t xml:space="preserve">Fall 2014- </w:t>
      </w:r>
      <w:r w:rsidR="00BB3600">
        <w:rPr>
          <w:rFonts w:ascii="Times New Roman" w:eastAsia="Times New Roman" w:hAnsi="Times New Roman"/>
          <w:color w:val="333333"/>
        </w:rPr>
        <w:t>Present</w:t>
      </w:r>
    </w:p>
    <w:p w14:paraId="49D1BBE3" w14:textId="4DE46FE7" w:rsidR="00F71CD5" w:rsidRDefault="009C19F2" w:rsidP="00881545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150674">
        <w:rPr>
          <w:rFonts w:ascii="Times New Roman" w:hAnsi="Times New Roman"/>
        </w:rPr>
        <w:t xml:space="preserve">Manage, organize and run the Men’s Holy Cross </w:t>
      </w:r>
      <w:r w:rsidR="00BB3600">
        <w:rPr>
          <w:rFonts w:ascii="Times New Roman" w:hAnsi="Times New Roman"/>
        </w:rPr>
        <w:t xml:space="preserve">and Columbia </w:t>
      </w:r>
      <w:r w:rsidRPr="00150674">
        <w:rPr>
          <w:rFonts w:ascii="Times New Roman" w:hAnsi="Times New Roman"/>
        </w:rPr>
        <w:t>Club Volleyball Team</w:t>
      </w:r>
    </w:p>
    <w:p w14:paraId="56C79A3A" w14:textId="61BAE53D" w:rsidR="00816423" w:rsidRPr="00F70548" w:rsidRDefault="00F70548" w:rsidP="00816423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lastRenderedPageBreak/>
        <w:t xml:space="preserve">COMPUTER PROGRAMMING </w:t>
      </w:r>
      <w:r w:rsidR="00926B11">
        <w:rPr>
          <w:rFonts w:ascii="Times New Roman" w:hAnsi="Times New Roman"/>
          <w:u w:val="single"/>
        </w:rPr>
        <w:t xml:space="preserve">AND ROBOTICS </w:t>
      </w:r>
      <w:r>
        <w:rPr>
          <w:rFonts w:ascii="Times New Roman" w:hAnsi="Times New Roman"/>
          <w:u w:val="single"/>
        </w:rPr>
        <w:t xml:space="preserve">PROJECTS </w:t>
      </w:r>
    </w:p>
    <w:p w14:paraId="63C33E09" w14:textId="542FC552" w:rsidR="00F302CE" w:rsidRPr="00F302CE" w:rsidRDefault="00F70548" w:rsidP="00F302CE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F302CE">
        <w:rPr>
          <w:rFonts w:ascii="Times New Roman" w:hAnsi="Times New Roman"/>
          <w:b/>
        </w:rPr>
        <w:t>Egg Collector Robot:</w:t>
      </w:r>
      <w:r w:rsidRPr="00F302CE">
        <w:rPr>
          <w:rFonts w:ascii="Times New Roman" w:hAnsi="Times New Roman"/>
        </w:rPr>
        <w:t xml:space="preserve"> </w:t>
      </w:r>
      <w:r w:rsidR="00F302CE" w:rsidRPr="00F302CE">
        <w:rPr>
          <w:rFonts w:ascii="Times New Roman" w:hAnsi="Times New Roman"/>
        </w:rPr>
        <w:t>Designed, c</w:t>
      </w:r>
      <w:r w:rsidRPr="00F302CE">
        <w:rPr>
          <w:rFonts w:ascii="Times New Roman" w:hAnsi="Times New Roman"/>
        </w:rPr>
        <w:t>reated</w:t>
      </w:r>
      <w:r w:rsidR="00F302CE" w:rsidRPr="00F302CE">
        <w:rPr>
          <w:rFonts w:ascii="Times New Roman" w:hAnsi="Times New Roman"/>
        </w:rPr>
        <w:t>,</w:t>
      </w:r>
      <w:r w:rsidRPr="00F302CE">
        <w:rPr>
          <w:rFonts w:ascii="Times New Roman" w:hAnsi="Times New Roman"/>
        </w:rPr>
        <w:t xml:space="preserve"> and programmed a robot that was able to intake </w:t>
      </w:r>
      <w:r w:rsidR="00F302CE" w:rsidRPr="00F302CE">
        <w:rPr>
          <w:rFonts w:ascii="Times New Roman" w:hAnsi="Times New Roman"/>
        </w:rPr>
        <w:t xml:space="preserve">many </w:t>
      </w:r>
      <w:r w:rsidRPr="00F302CE">
        <w:rPr>
          <w:rFonts w:ascii="Times New Roman" w:hAnsi="Times New Roman"/>
        </w:rPr>
        <w:t xml:space="preserve">objects using a </w:t>
      </w:r>
      <w:r w:rsidR="00F302CE" w:rsidRPr="00F302CE">
        <w:rPr>
          <w:rFonts w:ascii="Times New Roman" w:hAnsi="Times New Roman"/>
        </w:rPr>
        <w:t xml:space="preserve">rotating </w:t>
      </w:r>
      <w:r w:rsidRPr="00F302CE">
        <w:rPr>
          <w:rFonts w:ascii="Times New Roman" w:hAnsi="Times New Roman"/>
        </w:rPr>
        <w:t xml:space="preserve">sweeper </w:t>
      </w:r>
      <w:r w:rsidR="00F302CE" w:rsidRPr="00F302CE">
        <w:rPr>
          <w:rFonts w:ascii="Times New Roman" w:hAnsi="Times New Roman"/>
        </w:rPr>
        <w:t>to</w:t>
      </w:r>
      <w:r w:rsidRPr="00F302CE">
        <w:rPr>
          <w:rFonts w:ascii="Times New Roman" w:hAnsi="Times New Roman"/>
        </w:rPr>
        <w:t xml:space="preserve"> transport the objects to various different drop off points at different height</w:t>
      </w:r>
      <w:r w:rsidR="00F302CE" w:rsidRPr="00F302CE">
        <w:rPr>
          <w:rFonts w:ascii="Times New Roman" w:hAnsi="Times New Roman"/>
        </w:rPr>
        <w:t xml:space="preserve"> levels</w:t>
      </w:r>
      <w:r w:rsidRPr="00F302CE">
        <w:rPr>
          <w:rFonts w:ascii="Times New Roman" w:hAnsi="Times New Roman"/>
        </w:rPr>
        <w:t xml:space="preserve">. The robot was controlled by a </w:t>
      </w:r>
      <w:proofErr w:type="spellStart"/>
      <w:r w:rsidR="00F302CE" w:rsidRPr="00F302CE">
        <w:rPr>
          <w:rFonts w:ascii="Times New Roman" w:hAnsi="Times New Roman"/>
        </w:rPr>
        <w:t>b</w:t>
      </w:r>
      <w:r w:rsidRPr="00F302CE">
        <w:rPr>
          <w:rFonts w:ascii="Times New Roman" w:hAnsi="Times New Roman"/>
        </w:rPr>
        <w:t>luetooth</w:t>
      </w:r>
      <w:proofErr w:type="spellEnd"/>
      <w:r w:rsidRPr="00F302CE">
        <w:rPr>
          <w:rFonts w:ascii="Times New Roman" w:hAnsi="Times New Roman"/>
        </w:rPr>
        <w:t xml:space="preserve"> controller that we programmed and was able to </w:t>
      </w:r>
      <w:proofErr w:type="spellStart"/>
      <w:r w:rsidRPr="00F302CE">
        <w:rPr>
          <w:rFonts w:ascii="Times New Roman" w:hAnsi="Times New Roman"/>
        </w:rPr>
        <w:t>preform</w:t>
      </w:r>
      <w:proofErr w:type="spellEnd"/>
      <w:r w:rsidRPr="00F302CE">
        <w:rPr>
          <w:rFonts w:ascii="Times New Roman" w:hAnsi="Times New Roman"/>
        </w:rPr>
        <w:t xml:space="preserve"> </w:t>
      </w:r>
      <w:r w:rsidR="00F302CE" w:rsidRPr="00F302CE">
        <w:rPr>
          <w:rFonts w:ascii="Times New Roman" w:hAnsi="Times New Roman"/>
        </w:rPr>
        <w:t>specific</w:t>
      </w:r>
      <w:r w:rsidRPr="00F302CE">
        <w:rPr>
          <w:rFonts w:ascii="Times New Roman" w:hAnsi="Times New Roman"/>
        </w:rPr>
        <w:t xml:space="preserve"> tasks autonomously. </w:t>
      </w:r>
    </w:p>
    <w:p w14:paraId="6B931AFD" w14:textId="7C19EF1F" w:rsidR="00816423" w:rsidRPr="00F302CE" w:rsidRDefault="00816423" w:rsidP="00F302CE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F302CE">
        <w:rPr>
          <w:rFonts w:ascii="Times New Roman" w:hAnsi="Times New Roman"/>
          <w:b/>
        </w:rPr>
        <w:t>Hazardous Waste Robot:</w:t>
      </w:r>
      <w:r w:rsidRPr="00F302CE">
        <w:rPr>
          <w:rFonts w:ascii="Times New Roman" w:hAnsi="Times New Roman"/>
        </w:rPr>
        <w:t xml:space="preserve"> Created and programmed a robot that would be able to </w:t>
      </w:r>
      <w:r w:rsidR="00F302CE" w:rsidRPr="00F302CE">
        <w:rPr>
          <w:rFonts w:ascii="Times New Roman" w:hAnsi="Times New Roman"/>
        </w:rPr>
        <w:t xml:space="preserve">transport and </w:t>
      </w:r>
      <w:r w:rsidRPr="00F302CE">
        <w:rPr>
          <w:rFonts w:ascii="Times New Roman" w:hAnsi="Times New Roman"/>
        </w:rPr>
        <w:t>handle hazardous materials autonomously</w:t>
      </w:r>
      <w:r w:rsidR="00F302CE" w:rsidRPr="00F302CE">
        <w:rPr>
          <w:rFonts w:ascii="Times New Roman" w:hAnsi="Times New Roman"/>
        </w:rPr>
        <w:t xml:space="preserve"> to different allocated locations using various sensors. </w:t>
      </w:r>
    </w:p>
    <w:p w14:paraId="36D2B7E2" w14:textId="66AC77CC" w:rsidR="00816423" w:rsidRPr="00F302CE" w:rsidRDefault="00816423" w:rsidP="00F302CE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F302CE">
        <w:rPr>
          <w:rFonts w:ascii="Times New Roman" w:hAnsi="Times New Roman"/>
          <w:b/>
        </w:rPr>
        <w:t>Mine Detector Robot:</w:t>
      </w:r>
      <w:r w:rsidRPr="00F302CE">
        <w:rPr>
          <w:rFonts w:ascii="Times New Roman" w:hAnsi="Times New Roman"/>
        </w:rPr>
        <w:t xml:space="preserve"> </w:t>
      </w:r>
      <w:r w:rsidR="00F302CE" w:rsidRPr="00F302CE">
        <w:rPr>
          <w:rFonts w:ascii="Times New Roman" w:hAnsi="Times New Roman"/>
        </w:rPr>
        <w:t>Designed, c</w:t>
      </w:r>
      <w:r w:rsidRPr="00F302CE">
        <w:rPr>
          <w:rFonts w:ascii="Times New Roman" w:hAnsi="Times New Roman"/>
        </w:rPr>
        <w:t>reated</w:t>
      </w:r>
      <w:r w:rsidR="00F302CE" w:rsidRPr="00F302CE">
        <w:rPr>
          <w:rFonts w:ascii="Times New Roman" w:hAnsi="Times New Roman"/>
        </w:rPr>
        <w:t>,</w:t>
      </w:r>
      <w:r w:rsidRPr="00F302CE">
        <w:rPr>
          <w:rFonts w:ascii="Times New Roman" w:hAnsi="Times New Roman"/>
        </w:rPr>
        <w:t xml:space="preserve"> and programmed </w:t>
      </w:r>
      <w:r w:rsidR="00F302CE" w:rsidRPr="00F302CE">
        <w:rPr>
          <w:rFonts w:ascii="Times New Roman" w:hAnsi="Times New Roman"/>
        </w:rPr>
        <w:t xml:space="preserve">a </w:t>
      </w:r>
      <w:r w:rsidRPr="00F302CE">
        <w:rPr>
          <w:rFonts w:ascii="Times New Roman" w:hAnsi="Times New Roman"/>
        </w:rPr>
        <w:t xml:space="preserve">small robot that would detect and maneuver its way safely through </w:t>
      </w:r>
      <w:proofErr w:type="gramStart"/>
      <w:r w:rsidRPr="00F302CE">
        <w:rPr>
          <w:rFonts w:ascii="Times New Roman" w:hAnsi="Times New Roman"/>
        </w:rPr>
        <w:t>a</w:t>
      </w:r>
      <w:proofErr w:type="gramEnd"/>
      <w:r w:rsidRPr="00F302CE">
        <w:rPr>
          <w:rFonts w:ascii="Times New Roman" w:hAnsi="Times New Roman"/>
        </w:rPr>
        <w:t xml:space="preserve"> emulated minefield</w:t>
      </w:r>
      <w:r w:rsidR="00F302CE" w:rsidRPr="00F302CE">
        <w:rPr>
          <w:rFonts w:ascii="Times New Roman" w:hAnsi="Times New Roman"/>
        </w:rPr>
        <w:t xml:space="preserve"> </w:t>
      </w:r>
      <w:r w:rsidR="00F302CE">
        <w:rPr>
          <w:rFonts w:ascii="Times New Roman" w:hAnsi="Times New Roman"/>
        </w:rPr>
        <w:t xml:space="preserve">using various hall sensors </w:t>
      </w:r>
      <w:r w:rsidR="00F302CE" w:rsidRPr="00F302CE">
        <w:rPr>
          <w:rFonts w:ascii="Times New Roman" w:hAnsi="Times New Roman"/>
        </w:rPr>
        <w:t xml:space="preserve">while maintaining the set path that was initially given to reach a </w:t>
      </w:r>
      <w:r w:rsidR="00F302CE">
        <w:rPr>
          <w:rFonts w:ascii="Times New Roman" w:hAnsi="Times New Roman"/>
        </w:rPr>
        <w:t>set</w:t>
      </w:r>
      <w:r w:rsidR="00F302CE" w:rsidRPr="00F302CE">
        <w:rPr>
          <w:rFonts w:ascii="Times New Roman" w:hAnsi="Times New Roman"/>
        </w:rPr>
        <w:t xml:space="preserve"> destination. </w:t>
      </w:r>
      <w:r w:rsidRPr="00F302CE">
        <w:rPr>
          <w:rFonts w:ascii="Times New Roman" w:hAnsi="Times New Roman"/>
        </w:rPr>
        <w:t xml:space="preserve"> </w:t>
      </w:r>
    </w:p>
    <w:p w14:paraId="208CB038" w14:textId="5B700B19" w:rsidR="00F70548" w:rsidRDefault="00F70548" w:rsidP="00F302CE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F302CE">
        <w:rPr>
          <w:rFonts w:ascii="Times New Roman" w:hAnsi="Times New Roman"/>
          <w:b/>
        </w:rPr>
        <w:t>Light Detector Robot:</w:t>
      </w:r>
      <w:r w:rsidRPr="00F302CE">
        <w:rPr>
          <w:rFonts w:ascii="Times New Roman" w:hAnsi="Times New Roman"/>
        </w:rPr>
        <w:t xml:space="preserve"> Created and programmed a robot that was able to find its way out of any dark room by tracking the light source around it</w:t>
      </w:r>
      <w:r w:rsidR="00F302CE">
        <w:rPr>
          <w:rFonts w:ascii="Times New Roman" w:hAnsi="Times New Roman"/>
        </w:rPr>
        <w:t xml:space="preserve"> using multiple photoresistors while checking its surroundings. </w:t>
      </w:r>
    </w:p>
    <w:p w14:paraId="7466AD1F" w14:textId="19F9E386" w:rsidR="00926B11" w:rsidRDefault="00926B11" w:rsidP="00F302CE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Bipolar and Unipolar Motor:</w:t>
      </w:r>
      <w:r w:rsidR="0082427C">
        <w:rPr>
          <w:rFonts w:ascii="Times New Roman" w:hAnsi="Times New Roman"/>
        </w:rPr>
        <w:t xml:space="preserve"> Programmed in C, using a microcontroller chip, a unipolar and bipolar motor in a case study which contains multiple modes and functionalities. </w:t>
      </w:r>
    </w:p>
    <w:p w14:paraId="229A5184" w14:textId="72CE06EC" w:rsidR="00D42622" w:rsidRPr="00F302CE" w:rsidRDefault="00D42622" w:rsidP="00F302CE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State Machine Solenoid:</w:t>
      </w:r>
      <w:r>
        <w:rPr>
          <w:rFonts w:ascii="Times New Roman" w:hAnsi="Times New Roman"/>
        </w:rPr>
        <w:t xml:space="preserve"> Implemented a state machine </w:t>
      </w:r>
      <w:r w:rsidR="00D17AC9">
        <w:rPr>
          <w:rFonts w:ascii="Times New Roman" w:hAnsi="Times New Roman"/>
        </w:rPr>
        <w:t xml:space="preserve">case study </w:t>
      </w:r>
      <w:r>
        <w:rPr>
          <w:rFonts w:ascii="Times New Roman" w:hAnsi="Times New Roman"/>
        </w:rPr>
        <w:t>with a solenoid and microcomputer board by programming a microcontroller in assembly code.</w:t>
      </w:r>
    </w:p>
    <w:p w14:paraId="28F62E0C" w14:textId="095DABD0" w:rsidR="00816423" w:rsidRDefault="00816423" w:rsidP="00F302CE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F302CE">
        <w:rPr>
          <w:rFonts w:ascii="Times New Roman" w:hAnsi="Times New Roman"/>
          <w:b/>
        </w:rPr>
        <w:t>Proxy Server:</w:t>
      </w:r>
      <w:r w:rsidRPr="00F302CE">
        <w:rPr>
          <w:rFonts w:ascii="Times New Roman" w:hAnsi="Times New Roman"/>
        </w:rPr>
        <w:t xml:space="preserve"> Programmed a local proxy server using TCP in Python</w:t>
      </w:r>
      <w:r w:rsidR="00F302CE">
        <w:rPr>
          <w:rFonts w:ascii="Times New Roman" w:hAnsi="Times New Roman"/>
        </w:rPr>
        <w:t>.</w:t>
      </w:r>
    </w:p>
    <w:p w14:paraId="6994F352" w14:textId="76F2292D" w:rsidR="00D814E6" w:rsidRPr="00F302CE" w:rsidRDefault="00D814E6" w:rsidP="00F302CE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UDP Data Transport:</w:t>
      </w:r>
      <w:r>
        <w:rPr>
          <w:rFonts w:ascii="Times New Roman" w:hAnsi="Times New Roman"/>
        </w:rPr>
        <w:t xml:space="preserve"> Programmed reliable transport protocol over UDP that provides in-order and reliable delivery of UDP datagrams in the presence of packet loss, delay, duplication, and re-ordering. </w:t>
      </w:r>
    </w:p>
    <w:p w14:paraId="09A4B181" w14:textId="03BFBA3F" w:rsidR="00816423" w:rsidRPr="00F302CE" w:rsidRDefault="00816423" w:rsidP="00F302CE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F302CE">
        <w:rPr>
          <w:rFonts w:ascii="Times New Roman" w:hAnsi="Times New Roman"/>
          <w:b/>
        </w:rPr>
        <w:t>Pipeline:</w:t>
      </w:r>
      <w:r w:rsidRPr="00F302CE">
        <w:rPr>
          <w:rFonts w:ascii="Times New Roman" w:hAnsi="Times New Roman"/>
        </w:rPr>
        <w:t xml:space="preserve"> </w:t>
      </w:r>
      <w:r w:rsidR="00F302CE">
        <w:rPr>
          <w:rFonts w:ascii="Times New Roman" w:hAnsi="Times New Roman"/>
        </w:rPr>
        <w:t>Designed, c</w:t>
      </w:r>
      <w:r w:rsidRPr="00F302CE">
        <w:rPr>
          <w:rFonts w:ascii="Times New Roman" w:hAnsi="Times New Roman"/>
        </w:rPr>
        <w:t xml:space="preserve">reated and programmed my own </w:t>
      </w:r>
      <w:r w:rsidR="00F302CE">
        <w:rPr>
          <w:rFonts w:ascii="Times New Roman" w:hAnsi="Times New Roman"/>
        </w:rPr>
        <w:t xml:space="preserve">unique </w:t>
      </w:r>
      <w:r w:rsidRPr="00F302CE">
        <w:rPr>
          <w:rFonts w:ascii="Times New Roman" w:hAnsi="Times New Roman"/>
        </w:rPr>
        <w:t>pipeline in C</w:t>
      </w:r>
      <w:r w:rsidR="00F302CE">
        <w:rPr>
          <w:rFonts w:ascii="Times New Roman" w:hAnsi="Times New Roman"/>
        </w:rPr>
        <w:t>.</w:t>
      </w:r>
    </w:p>
    <w:p w14:paraId="7D2C6DD6" w14:textId="095B6CCD" w:rsidR="00816423" w:rsidRPr="00F302CE" w:rsidRDefault="00816423" w:rsidP="00F302CE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F302CE">
        <w:rPr>
          <w:rFonts w:ascii="Times New Roman" w:hAnsi="Times New Roman"/>
          <w:b/>
        </w:rPr>
        <w:t>Minesweeper game:</w:t>
      </w:r>
      <w:r w:rsidRPr="00F302CE">
        <w:rPr>
          <w:rFonts w:ascii="Times New Roman" w:hAnsi="Times New Roman"/>
        </w:rPr>
        <w:t xml:space="preserve"> Programmed the game of minesweeper with my own personal theme to the game in Java.</w:t>
      </w:r>
    </w:p>
    <w:p w14:paraId="766ED00F" w14:textId="7F6CFE8C" w:rsidR="00816423" w:rsidRPr="00F302CE" w:rsidRDefault="00816423" w:rsidP="00F302CE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F302CE">
        <w:rPr>
          <w:rFonts w:ascii="Times New Roman" w:hAnsi="Times New Roman"/>
          <w:b/>
        </w:rPr>
        <w:t>Greyscale:</w:t>
      </w:r>
      <w:r w:rsidRPr="00F302CE">
        <w:rPr>
          <w:rFonts w:ascii="Times New Roman" w:hAnsi="Times New Roman"/>
        </w:rPr>
        <w:t xml:space="preserve"> Created a program that would reformat pictures pixel by pixel to greyscale forma</w:t>
      </w:r>
      <w:r w:rsidR="00F302CE">
        <w:rPr>
          <w:rFonts w:ascii="Times New Roman" w:hAnsi="Times New Roman"/>
        </w:rPr>
        <w:t>t</w:t>
      </w:r>
      <w:r w:rsidRPr="00F302CE">
        <w:rPr>
          <w:rFonts w:ascii="Times New Roman" w:hAnsi="Times New Roman"/>
        </w:rPr>
        <w:t xml:space="preserve"> in Java.</w:t>
      </w:r>
    </w:p>
    <w:p w14:paraId="12F1D85F" w14:textId="3BC85A67" w:rsidR="00816423" w:rsidRPr="00F302CE" w:rsidRDefault="00816423" w:rsidP="00F302CE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F302CE">
        <w:rPr>
          <w:rFonts w:ascii="Times New Roman" w:hAnsi="Times New Roman"/>
          <w:b/>
        </w:rPr>
        <w:t>Polynomial Calculator:</w:t>
      </w:r>
      <w:r w:rsidRPr="00F302CE">
        <w:rPr>
          <w:rFonts w:ascii="Times New Roman" w:hAnsi="Times New Roman"/>
        </w:rPr>
        <w:t xml:space="preserve"> </w:t>
      </w:r>
      <w:r w:rsidR="00F302CE">
        <w:rPr>
          <w:rFonts w:ascii="Times New Roman" w:hAnsi="Times New Roman"/>
        </w:rPr>
        <w:t>Created a program that would act as</w:t>
      </w:r>
      <w:r w:rsidRPr="00F302CE">
        <w:rPr>
          <w:rFonts w:ascii="Times New Roman" w:hAnsi="Times New Roman"/>
        </w:rPr>
        <w:t xml:space="preserve"> a polynomial calculator in C++.</w:t>
      </w:r>
    </w:p>
    <w:p w14:paraId="792E44EC" w14:textId="6638CC0A" w:rsidR="00816423" w:rsidRPr="00F302CE" w:rsidRDefault="00816423" w:rsidP="00F302CE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F302CE">
        <w:rPr>
          <w:rFonts w:ascii="Times New Roman" w:hAnsi="Times New Roman"/>
          <w:b/>
        </w:rPr>
        <w:t>Maze Solver:</w:t>
      </w:r>
      <w:r w:rsidRPr="00F302CE">
        <w:rPr>
          <w:rFonts w:ascii="Times New Roman" w:hAnsi="Times New Roman"/>
        </w:rPr>
        <w:t xml:space="preserve"> Created </w:t>
      </w:r>
      <w:r w:rsidR="00F302CE">
        <w:rPr>
          <w:rFonts w:ascii="Times New Roman" w:hAnsi="Times New Roman"/>
        </w:rPr>
        <w:t xml:space="preserve">a program in C++ that solved any type of maze that the user would make. </w:t>
      </w:r>
    </w:p>
    <w:p w14:paraId="04D556D5" w14:textId="49CB1CCE" w:rsidR="00816423" w:rsidRDefault="00816423" w:rsidP="00F302CE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F302CE">
        <w:rPr>
          <w:rFonts w:ascii="Times New Roman" w:hAnsi="Times New Roman"/>
          <w:b/>
        </w:rPr>
        <w:t>Data Base:</w:t>
      </w:r>
      <w:r w:rsidRPr="00F302CE">
        <w:rPr>
          <w:rFonts w:ascii="Times New Roman" w:hAnsi="Times New Roman"/>
        </w:rPr>
        <w:t xml:space="preserve"> </w:t>
      </w:r>
      <w:r w:rsidR="00F302CE">
        <w:rPr>
          <w:rFonts w:ascii="Times New Roman" w:hAnsi="Times New Roman"/>
        </w:rPr>
        <w:t>Programmed</w:t>
      </w:r>
      <w:r w:rsidRPr="00F302CE">
        <w:rPr>
          <w:rFonts w:ascii="Times New Roman" w:hAnsi="Times New Roman"/>
        </w:rPr>
        <w:t xml:space="preserve"> a data base of schools that would </w:t>
      </w:r>
      <w:proofErr w:type="gramStart"/>
      <w:r w:rsidRPr="00F302CE">
        <w:rPr>
          <w:rFonts w:ascii="Times New Roman" w:hAnsi="Times New Roman"/>
        </w:rPr>
        <w:t>output</w:t>
      </w:r>
      <w:proofErr w:type="gramEnd"/>
      <w:r w:rsidR="00F302CE">
        <w:rPr>
          <w:rFonts w:ascii="Times New Roman" w:hAnsi="Times New Roman"/>
        </w:rPr>
        <w:t xml:space="preserve"> and rank</w:t>
      </w:r>
      <w:r w:rsidRPr="00F302CE">
        <w:rPr>
          <w:rFonts w:ascii="Times New Roman" w:hAnsi="Times New Roman"/>
        </w:rPr>
        <w:t xml:space="preserve"> top 5 schools base</w:t>
      </w:r>
      <w:r w:rsidR="00F302CE">
        <w:rPr>
          <w:rFonts w:ascii="Times New Roman" w:hAnsi="Times New Roman"/>
        </w:rPr>
        <w:t>d</w:t>
      </w:r>
      <w:r w:rsidRPr="00F302CE">
        <w:rPr>
          <w:rFonts w:ascii="Times New Roman" w:hAnsi="Times New Roman"/>
        </w:rPr>
        <w:t xml:space="preserve"> on preferences</w:t>
      </w:r>
      <w:r w:rsidR="00F70548" w:rsidRPr="00F302CE">
        <w:rPr>
          <w:rFonts w:ascii="Times New Roman" w:hAnsi="Times New Roman"/>
        </w:rPr>
        <w:t xml:space="preserve"> and input criteria</w:t>
      </w:r>
      <w:r w:rsidRPr="00F302CE">
        <w:rPr>
          <w:rFonts w:ascii="Times New Roman" w:hAnsi="Times New Roman"/>
        </w:rPr>
        <w:t xml:space="preserve"> in C++.</w:t>
      </w:r>
    </w:p>
    <w:p w14:paraId="53197CBA" w14:textId="77777777" w:rsidR="00F91AF9" w:rsidRDefault="00F91AF9" w:rsidP="00F91AF9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PACMATH:</w:t>
      </w:r>
      <w:r>
        <w:rPr>
          <w:rFonts w:ascii="Times New Roman" w:hAnsi="Times New Roman"/>
        </w:rPr>
        <w:t xml:space="preserve"> Designed a fun and educational mathematics learning game for children in Solidworks</w:t>
      </w:r>
    </w:p>
    <w:p w14:paraId="101CEEF2" w14:textId="77777777" w:rsidR="00F91AF9" w:rsidRPr="00F91AF9" w:rsidRDefault="00F91AF9" w:rsidP="00F91AF9">
      <w:pPr>
        <w:ind w:left="360"/>
        <w:rPr>
          <w:rFonts w:ascii="Times New Roman" w:hAnsi="Times New Roman"/>
        </w:rPr>
      </w:pPr>
    </w:p>
    <w:p w14:paraId="74C62FCF" w14:textId="72250BD0" w:rsidR="00816423" w:rsidRDefault="00816423" w:rsidP="00816423">
      <w:pPr>
        <w:rPr>
          <w:rFonts w:ascii="Times New Roman" w:hAnsi="Times New Roman"/>
        </w:rPr>
      </w:pPr>
    </w:p>
    <w:p w14:paraId="39AD9CA3" w14:textId="545EE1BF" w:rsidR="00F302CE" w:rsidRPr="00F70548" w:rsidRDefault="00F70548" w:rsidP="00816423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MAJOR/MINOR RELATED CLASSES </w:t>
      </w:r>
    </w:p>
    <w:p w14:paraId="535D27C8" w14:textId="23BA9AE5" w:rsidR="00816423" w:rsidRDefault="00816423" w:rsidP="00816423">
      <w:pPr>
        <w:rPr>
          <w:rFonts w:ascii="Times New Roman" w:hAnsi="Times New Roman"/>
        </w:rPr>
      </w:pPr>
      <w:r w:rsidRPr="00F70548">
        <w:rPr>
          <w:rFonts w:ascii="Times New Roman" w:hAnsi="Times New Roman"/>
          <w:b/>
        </w:rPr>
        <w:t>Physics</w:t>
      </w:r>
      <w:r>
        <w:rPr>
          <w:rFonts w:ascii="Times New Roman" w:hAnsi="Times New Roman"/>
        </w:rPr>
        <w:t>: General Physics 1 &amp; 2, Methods of physics, Modern Physics, Electronics, Classical Mechanics, Quantum Mechanics, Electromagnetic Theory, Robotics, Thermal Physics</w:t>
      </w:r>
      <w:r w:rsidR="00E536E1">
        <w:rPr>
          <w:rFonts w:ascii="Times New Roman" w:hAnsi="Times New Roman"/>
        </w:rPr>
        <w:t>.</w:t>
      </w:r>
    </w:p>
    <w:p w14:paraId="10DCE1A1" w14:textId="04C892C4" w:rsidR="00816423" w:rsidRDefault="00816423" w:rsidP="00816423">
      <w:pPr>
        <w:rPr>
          <w:rFonts w:ascii="Times New Roman" w:hAnsi="Times New Roman"/>
        </w:rPr>
      </w:pPr>
    </w:p>
    <w:p w14:paraId="2A395E35" w14:textId="42BA3250" w:rsidR="00816423" w:rsidRDefault="00816423" w:rsidP="00816423">
      <w:pPr>
        <w:rPr>
          <w:rFonts w:ascii="Times New Roman" w:hAnsi="Times New Roman"/>
        </w:rPr>
      </w:pPr>
      <w:r w:rsidRPr="00F70548">
        <w:rPr>
          <w:rFonts w:ascii="Times New Roman" w:hAnsi="Times New Roman"/>
          <w:b/>
        </w:rPr>
        <w:t>Computer Science</w:t>
      </w:r>
      <w:r>
        <w:rPr>
          <w:rFonts w:ascii="Times New Roman" w:hAnsi="Times New Roman"/>
        </w:rPr>
        <w:t>: Techniques of Programming, Data Structures, Computer Systems and Organization, Operating Systems, Computer Graphics and Design, Computer Networks.</w:t>
      </w:r>
    </w:p>
    <w:p w14:paraId="7C290B2A" w14:textId="77777777" w:rsidR="00F70548" w:rsidRDefault="00F70548" w:rsidP="00816423">
      <w:pPr>
        <w:rPr>
          <w:rFonts w:ascii="Times New Roman" w:hAnsi="Times New Roman"/>
        </w:rPr>
      </w:pPr>
    </w:p>
    <w:p w14:paraId="794119D3" w14:textId="72695199" w:rsidR="00816423" w:rsidRDefault="00816423" w:rsidP="00816423">
      <w:r w:rsidRPr="00F70548">
        <w:rPr>
          <w:rFonts w:ascii="Times New Roman" w:hAnsi="Times New Roman"/>
          <w:b/>
        </w:rPr>
        <w:t>Electrical Engineering</w:t>
      </w:r>
      <w:r>
        <w:rPr>
          <w:rFonts w:ascii="Times New Roman" w:hAnsi="Times New Roman"/>
        </w:rPr>
        <w:t>: Introduction to Electrical and Computer Engineering,</w:t>
      </w:r>
      <w:r w:rsidR="001860F4">
        <w:rPr>
          <w:rFonts w:ascii="Times New Roman" w:hAnsi="Times New Roman"/>
        </w:rPr>
        <w:t xml:space="preserve"> Probability for Engineers, </w:t>
      </w:r>
      <w:r>
        <w:rPr>
          <w:rFonts w:ascii="Times New Roman" w:hAnsi="Times New Roman"/>
        </w:rPr>
        <w:t>Signals and Systems, Circuit Analysis, Solid State Devices-Materials, Electronic Circuits, Mechatronics and Embedded Microcomputer Control</w:t>
      </w:r>
      <w:r w:rsidR="00E536E1">
        <w:rPr>
          <w:rFonts w:ascii="Times New Roman" w:hAnsi="Times New Roman"/>
        </w:rPr>
        <w:t>.</w:t>
      </w:r>
    </w:p>
    <w:p w14:paraId="29176F94" w14:textId="17DE2B71" w:rsidR="00816423" w:rsidRDefault="00816423" w:rsidP="00816423">
      <w:pPr>
        <w:rPr>
          <w:rFonts w:ascii="Times New Roman" w:hAnsi="Times New Roman"/>
        </w:rPr>
      </w:pPr>
    </w:p>
    <w:p w14:paraId="6A599E9A" w14:textId="77777777" w:rsidR="00816423" w:rsidRPr="00816423" w:rsidRDefault="00816423" w:rsidP="00816423">
      <w:pPr>
        <w:rPr>
          <w:rFonts w:ascii="Times New Roman" w:hAnsi="Times New Roman"/>
        </w:rPr>
      </w:pPr>
      <w:bookmarkStart w:id="0" w:name="_GoBack"/>
      <w:bookmarkEnd w:id="0"/>
    </w:p>
    <w:sectPr w:rsidR="00816423" w:rsidRPr="00816423" w:rsidSect="00B44D3E">
      <w:pgSz w:w="12240" w:h="15840"/>
      <w:pgMar w:top="576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B4E64" w14:textId="77777777" w:rsidR="00800B00" w:rsidRDefault="00800B00" w:rsidP="00906D91">
      <w:r>
        <w:separator/>
      </w:r>
    </w:p>
  </w:endnote>
  <w:endnote w:type="continuationSeparator" w:id="0">
    <w:p w14:paraId="616B3C60" w14:textId="77777777" w:rsidR="00800B00" w:rsidRDefault="00800B00" w:rsidP="00906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4FFDC" w14:textId="77777777" w:rsidR="00800B00" w:rsidRDefault="00800B00" w:rsidP="00906D91">
      <w:r>
        <w:separator/>
      </w:r>
    </w:p>
  </w:footnote>
  <w:footnote w:type="continuationSeparator" w:id="0">
    <w:p w14:paraId="1A960B3A" w14:textId="77777777" w:rsidR="00800B00" w:rsidRDefault="00800B00" w:rsidP="00906D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2622A4C"/>
    <w:multiLevelType w:val="hybridMultilevel"/>
    <w:tmpl w:val="8F621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5D14DA6"/>
    <w:multiLevelType w:val="hybridMultilevel"/>
    <w:tmpl w:val="CEDC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3928D1"/>
    <w:multiLevelType w:val="hybridMultilevel"/>
    <w:tmpl w:val="09F42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06D08"/>
    <w:multiLevelType w:val="hybridMultilevel"/>
    <w:tmpl w:val="D9C85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11D50"/>
    <w:multiLevelType w:val="hybridMultilevel"/>
    <w:tmpl w:val="93BAC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56524A"/>
    <w:multiLevelType w:val="hybridMultilevel"/>
    <w:tmpl w:val="B1268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393B47"/>
    <w:multiLevelType w:val="hybridMultilevel"/>
    <w:tmpl w:val="83386E84"/>
    <w:lvl w:ilvl="0" w:tplc="0409000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600" w:hanging="360"/>
      </w:pPr>
      <w:rPr>
        <w:rFonts w:ascii="Wingdings" w:hAnsi="Wingdings" w:hint="default"/>
      </w:rPr>
    </w:lvl>
  </w:abstractNum>
  <w:abstractNum w:abstractNumId="13" w15:restartNumberingAfterBreak="0">
    <w:nsid w:val="30294F75"/>
    <w:multiLevelType w:val="hybridMultilevel"/>
    <w:tmpl w:val="10BE8A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18039D"/>
    <w:multiLevelType w:val="hybridMultilevel"/>
    <w:tmpl w:val="87E61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22C61"/>
    <w:multiLevelType w:val="hybridMultilevel"/>
    <w:tmpl w:val="A0508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E0450E"/>
    <w:multiLevelType w:val="hybridMultilevel"/>
    <w:tmpl w:val="CBC4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0B1322"/>
    <w:multiLevelType w:val="hybridMultilevel"/>
    <w:tmpl w:val="4B148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56FA5"/>
    <w:multiLevelType w:val="hybridMultilevel"/>
    <w:tmpl w:val="1ACA2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8"/>
  </w:num>
  <w:num w:numId="8">
    <w:abstractNumId w:val="13"/>
  </w:num>
  <w:num w:numId="9">
    <w:abstractNumId w:val="11"/>
  </w:num>
  <w:num w:numId="10">
    <w:abstractNumId w:val="7"/>
  </w:num>
  <w:num w:numId="11">
    <w:abstractNumId w:val="8"/>
  </w:num>
  <w:num w:numId="12">
    <w:abstractNumId w:val="17"/>
  </w:num>
  <w:num w:numId="13">
    <w:abstractNumId w:val="9"/>
  </w:num>
  <w:num w:numId="14">
    <w:abstractNumId w:val="16"/>
  </w:num>
  <w:num w:numId="15">
    <w:abstractNumId w:val="15"/>
  </w:num>
  <w:num w:numId="16">
    <w:abstractNumId w:val="12"/>
  </w:num>
  <w:num w:numId="17">
    <w:abstractNumId w:val="10"/>
  </w:num>
  <w:num w:numId="18">
    <w:abstractNumId w:val="1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91"/>
    <w:rsid w:val="0002193B"/>
    <w:rsid w:val="000242C8"/>
    <w:rsid w:val="00030658"/>
    <w:rsid w:val="000342F4"/>
    <w:rsid w:val="000429DC"/>
    <w:rsid w:val="00082412"/>
    <w:rsid w:val="00084ED7"/>
    <w:rsid w:val="0008794B"/>
    <w:rsid w:val="000A046F"/>
    <w:rsid w:val="000A6DCB"/>
    <w:rsid w:val="0012752E"/>
    <w:rsid w:val="00146427"/>
    <w:rsid w:val="00150674"/>
    <w:rsid w:val="001506A2"/>
    <w:rsid w:val="001860F4"/>
    <w:rsid w:val="001C04DF"/>
    <w:rsid w:val="001C0656"/>
    <w:rsid w:val="001D6A92"/>
    <w:rsid w:val="001E2A5C"/>
    <w:rsid w:val="001F37D7"/>
    <w:rsid w:val="001F718B"/>
    <w:rsid w:val="00232358"/>
    <w:rsid w:val="00233069"/>
    <w:rsid w:val="00271B63"/>
    <w:rsid w:val="00281EFF"/>
    <w:rsid w:val="0029271A"/>
    <w:rsid w:val="002C241E"/>
    <w:rsid w:val="00314F1A"/>
    <w:rsid w:val="00321AE2"/>
    <w:rsid w:val="00336356"/>
    <w:rsid w:val="003405FA"/>
    <w:rsid w:val="003C19B9"/>
    <w:rsid w:val="003F097A"/>
    <w:rsid w:val="004320CB"/>
    <w:rsid w:val="00435679"/>
    <w:rsid w:val="004661F0"/>
    <w:rsid w:val="004B0A21"/>
    <w:rsid w:val="00534318"/>
    <w:rsid w:val="0056156A"/>
    <w:rsid w:val="00590FED"/>
    <w:rsid w:val="005A7F97"/>
    <w:rsid w:val="005B251E"/>
    <w:rsid w:val="005C6F16"/>
    <w:rsid w:val="005D5F7F"/>
    <w:rsid w:val="005E1FD4"/>
    <w:rsid w:val="005E3F1C"/>
    <w:rsid w:val="005F108E"/>
    <w:rsid w:val="00606125"/>
    <w:rsid w:val="00671E0F"/>
    <w:rsid w:val="00683C97"/>
    <w:rsid w:val="006D503F"/>
    <w:rsid w:val="00700220"/>
    <w:rsid w:val="00733034"/>
    <w:rsid w:val="00733096"/>
    <w:rsid w:val="00782A7D"/>
    <w:rsid w:val="007850D1"/>
    <w:rsid w:val="007B747F"/>
    <w:rsid w:val="007C2833"/>
    <w:rsid w:val="007E73EE"/>
    <w:rsid w:val="00800B00"/>
    <w:rsid w:val="00802A62"/>
    <w:rsid w:val="008050FC"/>
    <w:rsid w:val="0081590E"/>
    <w:rsid w:val="00816423"/>
    <w:rsid w:val="0082427C"/>
    <w:rsid w:val="008403D4"/>
    <w:rsid w:val="0084257D"/>
    <w:rsid w:val="008428B7"/>
    <w:rsid w:val="00852C7A"/>
    <w:rsid w:val="00870C35"/>
    <w:rsid w:val="00873A46"/>
    <w:rsid w:val="00881545"/>
    <w:rsid w:val="00883D5A"/>
    <w:rsid w:val="008A09F0"/>
    <w:rsid w:val="008D727C"/>
    <w:rsid w:val="008F30BC"/>
    <w:rsid w:val="00906D91"/>
    <w:rsid w:val="0091644F"/>
    <w:rsid w:val="00926B11"/>
    <w:rsid w:val="00940A43"/>
    <w:rsid w:val="0098153C"/>
    <w:rsid w:val="00997911"/>
    <w:rsid w:val="009B254C"/>
    <w:rsid w:val="009B42B4"/>
    <w:rsid w:val="009B6F97"/>
    <w:rsid w:val="009C19F2"/>
    <w:rsid w:val="00A128B8"/>
    <w:rsid w:val="00A1720B"/>
    <w:rsid w:val="00A21491"/>
    <w:rsid w:val="00A37E3E"/>
    <w:rsid w:val="00A533D8"/>
    <w:rsid w:val="00A649FA"/>
    <w:rsid w:val="00A706A3"/>
    <w:rsid w:val="00A83D4E"/>
    <w:rsid w:val="00AE645E"/>
    <w:rsid w:val="00AE7E24"/>
    <w:rsid w:val="00B01813"/>
    <w:rsid w:val="00B12B99"/>
    <w:rsid w:val="00B40807"/>
    <w:rsid w:val="00B445CF"/>
    <w:rsid w:val="00B44D3E"/>
    <w:rsid w:val="00B46F0E"/>
    <w:rsid w:val="00B501EB"/>
    <w:rsid w:val="00B649E3"/>
    <w:rsid w:val="00BB3600"/>
    <w:rsid w:val="00BD74EB"/>
    <w:rsid w:val="00C040DE"/>
    <w:rsid w:val="00C06721"/>
    <w:rsid w:val="00C813DA"/>
    <w:rsid w:val="00C838E7"/>
    <w:rsid w:val="00CA7040"/>
    <w:rsid w:val="00D17AC9"/>
    <w:rsid w:val="00D42622"/>
    <w:rsid w:val="00D45508"/>
    <w:rsid w:val="00D617AF"/>
    <w:rsid w:val="00D814E6"/>
    <w:rsid w:val="00D91304"/>
    <w:rsid w:val="00DB734B"/>
    <w:rsid w:val="00DE72A8"/>
    <w:rsid w:val="00E31294"/>
    <w:rsid w:val="00E536E1"/>
    <w:rsid w:val="00E779F8"/>
    <w:rsid w:val="00E953E7"/>
    <w:rsid w:val="00EA0E72"/>
    <w:rsid w:val="00EA7E1A"/>
    <w:rsid w:val="00EB0491"/>
    <w:rsid w:val="00EB6C96"/>
    <w:rsid w:val="00EC32D0"/>
    <w:rsid w:val="00EE12D4"/>
    <w:rsid w:val="00EF465A"/>
    <w:rsid w:val="00F016B6"/>
    <w:rsid w:val="00F04F59"/>
    <w:rsid w:val="00F21794"/>
    <w:rsid w:val="00F302CE"/>
    <w:rsid w:val="00F34463"/>
    <w:rsid w:val="00F70548"/>
    <w:rsid w:val="00F71CD5"/>
    <w:rsid w:val="00F8566A"/>
    <w:rsid w:val="00F91AF9"/>
    <w:rsid w:val="00FA7753"/>
    <w:rsid w:val="00FB7328"/>
    <w:rsid w:val="00FE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6C2C0E"/>
  <w14:defaultImageDpi w14:val="300"/>
  <w15:docId w15:val="{F258E7B7-EDC7-3246-9D8A-DCECCE70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harter Roman" w:eastAsiaTheme="minorEastAsia" w:hAnsi="Charter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4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49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649E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49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6D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D91"/>
  </w:style>
  <w:style w:type="paragraph" w:styleId="Footer">
    <w:name w:val="footer"/>
    <w:basedOn w:val="Normal"/>
    <w:link w:val="FooterChar"/>
    <w:uiPriority w:val="99"/>
    <w:unhideWhenUsed/>
    <w:rsid w:val="00906D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D91"/>
  </w:style>
  <w:style w:type="character" w:styleId="FollowedHyperlink">
    <w:name w:val="FollowedHyperlink"/>
    <w:basedOn w:val="DefaultParagraphFont"/>
    <w:uiPriority w:val="99"/>
    <w:semiHidden/>
    <w:unhideWhenUsed/>
    <w:rsid w:val="00906D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ED7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816423"/>
    <w:rPr>
      <w:i/>
      <w:iCs/>
    </w:rPr>
  </w:style>
  <w:style w:type="character" w:customStyle="1" w:styleId="apple-converted-space">
    <w:name w:val="apple-converted-space"/>
    <w:basedOn w:val="DefaultParagraphFont"/>
    <w:rsid w:val="00816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Rancourt</dc:creator>
  <cp:keywords/>
  <dc:description/>
  <cp:lastModifiedBy>cory langreney</cp:lastModifiedBy>
  <cp:revision>6</cp:revision>
  <dcterms:created xsi:type="dcterms:W3CDTF">2019-05-29T16:49:00Z</dcterms:created>
  <dcterms:modified xsi:type="dcterms:W3CDTF">2019-06-03T09:28:00Z</dcterms:modified>
</cp:coreProperties>
</file>