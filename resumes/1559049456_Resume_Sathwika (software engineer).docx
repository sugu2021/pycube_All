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7B42" w:rsidRPr="00E75C81" w:rsidRDefault="006B5849" w:rsidP="006B5849">
      <w:pPr>
        <w:spacing w:before="33"/>
        <w:ind w:right="4667"/>
        <w:rPr>
          <w:rFonts w:ascii="Carlito" w:eastAsia="Carlito" w:hAnsi="Carlito" w:cs="Carlito"/>
        </w:rPr>
      </w:pPr>
      <w:r w:rsidRPr="00E75C81">
        <w:rPr>
          <w:rFonts w:ascii="Carlito" w:eastAsia="Carlito" w:hAnsi="Carlito" w:cs="Carlito"/>
          <w:b/>
          <w:w w:val="98"/>
        </w:rPr>
        <w:t xml:space="preserve">                                             </w:t>
      </w:r>
      <w:r w:rsidR="00B328B8" w:rsidRPr="00E75C81">
        <w:rPr>
          <w:rFonts w:ascii="Carlito" w:eastAsia="Carlito" w:hAnsi="Carlito" w:cs="Carlito"/>
          <w:b/>
          <w:w w:val="98"/>
        </w:rPr>
        <w:t xml:space="preserve"> </w:t>
      </w:r>
      <w:r w:rsidR="00E75C81">
        <w:rPr>
          <w:rFonts w:ascii="Carlito" w:eastAsia="Carlito" w:hAnsi="Carlito" w:cs="Carlito"/>
          <w:b/>
          <w:w w:val="98"/>
        </w:rPr>
        <w:t xml:space="preserve">                               </w:t>
      </w:r>
      <w:r w:rsidR="00B328B8" w:rsidRPr="00E75C81">
        <w:rPr>
          <w:rFonts w:ascii="Carlito" w:eastAsia="Carlito" w:hAnsi="Carlito" w:cs="Carlito"/>
          <w:b/>
          <w:w w:val="98"/>
        </w:rPr>
        <w:t xml:space="preserve"> </w:t>
      </w:r>
      <w:r w:rsidRPr="00E75C81">
        <w:rPr>
          <w:rFonts w:ascii="Carlito" w:eastAsia="Carlito" w:hAnsi="Carlito" w:cs="Carlito"/>
          <w:b/>
          <w:w w:val="98"/>
        </w:rPr>
        <w:t xml:space="preserve"> </w:t>
      </w:r>
      <w:r w:rsidR="00B328B8" w:rsidRPr="00E75C81">
        <w:rPr>
          <w:rFonts w:ascii="Carlito" w:eastAsia="Carlito" w:hAnsi="Carlito" w:cs="Carlito"/>
          <w:b/>
          <w:w w:val="98"/>
        </w:rPr>
        <w:t>SATHWIKA</w:t>
      </w:r>
      <w:r w:rsidR="00B328B8" w:rsidRPr="00E75C81">
        <w:rPr>
          <w:rFonts w:ascii="Carlito" w:eastAsia="Carlito" w:hAnsi="Carlito" w:cs="Carlito"/>
          <w:b/>
        </w:rPr>
        <w:t xml:space="preserve"> </w:t>
      </w:r>
      <w:r w:rsidRPr="00E75C81">
        <w:rPr>
          <w:rFonts w:ascii="Carlito" w:eastAsia="Carlito" w:hAnsi="Carlito" w:cs="Carlito"/>
          <w:b/>
        </w:rPr>
        <w:t>K</w:t>
      </w:r>
      <w:r w:rsidR="00B328B8" w:rsidRPr="00E75C81">
        <w:rPr>
          <w:rFonts w:ascii="Carlito" w:eastAsia="Carlito" w:hAnsi="Carlito" w:cs="Carlito"/>
          <w:b/>
          <w:w w:val="98"/>
        </w:rPr>
        <w:t>ATAM</w:t>
      </w:r>
    </w:p>
    <w:p w:rsidR="00E75C81" w:rsidRDefault="00E75C81">
      <w:pPr>
        <w:spacing w:line="240" w:lineRule="exact"/>
        <w:ind w:left="177" w:right="1398"/>
        <w:jc w:val="center"/>
        <w:rPr>
          <w:rFonts w:ascii="Carlito" w:eastAsia="Carlito" w:hAnsi="Carlito" w:cs="Carlito"/>
        </w:rPr>
      </w:pPr>
    </w:p>
    <w:p w:rsidR="00D07B42" w:rsidRPr="00E75C81" w:rsidRDefault="00B328B8">
      <w:pPr>
        <w:spacing w:line="240" w:lineRule="exact"/>
        <w:ind w:left="177" w:right="1398"/>
        <w:jc w:val="center"/>
        <w:rPr>
          <w:rFonts w:ascii="Caladea" w:eastAsia="Caladea" w:hAnsi="Caladea" w:cs="Caladea"/>
        </w:rPr>
      </w:pPr>
      <w:r w:rsidRPr="00E75C81">
        <w:rPr>
          <w:rFonts w:ascii="Carlito" w:eastAsia="Carlito" w:hAnsi="Carlito" w:cs="Carlito"/>
        </w:rPr>
        <w:t xml:space="preserve">Boston, MA             </w:t>
      </w:r>
      <w:hyperlink r:id="rId5" w:history="1">
        <w:r w:rsidR="00530FEE" w:rsidRPr="00EE4BEE">
          <w:rPr>
            <w:rStyle w:val="Hyperlink"/>
            <w:color w:val="auto"/>
            <w:u w:val="none"/>
          </w:rPr>
          <w:t xml:space="preserve">katam.s@husky.neu.edu          </w:t>
        </w:r>
        <w:r w:rsidR="00530FEE" w:rsidRPr="00EE4BEE">
          <w:rPr>
            <w:rStyle w:val="Hyperlink"/>
            <w:rFonts w:ascii="Carlito" w:eastAsia="Carlito" w:hAnsi="Carlito" w:cs="Carlito"/>
            <w:color w:val="auto"/>
            <w:w w:val="99"/>
            <w:u w:val="none"/>
          </w:rPr>
          <w:t>424</w:t>
        </w:r>
      </w:hyperlink>
      <w:r w:rsidR="00F24F1D" w:rsidRPr="00EE4BEE">
        <w:t>-</w:t>
      </w:r>
      <w:r w:rsidRPr="00EE4BEE">
        <w:rPr>
          <w:rFonts w:ascii="Carlito" w:eastAsia="Carlito" w:hAnsi="Carlito" w:cs="Carlito"/>
        </w:rPr>
        <w:t xml:space="preserve"> </w:t>
      </w:r>
      <w:r w:rsidRPr="00EE4BEE">
        <w:rPr>
          <w:rFonts w:ascii="Carlito" w:eastAsia="Carlito" w:hAnsi="Carlito" w:cs="Carlito"/>
          <w:w w:val="99"/>
        </w:rPr>
        <w:t>361-8212</w:t>
      </w:r>
      <w:r w:rsidRPr="00EE4BEE">
        <w:rPr>
          <w:rFonts w:ascii="Carlito" w:eastAsia="Carlito" w:hAnsi="Carlito" w:cs="Carlito"/>
        </w:rPr>
        <w:t xml:space="preserve"> </w:t>
      </w:r>
      <w:r w:rsidRPr="00E75C81">
        <w:rPr>
          <w:rFonts w:ascii="Carlito" w:eastAsia="Carlito" w:hAnsi="Carlito" w:cs="Carlito"/>
          <w:color w:val="000000"/>
        </w:rPr>
        <w:t xml:space="preserve">      </w:t>
      </w:r>
      <w:r w:rsidRPr="00E75C81">
        <w:rPr>
          <w:rFonts w:ascii="Caladea" w:eastAsia="Caladea" w:hAnsi="Caladea" w:cs="Caladea"/>
          <w:color w:val="000000"/>
        </w:rPr>
        <w:t>linkedin.com/in/sathwika-katam-59935</w:t>
      </w:r>
    </w:p>
    <w:p w:rsidR="00E75C81" w:rsidRDefault="00E75C81">
      <w:pPr>
        <w:spacing w:before="75"/>
        <w:ind w:left="104"/>
        <w:rPr>
          <w:rFonts w:ascii="Carlito" w:eastAsia="Carlito" w:hAnsi="Carlito" w:cs="Carlito"/>
          <w:b/>
        </w:rPr>
      </w:pPr>
    </w:p>
    <w:p w:rsidR="00D07B42" w:rsidRPr="00E75C81" w:rsidRDefault="000448EF">
      <w:pPr>
        <w:spacing w:before="75"/>
        <w:ind w:left="104"/>
        <w:rPr>
          <w:rFonts w:ascii="Carlito" w:eastAsia="Carlito" w:hAnsi="Carlito" w:cs="Carlito"/>
        </w:rPr>
      </w:pPr>
      <w:r>
        <w:pict>
          <v:group id="_x0000_s1040" style="position:absolute;left:0;text-align:left;margin-left:55.25pt;margin-top:14.95pt;width:522.2pt;height:.7pt;z-index:-251659264;mso-position-horizontal-relative:page" coordorigin="1105,299" coordsize="10444,14">
            <v:shape id="_x0000_s1042" style="position:absolute;left:1112;top:306;width:1184;height:0" coordorigin="1112,306" coordsize="1184,0" path="m1112,306r1184,e" filled="f" strokeweight=".7pt">
              <v:path arrowok="t"/>
            </v:shape>
            <v:shape id="_x0000_s1041" style="position:absolute;left:2296;top:306;width:9246;height:0" coordorigin="2296,306" coordsize="9246,0" path="m2296,306r9246,e" filled="f" strokeweight=".7pt">
              <v:path arrowok="t"/>
            </v:shape>
            <w10:wrap anchorx="page"/>
          </v:group>
        </w:pict>
      </w:r>
      <w:r w:rsidR="00B328B8" w:rsidRPr="00E75C81">
        <w:rPr>
          <w:rFonts w:ascii="Carlito" w:eastAsia="Carlito" w:hAnsi="Carlito" w:cs="Carlito"/>
          <w:b/>
        </w:rPr>
        <w:t>EDUCATION</w:t>
      </w:r>
    </w:p>
    <w:p w:rsidR="00D07B42" w:rsidRPr="00E75C81" w:rsidRDefault="00B328B8">
      <w:pPr>
        <w:spacing w:before="17"/>
        <w:ind w:left="112"/>
        <w:rPr>
          <w:rFonts w:ascii="Carlito" w:eastAsia="Carlito" w:hAnsi="Carlito" w:cs="Carlito"/>
        </w:rPr>
      </w:pPr>
      <w:r w:rsidRPr="00E75C81">
        <w:rPr>
          <w:rFonts w:ascii="Carlito" w:eastAsia="Carlito" w:hAnsi="Carlito" w:cs="Carlito"/>
          <w:b/>
        </w:rPr>
        <w:t xml:space="preserve">Northeastern University, Boston, MA                                                                                                       </w:t>
      </w:r>
      <w:r w:rsidR="00CF5888">
        <w:rPr>
          <w:rFonts w:ascii="Carlito" w:eastAsia="Carlito" w:hAnsi="Carlito" w:cs="Carlito"/>
          <w:b/>
        </w:rPr>
        <w:t xml:space="preserve">                      </w:t>
      </w:r>
      <w:r w:rsidR="00CF5888" w:rsidRPr="00CF5888">
        <w:rPr>
          <w:rFonts w:ascii="Carlito" w:eastAsia="Carlito" w:hAnsi="Carlito" w:cs="Carlito"/>
        </w:rPr>
        <w:t>Expected Aug 2020</w:t>
      </w:r>
    </w:p>
    <w:p w:rsidR="00E75C81" w:rsidRDefault="00B328B8" w:rsidP="00E75C81">
      <w:pPr>
        <w:spacing w:before="19"/>
        <w:ind w:left="112"/>
        <w:rPr>
          <w:rFonts w:ascii="Carlito" w:eastAsia="Carlito" w:hAnsi="Carlito" w:cs="Carlito"/>
          <w:b/>
        </w:rPr>
      </w:pPr>
      <w:r w:rsidRPr="00E75C81">
        <w:rPr>
          <w:rFonts w:ascii="Carlito" w:eastAsia="Carlito" w:hAnsi="Carlito" w:cs="Carlito"/>
          <w:b/>
        </w:rPr>
        <w:t>Master of Science in Computer System Engineering</w:t>
      </w:r>
    </w:p>
    <w:p w:rsidR="00D07B42" w:rsidRPr="00E75C81" w:rsidRDefault="00B328B8" w:rsidP="00E75C81">
      <w:pPr>
        <w:pStyle w:val="ListParagraph"/>
        <w:numPr>
          <w:ilvl w:val="0"/>
          <w:numId w:val="8"/>
        </w:numPr>
        <w:spacing w:before="19"/>
        <w:rPr>
          <w:rFonts w:ascii="Carlito" w:eastAsia="Carlito" w:hAnsi="Carlito" w:cs="Carlito"/>
          <w:b/>
        </w:rPr>
      </w:pPr>
      <w:r w:rsidRPr="00E75C81">
        <w:rPr>
          <w:rFonts w:ascii="Carlito" w:eastAsia="Carlito" w:hAnsi="Carlito" w:cs="Carlito"/>
          <w:position w:val="1"/>
        </w:rPr>
        <w:t>Related Courses: Data Management and Database Design, Software Designing, Web Designing and User Experience</w:t>
      </w:r>
    </w:p>
    <w:p w:rsidR="00D07B42" w:rsidRPr="00E75C81" w:rsidRDefault="00B328B8">
      <w:pPr>
        <w:spacing w:before="31"/>
        <w:ind w:left="112"/>
        <w:rPr>
          <w:rFonts w:ascii="Carlito" w:eastAsia="Carlito" w:hAnsi="Carlito" w:cs="Carlito"/>
        </w:rPr>
      </w:pPr>
      <w:r w:rsidRPr="00E75C81">
        <w:rPr>
          <w:rFonts w:ascii="Carlito" w:eastAsia="Carlito" w:hAnsi="Carlito" w:cs="Carlito"/>
          <w:b/>
        </w:rPr>
        <w:t xml:space="preserve">Jawaharlal Nehru Technological University, India                                                                                        </w:t>
      </w:r>
      <w:r w:rsidR="00D17BE9" w:rsidRPr="00E75C81">
        <w:rPr>
          <w:rFonts w:ascii="Carlito" w:eastAsia="Carlito" w:hAnsi="Carlito" w:cs="Carlito"/>
          <w:b/>
        </w:rPr>
        <w:t xml:space="preserve">     </w:t>
      </w:r>
      <w:r w:rsidRPr="00E75C81">
        <w:rPr>
          <w:rFonts w:ascii="Carlito" w:eastAsia="Carlito" w:hAnsi="Carlito" w:cs="Carlito"/>
          <w:b/>
        </w:rPr>
        <w:t xml:space="preserve">  </w:t>
      </w:r>
      <w:r w:rsidR="00CF5888">
        <w:rPr>
          <w:rFonts w:ascii="Carlito" w:eastAsia="Carlito" w:hAnsi="Carlito" w:cs="Carlito"/>
          <w:b/>
        </w:rPr>
        <w:t xml:space="preserve">                     </w:t>
      </w:r>
      <w:r w:rsidRPr="00E75C81">
        <w:rPr>
          <w:rFonts w:ascii="Carlito" w:eastAsia="Carlito" w:hAnsi="Carlito" w:cs="Carlito"/>
        </w:rPr>
        <w:t>June</w:t>
      </w:r>
      <w:r w:rsidR="00D17BE9" w:rsidRPr="00E75C81">
        <w:rPr>
          <w:rFonts w:ascii="Carlito" w:eastAsia="Carlito" w:hAnsi="Carlito" w:cs="Carlito"/>
        </w:rPr>
        <w:t xml:space="preserve"> </w:t>
      </w:r>
      <w:r w:rsidRPr="00E75C81">
        <w:rPr>
          <w:rFonts w:ascii="Carlito" w:eastAsia="Carlito" w:hAnsi="Carlito" w:cs="Carlito"/>
        </w:rPr>
        <w:t>2016</w:t>
      </w:r>
    </w:p>
    <w:p w:rsidR="00D07B42" w:rsidRPr="00E75C81" w:rsidRDefault="00B328B8">
      <w:pPr>
        <w:spacing w:before="1"/>
        <w:ind w:left="112"/>
        <w:rPr>
          <w:rFonts w:ascii="Carlito" w:eastAsia="Carlito" w:hAnsi="Carlito" w:cs="Carlito"/>
          <w:b/>
        </w:rPr>
      </w:pPr>
      <w:r w:rsidRPr="00E75C81">
        <w:rPr>
          <w:rFonts w:ascii="Carlito" w:eastAsia="Carlito" w:hAnsi="Carlito" w:cs="Carlito"/>
          <w:b/>
        </w:rPr>
        <w:t>Bachelor of Technology in Electronics and Communication</w:t>
      </w:r>
    </w:p>
    <w:p w:rsidR="00D07B42" w:rsidRPr="00E75C81" w:rsidRDefault="00B328B8" w:rsidP="00E75C81">
      <w:pPr>
        <w:pStyle w:val="ListParagraph"/>
        <w:numPr>
          <w:ilvl w:val="0"/>
          <w:numId w:val="8"/>
        </w:numPr>
        <w:spacing w:line="260" w:lineRule="exact"/>
        <w:rPr>
          <w:rFonts w:ascii="Carlito" w:eastAsia="Carlito" w:hAnsi="Carlito" w:cs="Carlito"/>
        </w:rPr>
      </w:pPr>
      <w:r w:rsidRPr="00E75C81">
        <w:rPr>
          <w:rFonts w:ascii="Carlito" w:eastAsia="Carlito" w:hAnsi="Carlito" w:cs="Carlito"/>
          <w:position w:val="1"/>
        </w:rPr>
        <w:t>Related Courses: Data Structures and Algorithms, Embedded Systems, Objected Oriented Programming</w:t>
      </w:r>
    </w:p>
    <w:p w:rsidR="00D07B42" w:rsidRPr="00E75C81" w:rsidRDefault="00D07B42">
      <w:pPr>
        <w:spacing w:before="5" w:line="120" w:lineRule="exact"/>
      </w:pPr>
    </w:p>
    <w:p w:rsidR="00D07B42" w:rsidRPr="00E75C81" w:rsidRDefault="000448EF">
      <w:pPr>
        <w:ind w:left="134"/>
        <w:rPr>
          <w:rFonts w:ascii="Carlito" w:eastAsia="Carlito" w:hAnsi="Carlito" w:cs="Carlito"/>
        </w:rPr>
      </w:pPr>
      <w:r>
        <w:pict>
          <v:group id="_x0000_s1037" style="position:absolute;left:0;text-align:left;margin-left:56.75pt;margin-top:11.2pt;width:520.6pt;height:.7pt;z-index:-251658240;mso-position-horizontal-relative:page" coordorigin="1135,224" coordsize="10412,14">
            <v:shape id="_x0000_s1039" style="position:absolute;left:1142;top:231;width:2362;height:0" coordorigin="1142,231" coordsize="2362,0" path="m1142,231r2362,e" filled="f" strokeweight=".7pt">
              <v:path arrowok="t"/>
            </v:shape>
            <v:shape id="_x0000_s1038" style="position:absolute;left:3502;top:231;width:8038;height:0" coordorigin="3502,231" coordsize="8038,0" path="m3502,231r8038,e" filled="f" strokeweight=".7pt">
              <v:path arrowok="t"/>
            </v:shape>
            <w10:wrap anchorx="page"/>
          </v:group>
        </w:pict>
      </w:r>
      <w:r w:rsidR="00B328B8" w:rsidRPr="00E75C81">
        <w:rPr>
          <w:rFonts w:ascii="Carlito" w:eastAsia="Carlito" w:hAnsi="Carlito" w:cs="Carlito"/>
          <w:b/>
        </w:rPr>
        <w:t>TECHNICAL</w:t>
      </w:r>
      <w:r w:rsidR="00D95665">
        <w:rPr>
          <w:rFonts w:ascii="Carlito" w:eastAsia="Carlito" w:hAnsi="Carlito" w:cs="Carlito"/>
          <w:b/>
        </w:rPr>
        <w:t xml:space="preserve"> SKIL</w:t>
      </w:r>
      <w:r w:rsidR="000E383A">
        <w:rPr>
          <w:rFonts w:ascii="Carlito" w:eastAsia="Carlito" w:hAnsi="Carlito" w:cs="Carlito"/>
          <w:b/>
        </w:rPr>
        <w:t>L</w:t>
      </w:r>
      <w:r w:rsidR="00D95665">
        <w:rPr>
          <w:rFonts w:ascii="Carlito" w:eastAsia="Carlito" w:hAnsi="Carlito" w:cs="Carlito"/>
          <w:b/>
        </w:rPr>
        <w:t>S:</w:t>
      </w:r>
    </w:p>
    <w:p w:rsidR="00E75C81" w:rsidRDefault="00E75C81">
      <w:pPr>
        <w:spacing w:before="41"/>
        <w:ind w:left="112"/>
        <w:rPr>
          <w:rFonts w:ascii="Carlito" w:eastAsia="Carlito" w:hAnsi="Carlito" w:cs="Carlito"/>
          <w:b/>
        </w:rPr>
      </w:pPr>
    </w:p>
    <w:p w:rsidR="00D07B42" w:rsidRPr="00E75C81" w:rsidRDefault="00B328B8">
      <w:pPr>
        <w:spacing w:before="41"/>
        <w:ind w:left="112"/>
        <w:rPr>
          <w:rFonts w:ascii="Carlito" w:eastAsia="Carlito" w:hAnsi="Carlito" w:cs="Carlito"/>
        </w:rPr>
      </w:pPr>
      <w:r w:rsidRPr="00E75C81">
        <w:rPr>
          <w:rFonts w:ascii="Carlito" w:eastAsia="Carlito" w:hAnsi="Carlito" w:cs="Carlito"/>
          <w:b/>
        </w:rPr>
        <w:t xml:space="preserve">Languages:                        </w:t>
      </w:r>
      <w:r w:rsidR="00D17BE9" w:rsidRPr="00E75C81">
        <w:rPr>
          <w:rFonts w:ascii="Carlito" w:eastAsia="Carlito" w:hAnsi="Carlito" w:cs="Carlito"/>
          <w:b/>
        </w:rPr>
        <w:t xml:space="preserve">  </w:t>
      </w:r>
      <w:r w:rsidR="00222DFD" w:rsidRPr="00E75C81">
        <w:rPr>
          <w:rFonts w:ascii="Carlito" w:eastAsia="Carlito" w:hAnsi="Carlito" w:cs="Carlito"/>
          <w:b/>
        </w:rPr>
        <w:t xml:space="preserve">     </w:t>
      </w:r>
      <w:r w:rsidR="00D17BE9" w:rsidRPr="00E75C81">
        <w:rPr>
          <w:rFonts w:ascii="Carlito" w:eastAsia="Carlito" w:hAnsi="Carlito" w:cs="Carlito"/>
          <w:b/>
        </w:rPr>
        <w:t xml:space="preserve">   </w:t>
      </w:r>
      <w:r w:rsidR="00222DFD" w:rsidRPr="00E75C81">
        <w:rPr>
          <w:rFonts w:ascii="Carlito" w:eastAsia="Carlito" w:hAnsi="Carlito" w:cs="Carlito"/>
          <w:b/>
        </w:rPr>
        <w:t xml:space="preserve"> </w:t>
      </w:r>
      <w:r w:rsidRPr="00E75C81">
        <w:rPr>
          <w:rFonts w:ascii="Carlito" w:eastAsia="Carlito" w:hAnsi="Carlito" w:cs="Carlito"/>
        </w:rPr>
        <w:t>Java,</w:t>
      </w:r>
      <w:r w:rsidR="00B776BC" w:rsidRPr="00E75C81">
        <w:rPr>
          <w:rFonts w:ascii="Carlito" w:eastAsia="Carlito" w:hAnsi="Carlito" w:cs="Carlito"/>
        </w:rPr>
        <w:t xml:space="preserve"> </w:t>
      </w:r>
      <w:proofErr w:type="spellStart"/>
      <w:r w:rsidRPr="00E75C81">
        <w:rPr>
          <w:rFonts w:ascii="Carlito" w:eastAsia="Carlito" w:hAnsi="Carlito" w:cs="Carlito"/>
        </w:rPr>
        <w:t>Javascript</w:t>
      </w:r>
      <w:proofErr w:type="spellEnd"/>
    </w:p>
    <w:p w:rsidR="00D07B42" w:rsidRPr="00E75C81" w:rsidRDefault="00B328B8">
      <w:pPr>
        <w:spacing w:line="260" w:lineRule="exact"/>
        <w:ind w:left="112"/>
        <w:rPr>
          <w:rFonts w:ascii="Carlito" w:eastAsia="Carlito" w:hAnsi="Carlito" w:cs="Carlito"/>
        </w:rPr>
      </w:pPr>
      <w:r w:rsidRPr="00E75C81">
        <w:rPr>
          <w:rFonts w:ascii="Carlito" w:eastAsia="Carlito" w:hAnsi="Carlito" w:cs="Carlito"/>
          <w:b/>
          <w:position w:val="1"/>
        </w:rPr>
        <w:t xml:space="preserve">Frameworks:                    </w:t>
      </w:r>
      <w:r w:rsidR="00D17BE9" w:rsidRPr="00E75C81">
        <w:rPr>
          <w:rFonts w:ascii="Carlito" w:eastAsia="Carlito" w:hAnsi="Carlito" w:cs="Carlito"/>
          <w:b/>
          <w:position w:val="1"/>
        </w:rPr>
        <w:t xml:space="preserve">   </w:t>
      </w:r>
      <w:r w:rsidR="00222DFD" w:rsidRPr="00E75C81">
        <w:rPr>
          <w:rFonts w:ascii="Carlito" w:eastAsia="Carlito" w:hAnsi="Carlito" w:cs="Carlito"/>
          <w:b/>
          <w:position w:val="1"/>
        </w:rPr>
        <w:t xml:space="preserve">     </w:t>
      </w:r>
      <w:r w:rsidR="00D17BE9" w:rsidRPr="00E75C81">
        <w:rPr>
          <w:rFonts w:ascii="Carlito" w:eastAsia="Carlito" w:hAnsi="Carlito" w:cs="Carlito"/>
          <w:b/>
          <w:position w:val="1"/>
        </w:rPr>
        <w:t xml:space="preserve"> </w:t>
      </w:r>
      <w:r w:rsidR="00222DFD" w:rsidRPr="00E75C81">
        <w:rPr>
          <w:rFonts w:ascii="Carlito" w:eastAsia="Carlito" w:hAnsi="Carlito" w:cs="Carlito"/>
          <w:b/>
          <w:position w:val="1"/>
        </w:rPr>
        <w:t xml:space="preserve"> </w:t>
      </w:r>
      <w:r w:rsidRPr="00E75C81">
        <w:rPr>
          <w:rFonts w:ascii="Carlito" w:eastAsia="Carlito" w:hAnsi="Carlito" w:cs="Carlito"/>
          <w:position w:val="1"/>
        </w:rPr>
        <w:t>Spring MVC, Spring Boot, Hibernate, Node.js</w:t>
      </w:r>
    </w:p>
    <w:p w:rsidR="00D07B42" w:rsidRPr="00E75C81" w:rsidRDefault="00B328B8">
      <w:pPr>
        <w:spacing w:line="260" w:lineRule="exact"/>
        <w:ind w:left="112"/>
        <w:rPr>
          <w:rFonts w:ascii="Carlito" w:eastAsia="Carlito" w:hAnsi="Carlito" w:cs="Carlito"/>
        </w:rPr>
      </w:pPr>
      <w:r w:rsidRPr="00E75C81">
        <w:rPr>
          <w:rFonts w:ascii="Carlito" w:eastAsia="Carlito" w:hAnsi="Carlito" w:cs="Carlito"/>
          <w:b/>
          <w:position w:val="1"/>
        </w:rPr>
        <w:t xml:space="preserve">Web Technologies:         </w:t>
      </w:r>
      <w:r w:rsidR="00D17BE9" w:rsidRPr="00E75C81">
        <w:rPr>
          <w:rFonts w:ascii="Carlito" w:eastAsia="Carlito" w:hAnsi="Carlito" w:cs="Carlito"/>
          <w:b/>
          <w:position w:val="1"/>
        </w:rPr>
        <w:t xml:space="preserve">  </w:t>
      </w:r>
      <w:r w:rsidR="00222DFD" w:rsidRPr="00E75C81">
        <w:rPr>
          <w:rFonts w:ascii="Carlito" w:eastAsia="Carlito" w:hAnsi="Carlito" w:cs="Carlito"/>
          <w:b/>
          <w:position w:val="1"/>
        </w:rPr>
        <w:t xml:space="preserve">       </w:t>
      </w:r>
      <w:r w:rsidRPr="00E75C81">
        <w:rPr>
          <w:rFonts w:ascii="Carlito" w:eastAsia="Carlito" w:hAnsi="Carlito" w:cs="Carlito"/>
          <w:position w:val="1"/>
        </w:rPr>
        <w:t>HTML, CSS, jQuery, Bootstrap, Angular 7</w:t>
      </w:r>
    </w:p>
    <w:p w:rsidR="00D07B42" w:rsidRPr="00E75C81" w:rsidRDefault="00B328B8">
      <w:pPr>
        <w:spacing w:line="260" w:lineRule="exact"/>
        <w:ind w:left="112"/>
        <w:rPr>
          <w:rFonts w:ascii="Carlito" w:eastAsia="Carlito" w:hAnsi="Carlito" w:cs="Carlito"/>
        </w:rPr>
      </w:pPr>
      <w:r w:rsidRPr="00E75C81">
        <w:rPr>
          <w:rFonts w:ascii="Carlito" w:eastAsia="Carlito" w:hAnsi="Carlito" w:cs="Carlito"/>
          <w:b/>
          <w:position w:val="1"/>
        </w:rPr>
        <w:t xml:space="preserve">Databases:                        </w:t>
      </w:r>
      <w:r w:rsidR="00D17BE9" w:rsidRPr="00E75C81">
        <w:rPr>
          <w:rFonts w:ascii="Carlito" w:eastAsia="Carlito" w:hAnsi="Carlito" w:cs="Carlito"/>
          <w:b/>
          <w:position w:val="1"/>
        </w:rPr>
        <w:t xml:space="preserve">     </w:t>
      </w:r>
      <w:r w:rsidR="00222DFD" w:rsidRPr="00E75C81">
        <w:rPr>
          <w:rFonts w:ascii="Carlito" w:eastAsia="Carlito" w:hAnsi="Carlito" w:cs="Carlito"/>
          <w:b/>
          <w:position w:val="1"/>
        </w:rPr>
        <w:t xml:space="preserve">      </w:t>
      </w:r>
      <w:r w:rsidRPr="00E75C81">
        <w:rPr>
          <w:rFonts w:ascii="Carlito" w:eastAsia="Carlito" w:hAnsi="Carlito" w:cs="Carlito"/>
          <w:position w:val="1"/>
        </w:rPr>
        <w:t>MySQL, MongoDB</w:t>
      </w:r>
    </w:p>
    <w:p w:rsidR="00D07B42" w:rsidRDefault="00B328B8">
      <w:pPr>
        <w:spacing w:line="260" w:lineRule="exact"/>
        <w:ind w:left="112"/>
        <w:rPr>
          <w:rFonts w:ascii="Carlito" w:eastAsia="Carlito" w:hAnsi="Carlito" w:cs="Carlito"/>
          <w:position w:val="1"/>
        </w:rPr>
      </w:pPr>
      <w:r w:rsidRPr="00E75C81">
        <w:rPr>
          <w:rFonts w:ascii="Carlito" w:eastAsia="Carlito" w:hAnsi="Carlito" w:cs="Carlito"/>
          <w:b/>
          <w:position w:val="1"/>
        </w:rPr>
        <w:t xml:space="preserve">Tools and Technologies: </w:t>
      </w:r>
      <w:r w:rsidR="00222DFD" w:rsidRPr="00E75C81">
        <w:rPr>
          <w:rFonts w:ascii="Carlito" w:eastAsia="Carlito" w:hAnsi="Carlito" w:cs="Carlito"/>
          <w:b/>
          <w:position w:val="1"/>
        </w:rPr>
        <w:t xml:space="preserve">      </w:t>
      </w:r>
      <w:r w:rsidRPr="00E75C81">
        <w:rPr>
          <w:rFonts w:ascii="Carlito" w:eastAsia="Carlito" w:hAnsi="Carlito" w:cs="Carlito"/>
          <w:position w:val="1"/>
        </w:rPr>
        <w:t>Git, RESTful, AWS, IntelliJ, Visual Studio, Tomcat</w:t>
      </w:r>
    </w:p>
    <w:p w:rsidR="000448EF" w:rsidRPr="00E75C81" w:rsidRDefault="000448EF">
      <w:pPr>
        <w:spacing w:line="260" w:lineRule="exact"/>
        <w:ind w:left="112"/>
        <w:rPr>
          <w:rFonts w:ascii="Carlito" w:eastAsia="Carlito" w:hAnsi="Carlito" w:cs="Carlito"/>
        </w:rPr>
      </w:pPr>
      <w:bookmarkStart w:id="0" w:name="_GoBack"/>
      <w:bookmarkEnd w:id="0"/>
    </w:p>
    <w:p w:rsidR="00D07B42" w:rsidRPr="00E75C81" w:rsidRDefault="00D07B42">
      <w:pPr>
        <w:spacing w:before="6" w:line="120" w:lineRule="exact"/>
      </w:pPr>
    </w:p>
    <w:p w:rsidR="004752E9" w:rsidRPr="00E75C81" w:rsidRDefault="004752E9" w:rsidP="004752E9">
      <w:pPr>
        <w:ind w:left="134"/>
        <w:rPr>
          <w:rFonts w:ascii="Carlito" w:eastAsia="Carlito" w:hAnsi="Carlito" w:cs="Carlito"/>
        </w:rPr>
      </w:pPr>
      <w:r w:rsidRPr="00E75C81"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142240</wp:posOffset>
                </wp:positionV>
                <wp:extent cx="6611620" cy="8890"/>
                <wp:effectExtent l="6350" t="6350" r="1905" b="3810"/>
                <wp:wrapNone/>
                <wp:docPr id="7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1620" cy="8890"/>
                          <a:chOff x="1135" y="224"/>
                          <a:chExt cx="10412" cy="14"/>
                        </a:xfrm>
                      </wpg:grpSpPr>
                      <wps:wsp>
                        <wps:cNvPr id="8" name="Freeform 26"/>
                        <wps:cNvSpPr>
                          <a:spLocks/>
                        </wps:cNvSpPr>
                        <wps:spPr bwMode="auto">
                          <a:xfrm>
                            <a:off x="1142" y="231"/>
                            <a:ext cx="2362" cy="0"/>
                          </a:xfrm>
                          <a:custGeom>
                            <a:avLst/>
                            <a:gdLst>
                              <a:gd name="T0" fmla="+- 0 1142 1142"/>
                              <a:gd name="T1" fmla="*/ T0 w 2362"/>
                              <a:gd name="T2" fmla="+- 0 3504 1142"/>
                              <a:gd name="T3" fmla="*/ T2 w 23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62">
                                <a:moveTo>
                                  <a:pt x="0" y="0"/>
                                </a:moveTo>
                                <a:lnTo>
                                  <a:pt x="2362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Freeform 27"/>
                        <wps:cNvSpPr>
                          <a:spLocks/>
                        </wps:cNvSpPr>
                        <wps:spPr bwMode="auto">
                          <a:xfrm>
                            <a:off x="3502" y="231"/>
                            <a:ext cx="8038" cy="0"/>
                          </a:xfrm>
                          <a:custGeom>
                            <a:avLst/>
                            <a:gdLst>
                              <a:gd name="T0" fmla="+- 0 3502 3502"/>
                              <a:gd name="T1" fmla="*/ T0 w 8038"/>
                              <a:gd name="T2" fmla="+- 0 11540 3502"/>
                              <a:gd name="T3" fmla="*/ T2 w 80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38">
                                <a:moveTo>
                                  <a:pt x="0" y="0"/>
                                </a:moveTo>
                                <a:lnTo>
                                  <a:pt x="8038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89702F" id="Group 7" o:spid="_x0000_s1026" style="position:absolute;margin-left:56.75pt;margin-top:11.2pt;width:520.6pt;height:.7pt;z-index:-251652096;mso-position-horizontal-relative:page" coordorigin="1135,224" coordsize="104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">
                <v:shape id="Freeform 26" o:spid="_x0000_s1027" style="position:absolute;left:1142;top:231;width:2362;height:0;visibility:visible;mso-wrap-style:square;v-text-anchor:top" coordsize="23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" path="m,l2362,e" filled="f" strokeweight=".7pt">
                  <v:path arrowok="t" o:connecttype="custom" o:connectlocs="0,0;2362,0" o:connectangles="0,0"/>
                </v:shape>
                <v:shape id="Freeform 27" o:spid="_x0000_s1028" style="position:absolute;left:3502;top:231;width:8038;height:0;visibility:visible;mso-wrap-style:square;v-text-anchor:top" coordsize="80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" path="m,l8038,e" filled="f" strokeweight=".7pt">
                  <v:path arrowok="t" o:connecttype="custom" o:connectlocs="0,0;8038,0" o:connectangles="0,0"/>
                </v:shape>
                <w10:wrap anchorx="page"/>
              </v:group>
            </w:pict>
          </mc:Fallback>
        </mc:AlternateContent>
      </w:r>
      <w:r w:rsidRPr="00E75C81">
        <w:rPr>
          <w:rFonts w:ascii="Carlito" w:eastAsia="Carlito" w:hAnsi="Carlito" w:cs="Carlito"/>
          <w:b/>
        </w:rPr>
        <w:t>WORK EXPERIENCE</w:t>
      </w:r>
    </w:p>
    <w:p w:rsidR="00CF5888" w:rsidRDefault="00CF5888" w:rsidP="00CF5888">
      <w:pPr>
        <w:spacing w:before="1"/>
        <w:ind w:left="112"/>
        <w:rPr>
          <w:rFonts w:ascii="Carlito" w:eastAsia="Carlito" w:hAnsi="Carlito" w:cs="Carlito"/>
          <w:b/>
        </w:rPr>
      </w:pPr>
    </w:p>
    <w:p w:rsidR="00CF5888" w:rsidRDefault="00CF5888">
      <w:pPr>
        <w:spacing w:before="1"/>
        <w:ind w:left="112"/>
        <w:rPr>
          <w:rFonts w:ascii="Carlito" w:eastAsia="Carlito" w:hAnsi="Carlito" w:cs="Carlito"/>
          <w:b/>
        </w:rPr>
      </w:pPr>
      <w:r w:rsidRPr="00CF5888">
        <w:rPr>
          <w:rFonts w:ascii="Carlito" w:eastAsia="Carlito" w:hAnsi="Carlito" w:cs="Carlito"/>
          <w:b/>
        </w:rPr>
        <w:t>Software Engineer</w:t>
      </w:r>
      <w:r>
        <w:rPr>
          <w:rFonts w:ascii="Carlito" w:eastAsia="Carlito" w:hAnsi="Carlito" w:cs="Carlito"/>
          <w:b/>
        </w:rPr>
        <w:t xml:space="preserve">                                                                                                                                                                </w:t>
      </w:r>
      <w:r w:rsidR="00B328B8" w:rsidRPr="00E75C81">
        <w:rPr>
          <w:rFonts w:ascii="Carlito" w:eastAsia="Carlito" w:hAnsi="Carlito" w:cs="Carlito"/>
        </w:rPr>
        <w:t>Aug 2016 - Jan 2018</w:t>
      </w:r>
    </w:p>
    <w:p w:rsidR="00CF5888" w:rsidRPr="00CF5888" w:rsidRDefault="00CF5888">
      <w:pPr>
        <w:spacing w:before="1"/>
        <w:ind w:left="112"/>
        <w:rPr>
          <w:rFonts w:ascii="Carlito" w:eastAsia="Carlito" w:hAnsi="Carlito" w:cs="Carlito"/>
        </w:rPr>
      </w:pPr>
      <w:proofErr w:type="spellStart"/>
      <w:r w:rsidRPr="00CF5888">
        <w:rPr>
          <w:rFonts w:ascii="Carlito" w:eastAsia="Carlito" w:hAnsi="Carlito" w:cs="Carlito"/>
        </w:rPr>
        <w:t>iRUS</w:t>
      </w:r>
      <w:proofErr w:type="spellEnd"/>
      <w:r w:rsidRPr="00CF5888">
        <w:rPr>
          <w:rFonts w:ascii="Carlito" w:eastAsia="Carlito" w:hAnsi="Carlito" w:cs="Carlito"/>
        </w:rPr>
        <w:t xml:space="preserve"> Info Solutions PVT Ltd, India                                                                                                           </w:t>
      </w:r>
    </w:p>
    <w:p w:rsidR="00607625" w:rsidRPr="00E75C81" w:rsidRDefault="00F42B43" w:rsidP="00607625">
      <w:pPr>
        <w:pStyle w:val="ListParagraph"/>
        <w:numPr>
          <w:ilvl w:val="0"/>
          <w:numId w:val="6"/>
        </w:numPr>
        <w:spacing w:line="260" w:lineRule="exact"/>
        <w:rPr>
          <w:rFonts w:ascii="Carlito" w:eastAsia="Carlito" w:hAnsi="Carlito" w:cs="Carlito"/>
        </w:rPr>
      </w:pPr>
      <w:r w:rsidRPr="00E75C81">
        <w:rPr>
          <w:rFonts w:ascii="Carlito" w:eastAsia="Carlito" w:hAnsi="Carlito" w:cs="Carlito"/>
        </w:rPr>
        <w:t xml:space="preserve">Designed </w:t>
      </w:r>
      <w:r w:rsidR="00B328B8" w:rsidRPr="00E75C81">
        <w:rPr>
          <w:rFonts w:ascii="Carlito" w:eastAsia="Carlito" w:hAnsi="Carlito" w:cs="Carlito"/>
        </w:rPr>
        <w:t xml:space="preserve">MVC architecture and developed an application using </w:t>
      </w:r>
      <w:r w:rsidR="00B328B8" w:rsidRPr="0085404B">
        <w:rPr>
          <w:rFonts w:ascii="Carlito" w:eastAsia="Carlito" w:hAnsi="Carlito" w:cs="Carlito"/>
          <w:b/>
        </w:rPr>
        <w:t>Java and Spring</w:t>
      </w:r>
    </w:p>
    <w:p w:rsidR="00F42B43" w:rsidRPr="00E75C81" w:rsidRDefault="00B328B8" w:rsidP="00607625">
      <w:pPr>
        <w:pStyle w:val="ListParagraph"/>
        <w:numPr>
          <w:ilvl w:val="0"/>
          <w:numId w:val="6"/>
        </w:numPr>
        <w:spacing w:line="260" w:lineRule="exact"/>
        <w:rPr>
          <w:rFonts w:ascii="Carlito" w:eastAsia="Carlito" w:hAnsi="Carlito" w:cs="Carlito"/>
        </w:rPr>
      </w:pPr>
      <w:r w:rsidRPr="00E75C81">
        <w:rPr>
          <w:rFonts w:ascii="Carlito" w:eastAsia="Carlito" w:hAnsi="Carlito" w:cs="Carlito"/>
        </w:rPr>
        <w:t>Designed user interactive (UI) web pages using</w:t>
      </w:r>
      <w:r w:rsidR="00F42B43" w:rsidRPr="00E75C81">
        <w:rPr>
          <w:rFonts w:ascii="Carlito" w:eastAsia="Carlito" w:hAnsi="Carlito" w:cs="Carlito"/>
        </w:rPr>
        <w:t xml:space="preserve"> </w:t>
      </w:r>
      <w:r w:rsidR="00F42B43" w:rsidRPr="00CF5888">
        <w:rPr>
          <w:rFonts w:ascii="Carlito" w:eastAsia="Carlito" w:hAnsi="Carlito" w:cs="Carlito"/>
          <w:b/>
        </w:rPr>
        <w:t>HTML, CSS, Bootstrap</w:t>
      </w:r>
      <w:r w:rsidR="0085404B" w:rsidRPr="0085404B">
        <w:rPr>
          <w:rFonts w:ascii="Carlito" w:eastAsia="Carlito" w:hAnsi="Carlito" w:cs="Carlito"/>
          <w:b/>
        </w:rPr>
        <w:t>,</w:t>
      </w:r>
      <w:r w:rsidR="0085404B">
        <w:rPr>
          <w:rFonts w:ascii="Carlito" w:eastAsia="Carlito" w:hAnsi="Carlito" w:cs="Carlito"/>
          <w:b/>
        </w:rPr>
        <w:t xml:space="preserve"> </w:t>
      </w:r>
      <w:r w:rsidR="0085404B" w:rsidRPr="0085404B">
        <w:rPr>
          <w:rFonts w:ascii="Carlito" w:eastAsia="Carlito" w:hAnsi="Carlito" w:cs="Carlito"/>
          <w:b/>
        </w:rPr>
        <w:t>JavaScript,</w:t>
      </w:r>
      <w:r w:rsidR="0085404B">
        <w:rPr>
          <w:rFonts w:ascii="Carlito" w:eastAsia="Carlito" w:hAnsi="Carlito" w:cs="Carlito"/>
          <w:b/>
        </w:rPr>
        <w:t xml:space="preserve"> </w:t>
      </w:r>
      <w:r w:rsidR="0085404B" w:rsidRPr="0085404B">
        <w:rPr>
          <w:rFonts w:ascii="Carlito" w:eastAsia="Carlito" w:hAnsi="Carlito" w:cs="Carlito"/>
          <w:b/>
        </w:rPr>
        <w:t>jQuery</w:t>
      </w:r>
    </w:p>
    <w:p w:rsidR="00F42B43" w:rsidRPr="00E75C81" w:rsidRDefault="00F42B43" w:rsidP="00F42B43">
      <w:pPr>
        <w:pStyle w:val="ListParagraph"/>
        <w:numPr>
          <w:ilvl w:val="0"/>
          <w:numId w:val="6"/>
        </w:numPr>
        <w:spacing w:line="280" w:lineRule="exact"/>
        <w:rPr>
          <w:rFonts w:ascii="Carlito" w:eastAsia="Carlito" w:hAnsi="Carlito" w:cs="Carlito"/>
        </w:rPr>
      </w:pPr>
      <w:r w:rsidRPr="00E75C81">
        <w:rPr>
          <w:rFonts w:ascii="Carlito" w:eastAsia="Carlito" w:hAnsi="Carlito" w:cs="Carlito"/>
        </w:rPr>
        <w:t xml:space="preserve">Stored with and Maintained the data with </w:t>
      </w:r>
      <w:proofErr w:type="spellStart"/>
      <w:r w:rsidRPr="00CF5888">
        <w:rPr>
          <w:rFonts w:ascii="Carlito" w:eastAsia="Carlito" w:hAnsi="Carlito" w:cs="Carlito"/>
          <w:b/>
        </w:rPr>
        <w:t>mySQL</w:t>
      </w:r>
      <w:proofErr w:type="spellEnd"/>
      <w:r w:rsidRPr="00CF5888">
        <w:rPr>
          <w:rFonts w:ascii="Carlito" w:eastAsia="Carlito" w:hAnsi="Carlito" w:cs="Carlito"/>
          <w:b/>
        </w:rPr>
        <w:t xml:space="preserve"> and spring JDBC</w:t>
      </w:r>
    </w:p>
    <w:p w:rsidR="00D07B42" w:rsidRPr="00E75C81" w:rsidRDefault="00B328B8">
      <w:pPr>
        <w:spacing w:line="280" w:lineRule="exact"/>
        <w:ind w:left="112"/>
        <w:rPr>
          <w:rFonts w:ascii="Carlito" w:eastAsia="Carlito" w:hAnsi="Carlito" w:cs="Carlito"/>
        </w:rPr>
      </w:pPr>
      <w:r w:rsidRPr="00E75C81">
        <w:rPr>
          <w:rFonts w:ascii="Verdana" w:eastAsia="Verdana" w:hAnsi="Verdana" w:cs="Verdana"/>
        </w:rPr>
        <w:t xml:space="preserve">•  </w:t>
      </w:r>
      <w:r w:rsidR="00607625" w:rsidRPr="00E75C81">
        <w:rPr>
          <w:rFonts w:ascii="Verdana" w:eastAsia="Verdana" w:hAnsi="Verdana" w:cs="Verdana"/>
        </w:rPr>
        <w:t xml:space="preserve"> </w:t>
      </w:r>
      <w:r w:rsidRPr="00E75C81">
        <w:rPr>
          <w:rFonts w:ascii="Carlito" w:eastAsia="Carlito" w:hAnsi="Carlito" w:cs="Carlito"/>
        </w:rPr>
        <w:t xml:space="preserve">Maintained code coverage above 95% in the project and wrote unit test cases using </w:t>
      </w:r>
      <w:r w:rsidRPr="00CF5888">
        <w:rPr>
          <w:rFonts w:ascii="Carlito" w:eastAsia="Carlito" w:hAnsi="Carlito" w:cs="Carlito"/>
          <w:b/>
        </w:rPr>
        <w:t>Junit</w:t>
      </w:r>
      <w:r w:rsidRPr="00E75C81">
        <w:rPr>
          <w:rFonts w:ascii="Carlito" w:eastAsia="Carlito" w:hAnsi="Carlito" w:cs="Carlito"/>
        </w:rPr>
        <w:t xml:space="preserve"> framework</w:t>
      </w:r>
    </w:p>
    <w:p w:rsidR="00D07B42" w:rsidRPr="00E75C81" w:rsidRDefault="00B328B8">
      <w:pPr>
        <w:spacing w:line="280" w:lineRule="exact"/>
        <w:ind w:left="112"/>
        <w:rPr>
          <w:rFonts w:ascii="Carlito" w:eastAsia="Carlito" w:hAnsi="Carlito" w:cs="Carlito"/>
        </w:rPr>
      </w:pPr>
      <w:r w:rsidRPr="00E75C81">
        <w:rPr>
          <w:rFonts w:ascii="Verdana" w:eastAsia="Verdana" w:hAnsi="Verdana" w:cs="Verdana"/>
        </w:rPr>
        <w:t xml:space="preserve">•  </w:t>
      </w:r>
      <w:r w:rsidR="00607625" w:rsidRPr="00E75C81">
        <w:rPr>
          <w:rFonts w:ascii="Verdana" w:eastAsia="Verdana" w:hAnsi="Verdana" w:cs="Verdana"/>
        </w:rPr>
        <w:t xml:space="preserve"> </w:t>
      </w:r>
      <w:r w:rsidRPr="00E75C81">
        <w:rPr>
          <w:rFonts w:ascii="Carlito" w:eastAsia="Carlito" w:hAnsi="Carlito" w:cs="Carlito"/>
        </w:rPr>
        <w:t xml:space="preserve">Fixed around </w:t>
      </w:r>
      <w:r w:rsidR="00F42B43" w:rsidRPr="00E75C81">
        <w:rPr>
          <w:rFonts w:ascii="Carlito" w:eastAsia="Carlito" w:hAnsi="Carlito" w:cs="Carlito"/>
        </w:rPr>
        <w:t>1</w:t>
      </w:r>
      <w:r w:rsidRPr="00E75C81">
        <w:rPr>
          <w:rFonts w:ascii="Carlito" w:eastAsia="Carlito" w:hAnsi="Carlito" w:cs="Carlito"/>
        </w:rPr>
        <w:t xml:space="preserve">0 P1 UI and backed bugs </w:t>
      </w:r>
      <w:r w:rsidR="00F42B43" w:rsidRPr="00E75C81">
        <w:rPr>
          <w:rFonts w:ascii="Carlito" w:eastAsia="Carlito" w:hAnsi="Carlito" w:cs="Carlito"/>
        </w:rPr>
        <w:t xml:space="preserve">during the testing </w:t>
      </w:r>
    </w:p>
    <w:p w:rsidR="00D07B42" w:rsidRPr="00E75C81" w:rsidRDefault="00B328B8">
      <w:pPr>
        <w:spacing w:line="280" w:lineRule="exact"/>
        <w:ind w:left="112"/>
        <w:rPr>
          <w:rFonts w:ascii="Carlito" w:eastAsia="Carlito" w:hAnsi="Carlito" w:cs="Carlito"/>
        </w:rPr>
      </w:pPr>
      <w:r w:rsidRPr="00E75C81">
        <w:rPr>
          <w:rFonts w:ascii="Verdana" w:eastAsia="Verdana" w:hAnsi="Verdana" w:cs="Verdana"/>
        </w:rPr>
        <w:t xml:space="preserve">•  </w:t>
      </w:r>
      <w:r w:rsidR="00607625" w:rsidRPr="00E75C81">
        <w:rPr>
          <w:rFonts w:ascii="Verdana" w:eastAsia="Verdana" w:hAnsi="Verdana" w:cs="Verdana"/>
        </w:rPr>
        <w:t xml:space="preserve"> </w:t>
      </w:r>
      <w:r w:rsidRPr="00E75C81">
        <w:rPr>
          <w:rFonts w:ascii="Carlito" w:eastAsia="Carlito" w:hAnsi="Carlito" w:cs="Carlito"/>
        </w:rPr>
        <w:t xml:space="preserve">Maintained the code on a git repository and deployed the application on </w:t>
      </w:r>
      <w:r w:rsidRPr="00CF5888">
        <w:rPr>
          <w:rFonts w:ascii="Carlito" w:eastAsia="Carlito" w:hAnsi="Carlito" w:cs="Carlito"/>
          <w:b/>
        </w:rPr>
        <w:t>AWS</w:t>
      </w:r>
    </w:p>
    <w:p w:rsidR="00CF5888" w:rsidRDefault="00CF5888" w:rsidP="005A2E78">
      <w:pPr>
        <w:ind w:left="134"/>
        <w:rPr>
          <w:rFonts w:ascii="Carlito" w:eastAsia="Carlito" w:hAnsi="Carlito" w:cs="Carlito"/>
          <w:b/>
        </w:rPr>
      </w:pPr>
    </w:p>
    <w:p w:rsidR="005A2E78" w:rsidRPr="00E75C81" w:rsidRDefault="005A2E78" w:rsidP="005A2E78">
      <w:pPr>
        <w:ind w:left="134"/>
        <w:rPr>
          <w:rFonts w:ascii="Carlito" w:eastAsia="Carlito" w:hAnsi="Carlito" w:cs="Carlito"/>
        </w:rPr>
      </w:pPr>
      <w:r w:rsidRPr="00E75C81">
        <w:rPr>
          <w:noProof/>
        </w:rPr>
        <mc:AlternateContent>
          <mc:Choice Requires="wpg">
            <w:drawing>
              <wp:anchor distT="0" distB="0" distL="114300" distR="114300" simplePos="0" relativeHeight="251662336" behindDoc="1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142240</wp:posOffset>
                </wp:positionV>
                <wp:extent cx="6611620" cy="8890"/>
                <wp:effectExtent l="6350" t="6350" r="1905" b="3810"/>
                <wp:wrapNone/>
                <wp:docPr id="4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1620" cy="8890"/>
                          <a:chOff x="1135" y="224"/>
                          <a:chExt cx="10412" cy="14"/>
                        </a:xfrm>
                      </wpg:grpSpPr>
                      <wps:wsp>
                        <wps:cNvPr id="5" name="Freeform 23"/>
                        <wps:cNvSpPr>
                          <a:spLocks/>
                        </wps:cNvSpPr>
                        <wps:spPr bwMode="auto">
                          <a:xfrm>
                            <a:off x="1142" y="231"/>
                            <a:ext cx="2362" cy="0"/>
                          </a:xfrm>
                          <a:custGeom>
                            <a:avLst/>
                            <a:gdLst>
                              <a:gd name="T0" fmla="+- 0 1142 1142"/>
                              <a:gd name="T1" fmla="*/ T0 w 2362"/>
                              <a:gd name="T2" fmla="+- 0 3504 1142"/>
                              <a:gd name="T3" fmla="*/ T2 w 23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62">
                                <a:moveTo>
                                  <a:pt x="0" y="0"/>
                                </a:moveTo>
                                <a:lnTo>
                                  <a:pt x="2362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Freeform 24"/>
                        <wps:cNvSpPr>
                          <a:spLocks/>
                        </wps:cNvSpPr>
                        <wps:spPr bwMode="auto">
                          <a:xfrm>
                            <a:off x="3502" y="231"/>
                            <a:ext cx="8038" cy="0"/>
                          </a:xfrm>
                          <a:custGeom>
                            <a:avLst/>
                            <a:gdLst>
                              <a:gd name="T0" fmla="+- 0 3502 3502"/>
                              <a:gd name="T1" fmla="*/ T0 w 8038"/>
                              <a:gd name="T2" fmla="+- 0 11540 3502"/>
                              <a:gd name="T3" fmla="*/ T2 w 80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38">
                                <a:moveTo>
                                  <a:pt x="0" y="0"/>
                                </a:moveTo>
                                <a:lnTo>
                                  <a:pt x="8038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C0E0E8" id="Group 4" o:spid="_x0000_s1026" style="position:absolute;margin-left:56.75pt;margin-top:11.2pt;width:520.6pt;height:.7pt;z-index:-251654144;mso-position-horizontal-relative:page" coordorigin="1135,224" coordsize="104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">
                <v:shape id="Freeform 23" o:spid="_x0000_s1027" style="position:absolute;left:1142;top:231;width:2362;height:0;visibility:visible;mso-wrap-style:square;v-text-anchor:top" coordsize="23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" path="m,l2362,e" filled="f" strokeweight=".7pt">
                  <v:path arrowok="t" o:connecttype="custom" o:connectlocs="0,0;2362,0" o:connectangles="0,0"/>
                </v:shape>
                <v:shape id="Freeform 24" o:spid="_x0000_s1028" style="position:absolute;left:3502;top:231;width:8038;height:0;visibility:visible;mso-wrap-style:square;v-text-anchor:top" coordsize="80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" path="m,l8038,e" filled="f" strokeweight=".7pt">
                  <v:path arrowok="t" o:connecttype="custom" o:connectlocs="0,0;8038,0" o:connectangles="0,0"/>
                </v:shape>
                <w10:wrap anchorx="page"/>
              </v:group>
            </w:pict>
          </mc:Fallback>
        </mc:AlternateContent>
      </w:r>
      <w:r w:rsidRPr="00E75C81">
        <w:rPr>
          <w:rFonts w:ascii="Carlito" w:eastAsia="Carlito" w:hAnsi="Carlito" w:cs="Carlito"/>
          <w:b/>
        </w:rPr>
        <w:t>ACADAMIC PROJECTS</w:t>
      </w:r>
    </w:p>
    <w:p w:rsidR="00D07B42" w:rsidRPr="00E75C81" w:rsidRDefault="00B328B8" w:rsidP="00D17BE9">
      <w:pPr>
        <w:spacing w:before="35"/>
        <w:ind w:left="112"/>
        <w:rPr>
          <w:rFonts w:ascii="Carlito" w:eastAsia="Carlito" w:hAnsi="Carlito" w:cs="Carlito"/>
        </w:rPr>
      </w:pPr>
      <w:proofErr w:type="spellStart"/>
      <w:r w:rsidRPr="00E75C81">
        <w:rPr>
          <w:rFonts w:ascii="Carlito" w:eastAsia="Carlito" w:hAnsi="Carlito" w:cs="Carlito"/>
          <w:b/>
        </w:rPr>
        <w:t>Unistack</w:t>
      </w:r>
      <w:proofErr w:type="spellEnd"/>
      <w:r w:rsidRPr="00E75C81">
        <w:rPr>
          <w:rFonts w:ascii="Carlito" w:eastAsia="Carlito" w:hAnsi="Carlito" w:cs="Carlito"/>
          <w:b/>
        </w:rPr>
        <w:t xml:space="preserve">                                                                                                                                                 </w:t>
      </w:r>
      <w:r w:rsidR="00D17BE9" w:rsidRPr="00E75C81">
        <w:rPr>
          <w:rFonts w:ascii="Carlito" w:eastAsia="Carlito" w:hAnsi="Carlito" w:cs="Carlito"/>
          <w:b/>
        </w:rPr>
        <w:t xml:space="preserve">           </w:t>
      </w:r>
      <w:r w:rsidRPr="00E75C81">
        <w:rPr>
          <w:rFonts w:ascii="Carlito" w:eastAsia="Carlito" w:hAnsi="Carlito" w:cs="Carlito"/>
          <w:b/>
        </w:rPr>
        <w:t xml:space="preserve">   </w:t>
      </w:r>
      <w:r w:rsidRPr="00E75C81">
        <w:rPr>
          <w:rFonts w:ascii="Carlito" w:eastAsia="Carlito" w:hAnsi="Carlito" w:cs="Carlito"/>
        </w:rPr>
        <w:t xml:space="preserve">Jan 2019 </w:t>
      </w:r>
      <w:r w:rsidR="00D17BE9" w:rsidRPr="00E75C81">
        <w:rPr>
          <w:rFonts w:ascii="Carlito" w:eastAsia="Carlito" w:hAnsi="Carlito" w:cs="Carlito"/>
        </w:rPr>
        <w:t>–</w:t>
      </w:r>
      <w:r w:rsidRPr="00E75C81">
        <w:rPr>
          <w:rFonts w:ascii="Carlito" w:eastAsia="Carlito" w:hAnsi="Carlito" w:cs="Carlito"/>
        </w:rPr>
        <w:t xml:space="preserve"> Apr</w:t>
      </w:r>
      <w:r w:rsidR="00D17BE9" w:rsidRPr="00E75C81">
        <w:rPr>
          <w:rFonts w:ascii="Carlito" w:eastAsia="Carlito" w:hAnsi="Carlito" w:cs="Carlito"/>
        </w:rPr>
        <w:t xml:space="preserve"> 2</w:t>
      </w:r>
      <w:r w:rsidRPr="00E75C81">
        <w:rPr>
          <w:rFonts w:ascii="Carlito" w:eastAsia="Carlito" w:hAnsi="Carlito" w:cs="Carlito"/>
          <w:position w:val="1"/>
        </w:rPr>
        <w:t>019</w:t>
      </w:r>
    </w:p>
    <w:p w:rsidR="00D07B42" w:rsidRPr="00E75C81" w:rsidRDefault="000448EF">
      <w:pPr>
        <w:spacing w:before="5" w:line="260" w:lineRule="exact"/>
        <w:ind w:left="382" w:right="394" w:hanging="272"/>
        <w:rPr>
          <w:rFonts w:ascii="Carlito" w:eastAsia="Carlito" w:hAnsi="Carlito" w:cs="Carlito"/>
        </w:rPr>
      </w:pPr>
      <w:r>
        <w:pict>
          <v:group id="_x0000_s1030" style="position:absolute;left:0;text-align:left;margin-left:259.8pt;margin-top:27.55pt;width:0;height:14pt;z-index:-251660288;mso-position-horizontal-relative:page" coordorigin="5196,551" coordsize="0,280">
            <v:shape id="_x0000_s1031" style="position:absolute;left:5196;top:551;width:0;height:280" coordorigin="5196,551" coordsize="0,280" path="m5196,551r,280e" filled="f" strokecolor="#f2f5f7" strokeweight="3pt">
              <v:path arrowok="t"/>
            </v:shape>
            <w10:wrap anchorx="page"/>
          </v:group>
        </w:pict>
      </w:r>
      <w:r w:rsidR="00B328B8" w:rsidRPr="00E75C81">
        <w:rPr>
          <w:rFonts w:ascii="Verdana" w:eastAsia="Verdana" w:hAnsi="Verdana" w:cs="Verdana"/>
        </w:rPr>
        <w:t xml:space="preserve">•  </w:t>
      </w:r>
      <w:r w:rsidR="00B328B8" w:rsidRPr="00E75C81">
        <w:rPr>
          <w:rFonts w:ascii="Carlito" w:eastAsia="Carlito" w:hAnsi="Carlito" w:cs="Carlito"/>
        </w:rPr>
        <w:t>Developed a responsive web application that aids the students by providing a wide range of information about universities, enable them to maintain the log about their own applications, and update their profile</w:t>
      </w:r>
    </w:p>
    <w:p w:rsidR="00D07B42" w:rsidRPr="00E75C81" w:rsidRDefault="00B328B8">
      <w:pPr>
        <w:spacing w:before="5"/>
        <w:ind w:left="108"/>
        <w:rPr>
          <w:rFonts w:ascii="Carlito" w:eastAsia="Carlito" w:hAnsi="Carlito" w:cs="Carlito"/>
        </w:rPr>
      </w:pPr>
      <w:r w:rsidRPr="00E75C81">
        <w:rPr>
          <w:rFonts w:ascii="Verdana" w:eastAsia="Verdana" w:hAnsi="Verdana" w:cs="Verdana"/>
        </w:rPr>
        <w:t xml:space="preserve">•  </w:t>
      </w:r>
      <w:r w:rsidRPr="00E75C81">
        <w:rPr>
          <w:rFonts w:ascii="Carlito" w:eastAsia="Carlito" w:hAnsi="Carlito" w:cs="Carlito"/>
        </w:rPr>
        <w:t xml:space="preserve">Implemented the project using </w:t>
      </w:r>
      <w:r w:rsidRPr="00CF5888">
        <w:rPr>
          <w:rFonts w:ascii="Carlito" w:eastAsia="Carlito" w:hAnsi="Carlito" w:cs="Carlito"/>
          <w:b/>
        </w:rPr>
        <w:t>Angular 7, Bootstrap, jQuery</w:t>
      </w:r>
      <w:r w:rsidRPr="00E75C81">
        <w:rPr>
          <w:rFonts w:ascii="Carlito" w:eastAsia="Carlito" w:hAnsi="Carlito" w:cs="Carlito"/>
        </w:rPr>
        <w:t xml:space="preserve"> for front-end</w:t>
      </w:r>
    </w:p>
    <w:p w:rsidR="00D07B42" w:rsidRPr="00E75C81" w:rsidRDefault="00B328B8">
      <w:pPr>
        <w:spacing w:line="280" w:lineRule="exact"/>
        <w:ind w:left="108"/>
        <w:rPr>
          <w:rFonts w:ascii="Carlito" w:eastAsia="Carlito" w:hAnsi="Carlito" w:cs="Carlito"/>
        </w:rPr>
      </w:pPr>
      <w:r w:rsidRPr="00E75C81">
        <w:rPr>
          <w:rFonts w:ascii="Verdana" w:eastAsia="Verdana" w:hAnsi="Verdana" w:cs="Verdana"/>
        </w:rPr>
        <w:t xml:space="preserve">•  </w:t>
      </w:r>
      <w:r w:rsidRPr="00E75C81">
        <w:rPr>
          <w:rFonts w:ascii="Carlito" w:eastAsia="Carlito" w:hAnsi="Carlito" w:cs="Carlito"/>
        </w:rPr>
        <w:t xml:space="preserve">Wrote the services for the application on </w:t>
      </w:r>
      <w:r w:rsidRPr="00CF5888">
        <w:rPr>
          <w:rFonts w:ascii="Carlito" w:eastAsia="Carlito" w:hAnsi="Carlito" w:cs="Carlito"/>
          <w:b/>
        </w:rPr>
        <w:t xml:space="preserve">Node.js, Express.js, </w:t>
      </w:r>
      <w:r w:rsidRPr="00CF5888">
        <w:rPr>
          <w:rFonts w:ascii="Carlito" w:eastAsia="Carlito" w:hAnsi="Carlito" w:cs="Carlito"/>
        </w:rPr>
        <w:t>and</w:t>
      </w:r>
      <w:r w:rsidRPr="00CF5888">
        <w:rPr>
          <w:rFonts w:ascii="Carlito" w:eastAsia="Carlito" w:hAnsi="Carlito" w:cs="Carlito"/>
          <w:b/>
        </w:rPr>
        <w:t xml:space="preserve"> Mongoose</w:t>
      </w:r>
      <w:r w:rsidRPr="00E75C81">
        <w:rPr>
          <w:rFonts w:ascii="Carlito" w:eastAsia="Carlito" w:hAnsi="Carlito" w:cs="Carlito"/>
        </w:rPr>
        <w:t xml:space="preserve">. Stored data on a </w:t>
      </w:r>
      <w:r w:rsidRPr="00CF5888">
        <w:rPr>
          <w:rFonts w:ascii="Carlito" w:eastAsia="Carlito" w:hAnsi="Carlito" w:cs="Carlito"/>
          <w:b/>
        </w:rPr>
        <w:t>MongoDB server</w:t>
      </w:r>
    </w:p>
    <w:p w:rsidR="00CF5888" w:rsidRDefault="00CF5888">
      <w:pPr>
        <w:spacing w:before="57"/>
        <w:ind w:left="112"/>
        <w:rPr>
          <w:rFonts w:ascii="Carlito" w:eastAsia="Carlito" w:hAnsi="Carlito" w:cs="Carlito"/>
          <w:b/>
        </w:rPr>
      </w:pPr>
    </w:p>
    <w:p w:rsidR="00D07B42" w:rsidRPr="00E75C81" w:rsidRDefault="00B328B8">
      <w:pPr>
        <w:spacing w:before="57"/>
        <w:ind w:left="112"/>
        <w:rPr>
          <w:rFonts w:ascii="Carlito" w:eastAsia="Carlito" w:hAnsi="Carlito" w:cs="Carlito"/>
        </w:rPr>
      </w:pPr>
      <w:r w:rsidRPr="00E75C81">
        <w:rPr>
          <w:rFonts w:ascii="Carlito" w:eastAsia="Carlito" w:hAnsi="Carlito" w:cs="Carlito"/>
          <w:b/>
        </w:rPr>
        <w:t xml:space="preserve">Online Job Portal                                                                                                                                            </w:t>
      </w:r>
      <w:r w:rsidR="00E177C9" w:rsidRPr="00E75C81">
        <w:rPr>
          <w:rFonts w:ascii="Carlito" w:eastAsia="Carlito" w:hAnsi="Carlito" w:cs="Carlito"/>
          <w:b/>
        </w:rPr>
        <w:t xml:space="preserve">  </w:t>
      </w:r>
      <w:r w:rsidRPr="00E75C81">
        <w:rPr>
          <w:rFonts w:ascii="Carlito" w:eastAsia="Carlito" w:hAnsi="Carlito" w:cs="Carlito"/>
        </w:rPr>
        <w:t>Jan 2019 - Apr 2019</w:t>
      </w:r>
    </w:p>
    <w:p w:rsidR="00D07B42" w:rsidRPr="00E75C81" w:rsidRDefault="00B328B8" w:rsidP="00204391">
      <w:pPr>
        <w:pStyle w:val="ListParagraph"/>
        <w:numPr>
          <w:ilvl w:val="0"/>
          <w:numId w:val="3"/>
        </w:numPr>
        <w:spacing w:before="2"/>
        <w:ind w:right="635"/>
        <w:rPr>
          <w:rFonts w:ascii="Carlito" w:eastAsia="Carlito" w:hAnsi="Carlito" w:cs="Carlito"/>
        </w:rPr>
      </w:pPr>
      <w:r w:rsidRPr="00E75C81">
        <w:rPr>
          <w:rFonts w:ascii="Carlito" w:eastAsia="Carlito" w:hAnsi="Carlito" w:cs="Carlito"/>
        </w:rPr>
        <w:t xml:space="preserve">Developed a dynamic web application that facilitates job search and postings using </w:t>
      </w:r>
      <w:r w:rsidRPr="00CF5888">
        <w:rPr>
          <w:rFonts w:ascii="Carlito" w:eastAsia="Carlito" w:hAnsi="Carlito" w:cs="Carlito"/>
          <w:b/>
        </w:rPr>
        <w:t>Spring MVC</w:t>
      </w:r>
      <w:r w:rsidRPr="00E75C81">
        <w:rPr>
          <w:rFonts w:ascii="Carlito" w:eastAsia="Carlito" w:hAnsi="Carlito" w:cs="Carlito"/>
        </w:rPr>
        <w:t xml:space="preserve">. Secured user data using </w:t>
      </w:r>
      <w:r w:rsidRPr="00CF5888">
        <w:rPr>
          <w:rFonts w:ascii="Carlito" w:eastAsia="Carlito" w:hAnsi="Carlito" w:cs="Carlito"/>
          <w:b/>
        </w:rPr>
        <w:t>Spring Security</w:t>
      </w:r>
    </w:p>
    <w:p w:rsidR="00D07B42" w:rsidRPr="00E75C81" w:rsidRDefault="00B328B8">
      <w:pPr>
        <w:ind w:left="112"/>
        <w:rPr>
          <w:rFonts w:ascii="Carlito" w:eastAsia="Carlito" w:hAnsi="Carlito" w:cs="Carlito"/>
        </w:rPr>
      </w:pPr>
      <w:r w:rsidRPr="00E75C81">
        <w:rPr>
          <w:rFonts w:ascii="Verdana" w:eastAsia="Verdana" w:hAnsi="Verdana" w:cs="Verdana"/>
        </w:rPr>
        <w:t xml:space="preserve">• </w:t>
      </w:r>
      <w:r w:rsidRPr="00E75C81">
        <w:rPr>
          <w:rFonts w:ascii="Carlito" w:eastAsia="Carlito" w:hAnsi="Carlito" w:cs="Carlito"/>
        </w:rPr>
        <w:t xml:space="preserve">Integrated the project with </w:t>
      </w:r>
      <w:r w:rsidRPr="00CF5888">
        <w:rPr>
          <w:rFonts w:ascii="Carlito" w:eastAsia="Carlito" w:hAnsi="Carlito" w:cs="Carlito"/>
          <w:b/>
        </w:rPr>
        <w:t xml:space="preserve">Hibernate </w:t>
      </w:r>
      <w:r w:rsidRPr="00E75C81">
        <w:rPr>
          <w:rFonts w:ascii="Carlito" w:eastAsia="Carlito" w:hAnsi="Carlito" w:cs="Carlito"/>
        </w:rPr>
        <w:t>to enable</w:t>
      </w:r>
      <w:r w:rsidRPr="00CF5888">
        <w:rPr>
          <w:rFonts w:ascii="Carlito" w:eastAsia="Carlito" w:hAnsi="Carlito" w:cs="Carlito"/>
          <w:b/>
        </w:rPr>
        <w:t xml:space="preserve"> CRUD</w:t>
      </w:r>
      <w:r w:rsidRPr="00E75C81">
        <w:rPr>
          <w:rFonts w:ascii="Carlito" w:eastAsia="Carlito" w:hAnsi="Carlito" w:cs="Carlito"/>
        </w:rPr>
        <w:t xml:space="preserve"> operations on the application</w:t>
      </w:r>
    </w:p>
    <w:p w:rsidR="00D07B42" w:rsidRPr="00CF5888" w:rsidRDefault="00B328B8">
      <w:pPr>
        <w:spacing w:line="280" w:lineRule="exact"/>
        <w:ind w:left="112"/>
        <w:rPr>
          <w:rFonts w:ascii="Carlito" w:eastAsia="Carlito" w:hAnsi="Carlito" w:cs="Carlito"/>
          <w:b/>
        </w:rPr>
      </w:pPr>
      <w:r w:rsidRPr="00E75C81">
        <w:rPr>
          <w:rFonts w:ascii="Verdana" w:eastAsia="Verdana" w:hAnsi="Verdana" w:cs="Verdana"/>
        </w:rPr>
        <w:t xml:space="preserve">• </w:t>
      </w:r>
      <w:r w:rsidRPr="00E75C81">
        <w:rPr>
          <w:rFonts w:ascii="Carlito" w:eastAsia="Carlito" w:hAnsi="Carlito" w:cs="Carlito"/>
        </w:rPr>
        <w:t xml:space="preserve">Developed the frontend using React. Designed UI using </w:t>
      </w:r>
      <w:r w:rsidRPr="00CF5888">
        <w:rPr>
          <w:rFonts w:ascii="Carlito" w:eastAsia="Carlito" w:hAnsi="Carlito" w:cs="Carlito"/>
          <w:b/>
        </w:rPr>
        <w:t>Bootstrap</w:t>
      </w:r>
    </w:p>
    <w:p w:rsidR="00D07B42" w:rsidRPr="00E75C81" w:rsidRDefault="00B328B8">
      <w:pPr>
        <w:spacing w:before="41"/>
        <w:ind w:left="112"/>
        <w:rPr>
          <w:rFonts w:ascii="Carlito" w:eastAsia="Carlito" w:hAnsi="Carlito" w:cs="Carlito"/>
        </w:rPr>
      </w:pPr>
      <w:r w:rsidRPr="00E75C81">
        <w:rPr>
          <w:rFonts w:ascii="Verdana" w:eastAsia="Verdana" w:hAnsi="Verdana" w:cs="Verdana"/>
        </w:rPr>
        <w:t xml:space="preserve">• </w:t>
      </w:r>
      <w:r w:rsidRPr="00E75C81">
        <w:rPr>
          <w:rFonts w:ascii="Carlito" w:eastAsia="Carlito" w:hAnsi="Carlito" w:cs="Carlito"/>
        </w:rPr>
        <w:t xml:space="preserve">Used </w:t>
      </w:r>
      <w:proofErr w:type="spellStart"/>
      <w:r w:rsidRPr="00CF5888">
        <w:rPr>
          <w:rFonts w:ascii="Carlito" w:eastAsia="Carlito" w:hAnsi="Carlito" w:cs="Carlito"/>
          <w:b/>
        </w:rPr>
        <w:t>SonarCube</w:t>
      </w:r>
      <w:proofErr w:type="spellEnd"/>
      <w:r w:rsidRPr="00E75C81">
        <w:rPr>
          <w:rFonts w:ascii="Carlito" w:eastAsia="Carlito" w:hAnsi="Carlito" w:cs="Carlito"/>
        </w:rPr>
        <w:t xml:space="preserve"> to evaluate code coverage and code quality for the project</w:t>
      </w:r>
    </w:p>
    <w:p w:rsidR="00CF5888" w:rsidRDefault="00CF5888" w:rsidP="00D17BE9">
      <w:pPr>
        <w:spacing w:before="37"/>
        <w:ind w:left="112"/>
        <w:rPr>
          <w:rFonts w:ascii="Carlito" w:eastAsia="Carlito" w:hAnsi="Carlito" w:cs="Carlito"/>
          <w:b/>
        </w:rPr>
      </w:pPr>
    </w:p>
    <w:p w:rsidR="00D07B42" w:rsidRPr="00E75C81" w:rsidRDefault="00B328B8" w:rsidP="00D17BE9">
      <w:pPr>
        <w:spacing w:before="37"/>
        <w:ind w:left="112"/>
        <w:rPr>
          <w:rFonts w:ascii="Carlito" w:eastAsia="Carlito" w:hAnsi="Carlito" w:cs="Carlito"/>
        </w:rPr>
      </w:pPr>
      <w:r w:rsidRPr="00E75C81">
        <w:rPr>
          <w:rFonts w:ascii="Carlito" w:eastAsia="Carlito" w:hAnsi="Carlito" w:cs="Carlito"/>
          <w:b/>
        </w:rPr>
        <w:t xml:space="preserve">Database for Airline Reservation System                                                                                      </w:t>
      </w:r>
      <w:r w:rsidR="00D17BE9" w:rsidRPr="00E75C81">
        <w:rPr>
          <w:rFonts w:ascii="Carlito" w:eastAsia="Carlito" w:hAnsi="Carlito" w:cs="Carlito"/>
          <w:b/>
        </w:rPr>
        <w:t xml:space="preserve">     </w:t>
      </w:r>
      <w:r w:rsidRPr="00E75C81">
        <w:rPr>
          <w:rFonts w:ascii="Carlito" w:eastAsia="Carlito" w:hAnsi="Carlito" w:cs="Carlito"/>
        </w:rPr>
        <w:t xml:space="preserve">Sept 2018 </w:t>
      </w:r>
      <w:r w:rsidR="00D17BE9" w:rsidRPr="00E75C81">
        <w:rPr>
          <w:rFonts w:ascii="Carlito" w:eastAsia="Carlito" w:hAnsi="Carlito" w:cs="Carlito"/>
        </w:rPr>
        <w:t>–</w:t>
      </w:r>
      <w:r w:rsidRPr="00E75C81">
        <w:rPr>
          <w:rFonts w:ascii="Carlito" w:eastAsia="Carlito" w:hAnsi="Carlito" w:cs="Carlito"/>
        </w:rPr>
        <w:t xml:space="preserve"> Dec</w:t>
      </w:r>
      <w:r w:rsidR="00D17BE9" w:rsidRPr="00E75C81">
        <w:rPr>
          <w:rFonts w:ascii="Carlito" w:eastAsia="Carlito" w:hAnsi="Carlito" w:cs="Carlito"/>
        </w:rPr>
        <w:t xml:space="preserve"> </w:t>
      </w:r>
      <w:r w:rsidRPr="00E75C81">
        <w:rPr>
          <w:rFonts w:ascii="Carlito" w:eastAsia="Carlito" w:hAnsi="Carlito" w:cs="Carlito"/>
        </w:rPr>
        <w:t>2018</w:t>
      </w:r>
    </w:p>
    <w:p w:rsidR="00D07B42" w:rsidRPr="00E75C81" w:rsidRDefault="00B328B8">
      <w:pPr>
        <w:spacing w:before="6" w:line="260" w:lineRule="exact"/>
        <w:ind w:left="382" w:right="525" w:hanging="272"/>
        <w:rPr>
          <w:rFonts w:ascii="Carlito" w:eastAsia="Carlito" w:hAnsi="Carlito" w:cs="Carlito"/>
        </w:rPr>
      </w:pPr>
      <w:r w:rsidRPr="00E75C81">
        <w:rPr>
          <w:rFonts w:ascii="Verdana" w:eastAsia="Verdana" w:hAnsi="Verdana" w:cs="Verdana"/>
        </w:rPr>
        <w:t xml:space="preserve">•  </w:t>
      </w:r>
      <w:r w:rsidRPr="00E75C81">
        <w:rPr>
          <w:rFonts w:ascii="Carlito" w:eastAsia="Carlito" w:hAnsi="Carlito" w:cs="Carlito"/>
        </w:rPr>
        <w:t xml:space="preserve">Created an airline reservation system by developing </w:t>
      </w:r>
      <w:r w:rsidRPr="00CF5888">
        <w:rPr>
          <w:rFonts w:ascii="Carlito" w:eastAsia="Carlito" w:hAnsi="Carlito" w:cs="Carlito"/>
          <w:b/>
        </w:rPr>
        <w:t>ER, EER diagrams</w:t>
      </w:r>
      <w:r w:rsidRPr="00E75C81">
        <w:rPr>
          <w:rFonts w:ascii="Carlito" w:eastAsia="Carlito" w:hAnsi="Carlito" w:cs="Carlito"/>
        </w:rPr>
        <w:t xml:space="preserve"> and </w:t>
      </w:r>
      <w:r w:rsidRPr="00CF5888">
        <w:rPr>
          <w:rFonts w:ascii="Carlito" w:eastAsia="Carlito" w:hAnsi="Carlito" w:cs="Carlito"/>
          <w:b/>
        </w:rPr>
        <w:t>relational model database</w:t>
      </w:r>
      <w:r w:rsidRPr="00E75C81">
        <w:rPr>
          <w:rFonts w:ascii="Carlito" w:eastAsia="Carlito" w:hAnsi="Carlito" w:cs="Carlito"/>
        </w:rPr>
        <w:t xml:space="preserve"> to show how entities are related to each other in terms of logic and business rules</w:t>
      </w:r>
    </w:p>
    <w:p w:rsidR="00D07B42" w:rsidRPr="00E75C81" w:rsidRDefault="00B328B8">
      <w:pPr>
        <w:spacing w:before="7"/>
        <w:ind w:left="112"/>
        <w:rPr>
          <w:rFonts w:ascii="Carlito" w:eastAsia="Carlito" w:hAnsi="Carlito" w:cs="Carlito"/>
        </w:rPr>
      </w:pPr>
      <w:r w:rsidRPr="00E75C81">
        <w:rPr>
          <w:rFonts w:ascii="Verdana" w:eastAsia="Verdana" w:hAnsi="Verdana" w:cs="Verdana"/>
        </w:rPr>
        <w:t xml:space="preserve">•  </w:t>
      </w:r>
      <w:r w:rsidRPr="00E75C81">
        <w:rPr>
          <w:rFonts w:ascii="Carlito" w:eastAsia="Carlito" w:hAnsi="Carlito" w:cs="Carlito"/>
        </w:rPr>
        <w:t xml:space="preserve">Used </w:t>
      </w:r>
      <w:r w:rsidRPr="00CF5888">
        <w:rPr>
          <w:rFonts w:ascii="Carlito" w:eastAsia="Carlito" w:hAnsi="Carlito" w:cs="Carlito"/>
          <w:b/>
        </w:rPr>
        <w:t>aggregate functions</w:t>
      </w:r>
      <w:r w:rsidRPr="00E75C81">
        <w:rPr>
          <w:rFonts w:ascii="Carlito" w:eastAsia="Carlito" w:hAnsi="Carlito" w:cs="Carlito"/>
        </w:rPr>
        <w:t xml:space="preserve"> for cost estimations and </w:t>
      </w:r>
      <w:r w:rsidRPr="00CF5888">
        <w:rPr>
          <w:rFonts w:ascii="Carlito" w:eastAsia="Carlito" w:hAnsi="Carlito" w:cs="Carlito"/>
          <w:b/>
        </w:rPr>
        <w:t>database triggers</w:t>
      </w:r>
      <w:r w:rsidRPr="00E75C81">
        <w:rPr>
          <w:rFonts w:ascii="Carlito" w:eastAsia="Carlito" w:hAnsi="Carlito" w:cs="Carlito"/>
        </w:rPr>
        <w:t xml:space="preserve"> for transactions</w:t>
      </w:r>
    </w:p>
    <w:p w:rsidR="00D07B42" w:rsidRPr="00E75C81" w:rsidRDefault="00B328B8">
      <w:pPr>
        <w:spacing w:line="260" w:lineRule="exact"/>
        <w:ind w:left="112"/>
        <w:rPr>
          <w:rFonts w:ascii="Carlito" w:eastAsia="Carlito" w:hAnsi="Carlito" w:cs="Carlito"/>
        </w:rPr>
      </w:pPr>
      <w:r w:rsidRPr="00E75C81">
        <w:rPr>
          <w:rFonts w:ascii="Verdana" w:eastAsia="Verdana" w:hAnsi="Verdana" w:cs="Verdana"/>
        </w:rPr>
        <w:t xml:space="preserve">•  </w:t>
      </w:r>
      <w:r w:rsidRPr="00CF5888">
        <w:rPr>
          <w:rFonts w:ascii="Carlito" w:eastAsia="Carlito" w:hAnsi="Carlito" w:cs="Carlito"/>
          <w:b/>
        </w:rPr>
        <w:t>Normalized</w:t>
      </w:r>
      <w:r w:rsidRPr="00E75C81">
        <w:rPr>
          <w:rFonts w:ascii="Carlito" w:eastAsia="Carlito" w:hAnsi="Carlito" w:cs="Carlito"/>
        </w:rPr>
        <w:t xml:space="preserve"> the tables to avoid data redundancy and increase the efficiency</w:t>
      </w:r>
    </w:p>
    <w:p w:rsidR="00D07B42" w:rsidRPr="00E75C81" w:rsidRDefault="00B328B8">
      <w:pPr>
        <w:spacing w:line="280" w:lineRule="exact"/>
        <w:ind w:left="112"/>
        <w:rPr>
          <w:rFonts w:ascii="Carlito" w:eastAsia="Carlito" w:hAnsi="Carlito" w:cs="Carlito"/>
        </w:rPr>
      </w:pPr>
      <w:r w:rsidRPr="00E75C81">
        <w:rPr>
          <w:rFonts w:ascii="Verdana" w:eastAsia="Verdana" w:hAnsi="Verdana" w:cs="Verdana"/>
        </w:rPr>
        <w:t xml:space="preserve">•  </w:t>
      </w:r>
      <w:r w:rsidRPr="00E75C81">
        <w:rPr>
          <w:rFonts w:ascii="Carlito" w:eastAsia="Carlito" w:hAnsi="Carlito" w:cs="Carlito"/>
        </w:rPr>
        <w:t>Performed indexing on few columns to increase efficiency of the search queries</w:t>
      </w:r>
    </w:p>
    <w:p w:rsidR="00D07B42" w:rsidRPr="00E75C81" w:rsidRDefault="00D07B42">
      <w:pPr>
        <w:spacing w:before="5" w:line="120" w:lineRule="exact"/>
      </w:pPr>
    </w:p>
    <w:p w:rsidR="00116883" w:rsidRPr="00E75C81" w:rsidRDefault="00116883" w:rsidP="00116883">
      <w:pPr>
        <w:ind w:left="134"/>
        <w:rPr>
          <w:rFonts w:ascii="Carlito" w:eastAsia="Carlito" w:hAnsi="Carlito" w:cs="Carlito"/>
        </w:rPr>
      </w:pPr>
      <w:r w:rsidRPr="00E75C81">
        <w:rPr>
          <w:noProof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page">
                  <wp:posOffset>720725</wp:posOffset>
                </wp:positionH>
                <wp:positionV relativeFrom="paragraph">
                  <wp:posOffset>142240</wp:posOffset>
                </wp:positionV>
                <wp:extent cx="6611620" cy="8890"/>
                <wp:effectExtent l="6350" t="6350" r="1905" b="3810"/>
                <wp:wrapNone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11620" cy="8890"/>
                          <a:chOff x="1135" y="224"/>
                          <a:chExt cx="10412" cy="14"/>
                        </a:xfrm>
                      </wpg:grpSpPr>
                      <wps:wsp>
                        <wps:cNvPr id="11" name="Freeform 29"/>
                        <wps:cNvSpPr>
                          <a:spLocks/>
                        </wps:cNvSpPr>
                        <wps:spPr bwMode="auto">
                          <a:xfrm>
                            <a:off x="1142" y="231"/>
                            <a:ext cx="2362" cy="0"/>
                          </a:xfrm>
                          <a:custGeom>
                            <a:avLst/>
                            <a:gdLst>
                              <a:gd name="T0" fmla="+- 0 1142 1142"/>
                              <a:gd name="T1" fmla="*/ T0 w 2362"/>
                              <a:gd name="T2" fmla="+- 0 3504 1142"/>
                              <a:gd name="T3" fmla="*/ T2 w 2362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2362">
                                <a:moveTo>
                                  <a:pt x="0" y="0"/>
                                </a:moveTo>
                                <a:lnTo>
                                  <a:pt x="2362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Freeform 30"/>
                        <wps:cNvSpPr>
                          <a:spLocks/>
                        </wps:cNvSpPr>
                        <wps:spPr bwMode="auto">
                          <a:xfrm>
                            <a:off x="3502" y="231"/>
                            <a:ext cx="8038" cy="0"/>
                          </a:xfrm>
                          <a:custGeom>
                            <a:avLst/>
                            <a:gdLst>
                              <a:gd name="T0" fmla="+- 0 3502 3502"/>
                              <a:gd name="T1" fmla="*/ T0 w 8038"/>
                              <a:gd name="T2" fmla="+- 0 11540 3502"/>
                              <a:gd name="T3" fmla="*/ T2 w 8038"/>
                            </a:gdLst>
                            <a:ahLst/>
                            <a:cxnLst>
                              <a:cxn ang="0">
                                <a:pos x="T1" y="0"/>
                              </a:cxn>
                              <a:cxn ang="0">
                                <a:pos x="T3" y="0"/>
                              </a:cxn>
                            </a:cxnLst>
                            <a:rect l="0" t="0" r="r" b="b"/>
                            <a:pathLst>
                              <a:path w="8038">
                                <a:moveTo>
                                  <a:pt x="0" y="0"/>
                                </a:moveTo>
                                <a:lnTo>
                                  <a:pt x="8038" y="0"/>
                                </a:lnTo>
                              </a:path>
                            </a:pathLst>
                          </a:custGeom>
                          <a:noFill/>
                          <a:ln w="889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843506" id="Group 10" o:spid="_x0000_s1026" style="position:absolute;margin-left:56.75pt;margin-top:11.2pt;width:520.6pt;height:.7pt;z-index:-251650048;mso-position-horizontal-relative:page" coordorigin="1135,224" coordsize="10412,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">
                <v:shape id="Freeform 29" o:spid="_x0000_s1027" style="position:absolute;left:1142;top:231;width:2362;height:0;visibility:visible;mso-wrap-style:square;v-text-anchor:top" coordsize="2362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" path="m,l2362,e" filled="f" strokeweight=".7pt">
                  <v:path arrowok="t" o:connecttype="custom" o:connectlocs="0,0;2362,0" o:connectangles="0,0"/>
                </v:shape>
                <v:shape id="Freeform 30" o:spid="_x0000_s1028" style="position:absolute;left:3502;top:231;width:8038;height:0;visibility:visible;mso-wrap-style:square;v-text-anchor:top" coordsize="8038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" path="m,l8038,e" filled="f" strokeweight=".7pt">
                  <v:path arrowok="t" o:connecttype="custom" o:connectlocs="0,0;8038,0" o:connectangles="0,0"/>
                </v:shape>
                <w10:wrap anchorx="page"/>
              </v:group>
            </w:pict>
          </mc:Fallback>
        </mc:AlternateContent>
      </w:r>
      <w:r w:rsidRPr="00E75C81">
        <w:rPr>
          <w:rFonts w:ascii="Carlito" w:eastAsia="Carlito" w:hAnsi="Carlito" w:cs="Carlito"/>
          <w:b/>
        </w:rPr>
        <w:t>PERSONAL PROJECT</w:t>
      </w:r>
    </w:p>
    <w:p w:rsidR="00D07B42" w:rsidRPr="00E75C81" w:rsidRDefault="00B328B8" w:rsidP="00D17BE9">
      <w:pPr>
        <w:spacing w:before="41"/>
        <w:ind w:left="112"/>
        <w:rPr>
          <w:rFonts w:ascii="Carlito" w:eastAsia="Carlito" w:hAnsi="Carlito" w:cs="Carlito"/>
        </w:rPr>
      </w:pPr>
      <w:r w:rsidRPr="00E75C81">
        <w:rPr>
          <w:rFonts w:ascii="Carlito" w:eastAsia="Carlito" w:hAnsi="Carlito" w:cs="Carlito"/>
          <w:b/>
        </w:rPr>
        <w:t xml:space="preserve">E-Commerce Website                                                                                                                                    </w:t>
      </w:r>
      <w:r w:rsidRPr="00E75C81">
        <w:rPr>
          <w:rFonts w:ascii="Carlito" w:eastAsia="Carlito" w:hAnsi="Carlito" w:cs="Carlito"/>
        </w:rPr>
        <w:t xml:space="preserve">Jan 2018 </w:t>
      </w:r>
      <w:r w:rsidR="00D17BE9" w:rsidRPr="00E75C81">
        <w:rPr>
          <w:rFonts w:ascii="Carlito" w:eastAsia="Carlito" w:hAnsi="Carlito" w:cs="Carlito"/>
        </w:rPr>
        <w:t>–</w:t>
      </w:r>
      <w:r w:rsidRPr="00E75C81">
        <w:rPr>
          <w:rFonts w:ascii="Carlito" w:eastAsia="Carlito" w:hAnsi="Carlito" w:cs="Carlito"/>
        </w:rPr>
        <w:t xml:space="preserve"> Apr</w:t>
      </w:r>
      <w:r w:rsidR="00D17BE9" w:rsidRPr="00E75C81">
        <w:rPr>
          <w:rFonts w:ascii="Carlito" w:eastAsia="Carlito" w:hAnsi="Carlito" w:cs="Carlito"/>
        </w:rPr>
        <w:t xml:space="preserve"> 2</w:t>
      </w:r>
      <w:r w:rsidRPr="00E75C81">
        <w:rPr>
          <w:rFonts w:ascii="Carlito" w:eastAsia="Carlito" w:hAnsi="Carlito" w:cs="Carlito"/>
          <w:position w:val="1"/>
        </w:rPr>
        <w:t>018</w:t>
      </w:r>
    </w:p>
    <w:p w:rsidR="00D07B42" w:rsidRPr="00E75C81" w:rsidRDefault="00B328B8">
      <w:pPr>
        <w:spacing w:line="260" w:lineRule="exact"/>
        <w:ind w:left="112"/>
        <w:rPr>
          <w:rFonts w:ascii="Carlito" w:eastAsia="Carlito" w:hAnsi="Carlito" w:cs="Carlito"/>
        </w:rPr>
      </w:pPr>
      <w:r w:rsidRPr="00E75C81">
        <w:rPr>
          <w:rFonts w:ascii="Verdana" w:eastAsia="Verdana" w:hAnsi="Verdana" w:cs="Verdana"/>
        </w:rPr>
        <w:t xml:space="preserve">•  </w:t>
      </w:r>
      <w:r w:rsidRPr="00E75C81">
        <w:rPr>
          <w:rFonts w:ascii="Carlito" w:eastAsia="Carlito" w:hAnsi="Carlito" w:cs="Carlito"/>
        </w:rPr>
        <w:t xml:space="preserve">Developed a single page dynamic web application using </w:t>
      </w:r>
      <w:r w:rsidRPr="00CF5888">
        <w:rPr>
          <w:rFonts w:ascii="Carlito" w:eastAsia="Carlito" w:hAnsi="Carlito" w:cs="Carlito"/>
          <w:b/>
        </w:rPr>
        <w:t>MEAN stack</w:t>
      </w:r>
      <w:r w:rsidRPr="00E75C81">
        <w:rPr>
          <w:rFonts w:ascii="Carlito" w:eastAsia="Carlito" w:hAnsi="Carlito" w:cs="Carlito"/>
        </w:rPr>
        <w:t xml:space="preserve"> technologies</w:t>
      </w:r>
    </w:p>
    <w:p w:rsidR="00D07B42" w:rsidRPr="00E75C81" w:rsidRDefault="00B328B8">
      <w:pPr>
        <w:spacing w:line="280" w:lineRule="exact"/>
        <w:ind w:left="112"/>
        <w:rPr>
          <w:rFonts w:ascii="Carlito" w:eastAsia="Carlito" w:hAnsi="Carlito" w:cs="Carlito"/>
        </w:rPr>
      </w:pPr>
      <w:r w:rsidRPr="00E75C81">
        <w:rPr>
          <w:rFonts w:ascii="Verdana" w:eastAsia="Verdana" w:hAnsi="Verdana" w:cs="Verdana"/>
        </w:rPr>
        <w:t xml:space="preserve">•  </w:t>
      </w:r>
      <w:r w:rsidRPr="00E75C81">
        <w:rPr>
          <w:rFonts w:ascii="Carlito" w:eastAsia="Carlito" w:hAnsi="Carlito" w:cs="Carlito"/>
        </w:rPr>
        <w:t>Utilized the RESTful webservices to maintain communication between client and server</w:t>
      </w:r>
    </w:p>
    <w:p w:rsidR="00D07B42" w:rsidRPr="00E75C81" w:rsidRDefault="00B328B8">
      <w:pPr>
        <w:spacing w:line="280" w:lineRule="exact"/>
        <w:ind w:left="112"/>
        <w:rPr>
          <w:rFonts w:ascii="Carlito" w:eastAsia="Carlito" w:hAnsi="Carlito" w:cs="Carlito"/>
        </w:rPr>
      </w:pPr>
      <w:r w:rsidRPr="00E75C81">
        <w:rPr>
          <w:rFonts w:ascii="Verdana" w:eastAsia="Verdana" w:hAnsi="Verdana" w:cs="Verdana"/>
        </w:rPr>
        <w:t xml:space="preserve">•  </w:t>
      </w:r>
      <w:r w:rsidRPr="00E75C81">
        <w:rPr>
          <w:rFonts w:ascii="Carlito" w:eastAsia="Carlito" w:hAnsi="Carlito" w:cs="Carlito"/>
        </w:rPr>
        <w:t xml:space="preserve">Maintained the </w:t>
      </w:r>
      <w:r w:rsidRPr="00CF5888">
        <w:rPr>
          <w:rFonts w:ascii="Carlito" w:eastAsia="Carlito" w:hAnsi="Carlito" w:cs="Carlito"/>
          <w:b/>
        </w:rPr>
        <w:t>database</w:t>
      </w:r>
      <w:r w:rsidRPr="00E75C81">
        <w:rPr>
          <w:rFonts w:ascii="Carlito" w:eastAsia="Carlito" w:hAnsi="Carlito" w:cs="Carlito"/>
        </w:rPr>
        <w:t xml:space="preserve"> of users and products using </w:t>
      </w:r>
      <w:r w:rsidRPr="00CF5888">
        <w:rPr>
          <w:rFonts w:ascii="Carlito" w:eastAsia="Carlito" w:hAnsi="Carlito" w:cs="Carlito"/>
          <w:b/>
        </w:rPr>
        <w:t>MongoDB</w:t>
      </w:r>
    </w:p>
    <w:p w:rsidR="00D07B42" w:rsidRPr="00E75C81" w:rsidRDefault="00B328B8">
      <w:pPr>
        <w:spacing w:line="280" w:lineRule="exact"/>
        <w:ind w:left="112"/>
        <w:rPr>
          <w:rFonts w:ascii="Carlito" w:eastAsia="Carlito" w:hAnsi="Carlito" w:cs="Carlito"/>
        </w:rPr>
      </w:pPr>
      <w:r w:rsidRPr="00E75C81">
        <w:rPr>
          <w:rFonts w:ascii="Verdana" w:eastAsia="Verdana" w:hAnsi="Verdana" w:cs="Verdana"/>
        </w:rPr>
        <w:t xml:space="preserve">•  </w:t>
      </w:r>
      <w:r w:rsidRPr="00E75C81">
        <w:rPr>
          <w:rFonts w:ascii="Carlito" w:eastAsia="Carlito" w:hAnsi="Carlito" w:cs="Carlito"/>
        </w:rPr>
        <w:t>Authenticated users on the server side using OAuth protocol</w:t>
      </w:r>
    </w:p>
    <w:p w:rsidR="00D07B42" w:rsidRPr="00E75C81" w:rsidRDefault="00B328B8">
      <w:pPr>
        <w:spacing w:before="41"/>
        <w:ind w:left="112"/>
        <w:rPr>
          <w:rFonts w:ascii="Carlito" w:eastAsia="Carlito" w:hAnsi="Carlito" w:cs="Carlito"/>
        </w:rPr>
      </w:pPr>
      <w:r w:rsidRPr="00E75C81">
        <w:rPr>
          <w:rFonts w:ascii="Verdana" w:eastAsia="Verdana" w:hAnsi="Verdana" w:cs="Verdana"/>
        </w:rPr>
        <w:t xml:space="preserve">•  </w:t>
      </w:r>
      <w:r w:rsidRPr="00E75C81">
        <w:rPr>
          <w:rFonts w:ascii="Carlito" w:eastAsia="Carlito" w:hAnsi="Carlito" w:cs="Carlito"/>
        </w:rPr>
        <w:t>Deployed the application on a Heroku server</w:t>
      </w:r>
    </w:p>
    <w:sectPr w:rsidR="00D07B42" w:rsidRPr="00E75C81">
      <w:type w:val="continuous"/>
      <w:pgSz w:w="12240" w:h="15840"/>
      <w:pgMar w:top="400" w:right="540" w:bottom="0" w:left="10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rlito">
    <w:altName w:val="Cambria"/>
    <w:panose1 w:val="00000000000000000000"/>
    <w:charset w:val="00"/>
    <w:family w:val="roman"/>
    <w:notTrueType/>
    <w:pitch w:val="default"/>
  </w:font>
  <w:font w:name="Caladea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314886"/>
    <w:multiLevelType w:val="hybridMultilevel"/>
    <w:tmpl w:val="1D9C55CE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1" w15:restartNumberingAfterBreak="0">
    <w:nsid w:val="0F2663CF"/>
    <w:multiLevelType w:val="hybridMultilevel"/>
    <w:tmpl w:val="72E07F40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2" w15:restartNumberingAfterBreak="0">
    <w:nsid w:val="1DBF656B"/>
    <w:multiLevelType w:val="multilevel"/>
    <w:tmpl w:val="25FCAEB0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24C13CB2"/>
    <w:multiLevelType w:val="hybridMultilevel"/>
    <w:tmpl w:val="887683C0"/>
    <w:lvl w:ilvl="0" w:tplc="92F2F0C2">
      <w:numFmt w:val="bullet"/>
      <w:lvlText w:val="•"/>
      <w:lvlJc w:val="left"/>
      <w:pPr>
        <w:ind w:left="472" w:hanging="360"/>
      </w:pPr>
      <w:rPr>
        <w:rFonts w:ascii="Verdana" w:eastAsia="Verdana" w:hAnsi="Verdana" w:cs="Verdana" w:hint="default"/>
      </w:rPr>
    </w:lvl>
    <w:lvl w:ilvl="1" w:tplc="04090003" w:tentative="1">
      <w:start w:val="1"/>
      <w:numFmt w:val="bullet"/>
      <w:lvlText w:val="o"/>
      <w:lvlJc w:val="left"/>
      <w:pPr>
        <w:ind w:left="11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2" w:hanging="360"/>
      </w:pPr>
      <w:rPr>
        <w:rFonts w:ascii="Wingdings" w:hAnsi="Wingdings" w:hint="default"/>
      </w:rPr>
    </w:lvl>
  </w:abstractNum>
  <w:abstractNum w:abstractNumId="4" w15:restartNumberingAfterBreak="0">
    <w:nsid w:val="29D5171D"/>
    <w:multiLevelType w:val="hybridMultilevel"/>
    <w:tmpl w:val="A9FCABC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5" w15:restartNumberingAfterBreak="0">
    <w:nsid w:val="30EC0C99"/>
    <w:multiLevelType w:val="hybridMultilevel"/>
    <w:tmpl w:val="DF789E3C"/>
    <w:lvl w:ilvl="0" w:tplc="04090001">
      <w:start w:val="1"/>
      <w:numFmt w:val="bullet"/>
      <w:lvlText w:val=""/>
      <w:lvlJc w:val="left"/>
      <w:pPr>
        <w:ind w:left="8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2" w:hanging="360"/>
      </w:pPr>
      <w:rPr>
        <w:rFonts w:ascii="Wingdings" w:hAnsi="Wingdings" w:hint="default"/>
      </w:rPr>
    </w:lvl>
  </w:abstractNum>
  <w:abstractNum w:abstractNumId="6" w15:restartNumberingAfterBreak="0">
    <w:nsid w:val="43607FE1"/>
    <w:multiLevelType w:val="hybridMultilevel"/>
    <w:tmpl w:val="53DEE2BE"/>
    <w:lvl w:ilvl="0" w:tplc="04090001">
      <w:start w:val="1"/>
      <w:numFmt w:val="bullet"/>
      <w:lvlText w:val=""/>
      <w:lvlJc w:val="left"/>
      <w:pPr>
        <w:ind w:left="87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6" w:hanging="360"/>
      </w:pPr>
      <w:rPr>
        <w:rFonts w:ascii="Wingdings" w:hAnsi="Wingdings" w:hint="default"/>
      </w:rPr>
    </w:lvl>
  </w:abstractNum>
  <w:abstractNum w:abstractNumId="7" w15:restartNumberingAfterBreak="0">
    <w:nsid w:val="4AAA11BB"/>
    <w:multiLevelType w:val="hybridMultilevel"/>
    <w:tmpl w:val="B162A1A8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7"/>
  </w:num>
  <w:num w:numId="4">
    <w:abstractNumId w:val="1"/>
  </w:num>
  <w:num w:numId="5">
    <w:abstractNumId w:val="0"/>
  </w:num>
  <w:num w:numId="6">
    <w:abstractNumId w:val="3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B42"/>
    <w:rsid w:val="000448EF"/>
    <w:rsid w:val="000903CD"/>
    <w:rsid w:val="000C76D1"/>
    <w:rsid w:val="000E383A"/>
    <w:rsid w:val="00116883"/>
    <w:rsid w:val="00204391"/>
    <w:rsid w:val="00222DFD"/>
    <w:rsid w:val="002F0394"/>
    <w:rsid w:val="003F6A02"/>
    <w:rsid w:val="00425B41"/>
    <w:rsid w:val="004752E9"/>
    <w:rsid w:val="004901B0"/>
    <w:rsid w:val="00492015"/>
    <w:rsid w:val="00512179"/>
    <w:rsid w:val="00530FEE"/>
    <w:rsid w:val="005A2E78"/>
    <w:rsid w:val="00607625"/>
    <w:rsid w:val="006B5849"/>
    <w:rsid w:val="0085105E"/>
    <w:rsid w:val="0085404B"/>
    <w:rsid w:val="00857E3C"/>
    <w:rsid w:val="00893E02"/>
    <w:rsid w:val="008A760B"/>
    <w:rsid w:val="00B328B8"/>
    <w:rsid w:val="00B776BC"/>
    <w:rsid w:val="00CC6600"/>
    <w:rsid w:val="00CF5888"/>
    <w:rsid w:val="00D07B42"/>
    <w:rsid w:val="00D17BE9"/>
    <w:rsid w:val="00D9185D"/>
    <w:rsid w:val="00D95665"/>
    <w:rsid w:val="00E177C9"/>
    <w:rsid w:val="00E448B9"/>
    <w:rsid w:val="00E75C81"/>
    <w:rsid w:val="00E90452"/>
    <w:rsid w:val="00EE4BEE"/>
    <w:rsid w:val="00F24F1D"/>
    <w:rsid w:val="00F4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3"/>
    <o:shapelayout v:ext="edit">
      <o:idmap v:ext="edit" data="1"/>
    </o:shapelayout>
  </w:shapeDefaults>
  <w:decimalSymbol w:val="."/>
  <w:listSeparator w:val=","/>
  <w14:docId w14:val="3EDEE707"/>
  <w15:docId w15:val="{3E475473-2F21-4C23-AC28-1660939C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20439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2D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2D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atam.s@husky.neu.edu%20%20%20%20%20%20%20%20%20%20424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662</Words>
  <Characters>3779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sathwika</dc:creator>
  <cp:lastModifiedBy>sathwika katam</cp:lastModifiedBy>
  <cp:revision>34</cp:revision>
  <dcterms:created xsi:type="dcterms:W3CDTF">2019-05-15T00:15:00Z</dcterms:created>
  <dcterms:modified xsi:type="dcterms:W3CDTF">2019-05-26T01:16:00Z</dcterms:modified>
</cp:coreProperties>
</file>